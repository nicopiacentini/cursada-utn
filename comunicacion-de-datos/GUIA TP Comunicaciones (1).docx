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6E491D2" w14:textId="77777777" w:rsidR="00C21DA3" w:rsidRPr="00780EDA" w:rsidRDefault="00C21DA3">
      <w:pPr>
        <w:tabs>
          <w:tab w:val="left" w:pos="6237"/>
        </w:tabs>
        <w:jc w:val="center"/>
        <w:rPr>
          <w:b/>
          <w:sz w:val="36"/>
          <w:lang w:val="en-US"/>
        </w:rPr>
      </w:pPr>
    </w:p>
    <w:p w14:paraId="09BAD147" w14:textId="77777777" w:rsidR="00C21DA3" w:rsidRDefault="00C21DA3">
      <w:pPr>
        <w:tabs>
          <w:tab w:val="left" w:pos="6237"/>
        </w:tabs>
        <w:jc w:val="center"/>
        <w:rPr>
          <w:b/>
          <w:sz w:val="36"/>
          <w:lang w:val="es-AR"/>
        </w:rPr>
      </w:pPr>
    </w:p>
    <w:p w14:paraId="5EFB35CE" w14:textId="77777777" w:rsidR="00C21DA3" w:rsidRDefault="00C21DA3">
      <w:pPr>
        <w:jc w:val="center"/>
        <w:rPr>
          <w:b/>
          <w:sz w:val="28"/>
          <w:lang w:val="es-AR"/>
        </w:rPr>
      </w:pPr>
    </w:p>
    <w:p w14:paraId="664C15B2" w14:textId="77777777" w:rsidR="00C21DA3" w:rsidRDefault="00C21DA3">
      <w:pPr>
        <w:jc w:val="center"/>
        <w:rPr>
          <w:b/>
          <w:sz w:val="28"/>
        </w:rPr>
      </w:pPr>
    </w:p>
    <w:p w14:paraId="0FE94328" w14:textId="77777777" w:rsidR="00C21DA3" w:rsidRDefault="00C21DA3">
      <w:pPr>
        <w:jc w:val="center"/>
        <w:rPr>
          <w:b/>
          <w:sz w:val="28"/>
        </w:rPr>
      </w:pPr>
    </w:p>
    <w:p w14:paraId="02C201D1" w14:textId="77777777" w:rsidR="00C21DA3" w:rsidRDefault="00C21DA3">
      <w:pPr>
        <w:jc w:val="center"/>
        <w:rPr>
          <w:b/>
          <w:sz w:val="28"/>
        </w:rPr>
      </w:pPr>
    </w:p>
    <w:p w14:paraId="67CC6FD0" w14:textId="77777777" w:rsidR="00C21DA3" w:rsidRDefault="00C21DA3">
      <w:pPr>
        <w:jc w:val="center"/>
        <w:rPr>
          <w:b/>
          <w:sz w:val="28"/>
        </w:rPr>
      </w:pPr>
    </w:p>
    <w:p w14:paraId="28EA63F2" w14:textId="77777777" w:rsidR="00C21DA3" w:rsidRDefault="00C21DA3">
      <w:pPr>
        <w:jc w:val="center"/>
        <w:rPr>
          <w:b/>
          <w:sz w:val="28"/>
        </w:rPr>
      </w:pPr>
    </w:p>
    <w:p w14:paraId="4308FC2D" w14:textId="77777777" w:rsidR="00C21DA3" w:rsidRDefault="00C21DA3">
      <w:pPr>
        <w:jc w:val="center"/>
        <w:rPr>
          <w:b/>
          <w:sz w:val="28"/>
        </w:rPr>
      </w:pPr>
    </w:p>
    <w:p w14:paraId="4ABF2C34" w14:textId="77777777" w:rsidR="00C21DA3" w:rsidRDefault="00073C28">
      <w:pPr>
        <w:jc w:val="center"/>
      </w:pPr>
      <w:r>
        <w:rPr>
          <w:b/>
          <w:sz w:val="40"/>
        </w:rPr>
        <w:t>DEPARTAMENTO INGENIERÍA EN SISTEMAS DE INFORMACIÓ</w:t>
      </w:r>
      <w:r w:rsidR="00BD539B">
        <w:rPr>
          <w:b/>
          <w:sz w:val="40"/>
        </w:rPr>
        <w:t>N</w:t>
      </w:r>
    </w:p>
    <w:p w14:paraId="230FA946" w14:textId="77777777" w:rsidR="00C21DA3" w:rsidRDefault="00C21DA3">
      <w:pPr>
        <w:jc w:val="center"/>
        <w:rPr>
          <w:b/>
          <w:sz w:val="28"/>
        </w:rPr>
      </w:pPr>
    </w:p>
    <w:p w14:paraId="2ADDA8DD" w14:textId="77777777" w:rsidR="00C21DA3" w:rsidRDefault="00C21DA3">
      <w:pPr>
        <w:jc w:val="center"/>
        <w:rPr>
          <w:b/>
          <w:sz w:val="28"/>
        </w:rPr>
      </w:pPr>
    </w:p>
    <w:p w14:paraId="14A3F63D" w14:textId="77777777" w:rsidR="00C21DA3" w:rsidRDefault="00C21DA3">
      <w:pPr>
        <w:jc w:val="center"/>
        <w:rPr>
          <w:b/>
          <w:sz w:val="28"/>
        </w:rPr>
      </w:pPr>
    </w:p>
    <w:p w14:paraId="712A2E5D" w14:textId="77777777" w:rsidR="00C21DA3" w:rsidRDefault="00BD539B">
      <w:pPr>
        <w:pStyle w:val="Heading6"/>
      </w:pPr>
      <w:r>
        <w:t>COMUNICACIONES</w:t>
      </w:r>
    </w:p>
    <w:p w14:paraId="7A41AC6E" w14:textId="77777777" w:rsidR="00C21DA3" w:rsidRDefault="00C21DA3">
      <w:pPr>
        <w:jc w:val="center"/>
        <w:rPr>
          <w:b/>
          <w:sz w:val="40"/>
        </w:rPr>
      </w:pPr>
    </w:p>
    <w:p w14:paraId="4480E189" w14:textId="77777777" w:rsidR="00C21DA3" w:rsidRDefault="00C21DA3">
      <w:pPr>
        <w:jc w:val="center"/>
        <w:rPr>
          <w:b/>
          <w:sz w:val="40"/>
        </w:rPr>
      </w:pPr>
    </w:p>
    <w:p w14:paraId="1F591C10" w14:textId="77777777" w:rsidR="00C21DA3" w:rsidRDefault="00C21DA3">
      <w:pPr>
        <w:jc w:val="center"/>
        <w:rPr>
          <w:b/>
          <w:sz w:val="40"/>
        </w:rPr>
      </w:pPr>
    </w:p>
    <w:p w14:paraId="38965CBE" w14:textId="77777777" w:rsidR="00C21DA3" w:rsidRDefault="00073C28">
      <w:pPr>
        <w:tabs>
          <w:tab w:val="left" w:pos="6237"/>
        </w:tabs>
        <w:jc w:val="center"/>
      </w:pPr>
      <w:r>
        <w:rPr>
          <w:b/>
          <w:sz w:val="36"/>
          <w:lang w:val="es-AR"/>
        </w:rPr>
        <w:t>GUÍA DE TRABAJOS PRÁ</w:t>
      </w:r>
      <w:r w:rsidR="00BD539B">
        <w:rPr>
          <w:b/>
          <w:sz w:val="36"/>
          <w:lang w:val="es-AR"/>
        </w:rPr>
        <w:t>CTICOS</w:t>
      </w:r>
    </w:p>
    <w:p w14:paraId="7B70B113" w14:textId="77777777" w:rsidR="00C21DA3" w:rsidRDefault="00C21DA3">
      <w:pPr>
        <w:tabs>
          <w:tab w:val="left" w:pos="6237"/>
        </w:tabs>
        <w:jc w:val="center"/>
        <w:rPr>
          <w:b/>
          <w:sz w:val="36"/>
          <w:lang w:val="es-AR"/>
        </w:rPr>
      </w:pPr>
    </w:p>
    <w:p w14:paraId="2D460DC1" w14:textId="77777777" w:rsidR="00C21DA3" w:rsidRDefault="00C21DA3">
      <w:pPr>
        <w:tabs>
          <w:tab w:val="left" w:pos="6237"/>
        </w:tabs>
        <w:jc w:val="center"/>
        <w:rPr>
          <w:b/>
          <w:sz w:val="36"/>
          <w:lang w:val="es-AR"/>
        </w:rPr>
      </w:pPr>
    </w:p>
    <w:p w14:paraId="738A75A9" w14:textId="77777777" w:rsidR="00C21DA3" w:rsidRDefault="00C21DA3">
      <w:pPr>
        <w:tabs>
          <w:tab w:val="left" w:pos="6237"/>
        </w:tabs>
        <w:jc w:val="center"/>
        <w:rPr>
          <w:b/>
          <w:sz w:val="36"/>
          <w:lang w:val="es-AR"/>
        </w:rPr>
      </w:pPr>
    </w:p>
    <w:p w14:paraId="21D0B85A" w14:textId="77777777" w:rsidR="00C21DA3" w:rsidRDefault="00C21DA3">
      <w:pPr>
        <w:tabs>
          <w:tab w:val="left" w:pos="6237"/>
        </w:tabs>
        <w:jc w:val="center"/>
        <w:rPr>
          <w:b/>
          <w:sz w:val="36"/>
          <w:lang w:val="es-AR"/>
        </w:rPr>
      </w:pPr>
    </w:p>
    <w:p w14:paraId="5F3D1428" w14:textId="77777777" w:rsidR="00C21DA3" w:rsidRDefault="00C21DA3">
      <w:pPr>
        <w:tabs>
          <w:tab w:val="left" w:pos="6237"/>
        </w:tabs>
        <w:jc w:val="center"/>
        <w:rPr>
          <w:b/>
          <w:sz w:val="36"/>
          <w:lang w:val="es-AR"/>
        </w:rPr>
      </w:pPr>
    </w:p>
    <w:p w14:paraId="453B3CF7" w14:textId="77777777" w:rsidR="00C21DA3" w:rsidRDefault="00C21DA3">
      <w:pPr>
        <w:tabs>
          <w:tab w:val="left" w:pos="6237"/>
        </w:tabs>
        <w:jc w:val="center"/>
        <w:rPr>
          <w:b/>
          <w:sz w:val="36"/>
          <w:lang w:val="es-AR"/>
        </w:rPr>
      </w:pPr>
    </w:p>
    <w:p w14:paraId="0C9EA1EE" w14:textId="77777777" w:rsidR="00C21DA3" w:rsidRDefault="00C21DA3">
      <w:pPr>
        <w:tabs>
          <w:tab w:val="left" w:pos="6237"/>
        </w:tabs>
        <w:jc w:val="center"/>
        <w:rPr>
          <w:b/>
          <w:sz w:val="36"/>
          <w:lang w:val="es-AR"/>
        </w:rPr>
      </w:pPr>
    </w:p>
    <w:p w14:paraId="3CB6E4E7" w14:textId="77777777" w:rsidR="00C21DA3" w:rsidRDefault="00C21DA3">
      <w:pPr>
        <w:tabs>
          <w:tab w:val="left" w:pos="6237"/>
        </w:tabs>
        <w:jc w:val="center"/>
      </w:pPr>
    </w:p>
    <w:p w14:paraId="4F7849A9" w14:textId="77777777" w:rsidR="00C21DA3" w:rsidRDefault="00C21DA3">
      <w:pPr>
        <w:tabs>
          <w:tab w:val="left" w:pos="6237"/>
        </w:tabs>
        <w:jc w:val="center"/>
        <w:rPr>
          <w:b/>
          <w:sz w:val="36"/>
          <w:lang w:val="es-AR"/>
        </w:rPr>
      </w:pPr>
    </w:p>
    <w:p w14:paraId="54AEA6C5" w14:textId="77777777" w:rsidR="00C21DA3" w:rsidRDefault="00C21DA3">
      <w:pPr>
        <w:tabs>
          <w:tab w:val="left" w:pos="6237"/>
        </w:tabs>
        <w:jc w:val="center"/>
        <w:rPr>
          <w:b/>
          <w:sz w:val="36"/>
          <w:lang w:val="es-AR"/>
        </w:rPr>
      </w:pPr>
    </w:p>
    <w:p w14:paraId="4B40AD41" w14:textId="77777777" w:rsidR="00C21DA3" w:rsidRDefault="00C21DA3">
      <w:pPr>
        <w:tabs>
          <w:tab w:val="left" w:pos="6237"/>
        </w:tabs>
        <w:jc w:val="center"/>
        <w:rPr>
          <w:b/>
          <w:sz w:val="36"/>
          <w:lang w:val="es-AR"/>
        </w:rPr>
      </w:pPr>
    </w:p>
    <w:p w14:paraId="0B4380B7" w14:textId="77777777" w:rsidR="00C21DA3" w:rsidRDefault="00C21DA3">
      <w:pPr>
        <w:tabs>
          <w:tab w:val="left" w:pos="6237"/>
        </w:tabs>
        <w:jc w:val="center"/>
        <w:rPr>
          <w:b/>
          <w:sz w:val="36"/>
          <w:lang w:val="es-AR"/>
        </w:rPr>
      </w:pPr>
    </w:p>
    <w:p w14:paraId="37ADA7C0" w14:textId="77777777" w:rsidR="00C21DA3" w:rsidRDefault="00C21DA3" w:rsidP="00B85EE2">
      <w:pPr>
        <w:tabs>
          <w:tab w:val="left" w:pos="6237"/>
        </w:tabs>
        <w:rPr>
          <w:b/>
          <w:sz w:val="36"/>
          <w:lang w:val="es-AR"/>
        </w:rPr>
      </w:pPr>
    </w:p>
    <w:p w14:paraId="1C093E3A" w14:textId="77777777" w:rsidR="00C21DA3" w:rsidRDefault="00C21DA3">
      <w:pPr>
        <w:tabs>
          <w:tab w:val="left" w:pos="6237"/>
        </w:tabs>
        <w:jc w:val="center"/>
        <w:rPr>
          <w:b/>
          <w:sz w:val="36"/>
          <w:lang w:val="es-AR"/>
        </w:rPr>
      </w:pPr>
    </w:p>
    <w:p w14:paraId="29A509DE" w14:textId="77777777" w:rsidR="00C21DA3" w:rsidRDefault="00BD539B">
      <w:pPr>
        <w:tabs>
          <w:tab w:val="left" w:pos="6237"/>
        </w:tabs>
        <w:jc w:val="center"/>
      </w:pPr>
      <w:r>
        <w:rPr>
          <w:b/>
          <w:sz w:val="36"/>
          <w:u w:val="single"/>
        </w:rPr>
        <w:t>Trabajos Prácticos</w:t>
      </w:r>
    </w:p>
    <w:p w14:paraId="3B785879" w14:textId="77777777" w:rsidR="00C21DA3" w:rsidRDefault="00C21DA3">
      <w:pPr>
        <w:tabs>
          <w:tab w:val="left" w:pos="6237"/>
        </w:tabs>
        <w:rPr>
          <w:b/>
          <w:sz w:val="36"/>
          <w:u w:val="single"/>
        </w:rPr>
      </w:pPr>
    </w:p>
    <w:p w14:paraId="12E6F719" w14:textId="77777777" w:rsidR="00B85EE2" w:rsidRDefault="00B85EE2">
      <w:pPr>
        <w:tabs>
          <w:tab w:val="left" w:pos="6237"/>
        </w:tabs>
        <w:rPr>
          <w:b/>
          <w:sz w:val="36"/>
          <w:u w:val="single"/>
        </w:rPr>
      </w:pPr>
    </w:p>
    <w:p w14:paraId="41A22517" w14:textId="77777777" w:rsidR="00C21DA3" w:rsidRDefault="00073C28">
      <w:pPr>
        <w:tabs>
          <w:tab w:val="left" w:pos="6237"/>
        </w:tabs>
      </w:pPr>
      <w:r>
        <w:rPr>
          <w:b/>
          <w:sz w:val="36"/>
        </w:rPr>
        <w:t>TRABAJO PRÁ</w:t>
      </w:r>
      <w:r w:rsidR="00BD539B">
        <w:rPr>
          <w:b/>
          <w:sz w:val="36"/>
        </w:rPr>
        <w:t xml:space="preserve">CTICO N ° 1: </w:t>
      </w:r>
      <w:r w:rsidR="00BD539B">
        <w:rPr>
          <w:b/>
          <w:i/>
          <w:sz w:val="24"/>
          <w:szCs w:val="24"/>
        </w:rPr>
        <w:t>Introducción a la teleinformática, el modelo OSI y la red Internet. Repaso de conceptos básicos de electricidad y circuitos.</w:t>
      </w:r>
    </w:p>
    <w:p w14:paraId="0475C73D" w14:textId="77777777" w:rsidR="00C21DA3" w:rsidRDefault="00C21DA3">
      <w:pPr>
        <w:jc w:val="center"/>
        <w:rPr>
          <w:b/>
          <w:i/>
          <w:sz w:val="24"/>
          <w:szCs w:val="24"/>
        </w:rPr>
      </w:pPr>
    </w:p>
    <w:p w14:paraId="35692782" w14:textId="77777777" w:rsidR="00B85EE2" w:rsidRDefault="00B85EE2">
      <w:pPr>
        <w:jc w:val="center"/>
        <w:rPr>
          <w:b/>
          <w:i/>
          <w:sz w:val="24"/>
          <w:szCs w:val="24"/>
        </w:rPr>
      </w:pPr>
    </w:p>
    <w:p w14:paraId="1E1D707C" w14:textId="77777777" w:rsidR="00C21DA3" w:rsidRDefault="00073C28">
      <w:pPr>
        <w:tabs>
          <w:tab w:val="left" w:pos="6237"/>
        </w:tabs>
      </w:pPr>
      <w:r>
        <w:rPr>
          <w:b/>
          <w:sz w:val="36"/>
        </w:rPr>
        <w:t>TRABAJO PRÁ</w:t>
      </w:r>
      <w:r w:rsidR="00BD539B">
        <w:rPr>
          <w:b/>
          <w:sz w:val="36"/>
        </w:rPr>
        <w:t xml:space="preserve">CTICO N° 2: </w:t>
      </w:r>
      <w:r w:rsidR="00BD539B">
        <w:rPr>
          <w:b/>
          <w:i/>
          <w:sz w:val="24"/>
          <w:szCs w:val="24"/>
        </w:rPr>
        <w:t>Características de las señales de telecomunicaciones.</w:t>
      </w:r>
    </w:p>
    <w:p w14:paraId="6A70F8BF" w14:textId="77777777" w:rsidR="00C21DA3" w:rsidRDefault="00C21DA3">
      <w:pPr>
        <w:tabs>
          <w:tab w:val="left" w:pos="6237"/>
        </w:tabs>
        <w:rPr>
          <w:b/>
          <w:i/>
          <w:sz w:val="24"/>
          <w:szCs w:val="24"/>
        </w:rPr>
      </w:pPr>
    </w:p>
    <w:p w14:paraId="0B039DF8" w14:textId="77777777" w:rsidR="00B85EE2" w:rsidRDefault="00B85EE2">
      <w:pPr>
        <w:tabs>
          <w:tab w:val="left" w:pos="6237"/>
        </w:tabs>
        <w:rPr>
          <w:b/>
          <w:i/>
          <w:sz w:val="24"/>
          <w:szCs w:val="24"/>
        </w:rPr>
      </w:pPr>
    </w:p>
    <w:p w14:paraId="24CFD9C2" w14:textId="77777777" w:rsidR="00C21DA3" w:rsidRDefault="00BD539B">
      <w:pPr>
        <w:tabs>
          <w:tab w:val="left" w:pos="6237"/>
        </w:tabs>
      </w:pPr>
      <w:r>
        <w:rPr>
          <w:b/>
          <w:sz w:val="36"/>
        </w:rPr>
        <w:t xml:space="preserve">TRABAJO PRÁCTICO N°3: </w:t>
      </w:r>
      <w:r>
        <w:rPr>
          <w:b/>
          <w:i/>
          <w:sz w:val="24"/>
          <w:szCs w:val="24"/>
        </w:rPr>
        <w:t>Cálculo de enlaces, unidades de medida.</w:t>
      </w:r>
    </w:p>
    <w:p w14:paraId="54E1B6D3" w14:textId="77777777" w:rsidR="00C21DA3" w:rsidRDefault="00C21DA3">
      <w:pPr>
        <w:tabs>
          <w:tab w:val="left" w:pos="6237"/>
        </w:tabs>
        <w:rPr>
          <w:b/>
          <w:i/>
          <w:sz w:val="24"/>
          <w:szCs w:val="24"/>
        </w:rPr>
      </w:pPr>
    </w:p>
    <w:p w14:paraId="722FA433" w14:textId="77777777" w:rsidR="00C21DA3" w:rsidRDefault="00C21DA3">
      <w:pPr>
        <w:tabs>
          <w:tab w:val="left" w:pos="6237"/>
        </w:tabs>
        <w:rPr>
          <w:b/>
          <w:i/>
          <w:sz w:val="24"/>
          <w:szCs w:val="24"/>
        </w:rPr>
      </w:pPr>
    </w:p>
    <w:p w14:paraId="28BB39C8" w14:textId="77777777" w:rsidR="00C21DA3" w:rsidRDefault="00BD539B">
      <w:pPr>
        <w:tabs>
          <w:tab w:val="left" w:pos="6237"/>
        </w:tabs>
      </w:pPr>
      <w:r>
        <w:rPr>
          <w:b/>
          <w:sz w:val="36"/>
        </w:rPr>
        <w:t xml:space="preserve">TRABAJO PRÁCTICO N° 4: </w:t>
      </w:r>
      <w:r w:rsidR="00073C28">
        <w:rPr>
          <w:b/>
          <w:i/>
          <w:sz w:val="24"/>
          <w:szCs w:val="24"/>
        </w:rPr>
        <w:t>Transmisión Banda Base y T</w:t>
      </w:r>
      <w:r>
        <w:rPr>
          <w:b/>
          <w:i/>
          <w:sz w:val="24"/>
          <w:szCs w:val="24"/>
        </w:rPr>
        <w:t>eoría de la información.</w:t>
      </w:r>
    </w:p>
    <w:p w14:paraId="31A46DDF" w14:textId="77777777" w:rsidR="00C21DA3" w:rsidRDefault="00C21DA3">
      <w:pPr>
        <w:tabs>
          <w:tab w:val="left" w:pos="6237"/>
        </w:tabs>
        <w:ind w:left="426" w:hanging="426"/>
        <w:jc w:val="center"/>
        <w:rPr>
          <w:b/>
          <w:i/>
          <w:sz w:val="24"/>
          <w:szCs w:val="24"/>
        </w:rPr>
      </w:pPr>
    </w:p>
    <w:p w14:paraId="0C17D10B" w14:textId="77777777" w:rsidR="00B85EE2" w:rsidRPr="00B85EE2" w:rsidRDefault="00B85EE2">
      <w:pPr>
        <w:tabs>
          <w:tab w:val="left" w:pos="6237"/>
        </w:tabs>
        <w:ind w:left="426" w:hanging="426"/>
        <w:jc w:val="center"/>
        <w:rPr>
          <w:b/>
          <w:i/>
          <w:sz w:val="24"/>
          <w:szCs w:val="24"/>
        </w:rPr>
      </w:pPr>
    </w:p>
    <w:p w14:paraId="08BB3BFC" w14:textId="77777777" w:rsidR="00C21DA3" w:rsidRDefault="00BD539B">
      <w:pPr>
        <w:tabs>
          <w:tab w:val="left" w:pos="6237"/>
        </w:tabs>
        <w:ind w:right="-143"/>
      </w:pPr>
      <w:r>
        <w:rPr>
          <w:b/>
          <w:sz w:val="36"/>
        </w:rPr>
        <w:t xml:space="preserve">TRABAJO PRÁCTICO N° 5: </w:t>
      </w:r>
      <w:r>
        <w:rPr>
          <w:b/>
          <w:i/>
          <w:sz w:val="24"/>
          <w:szCs w:val="24"/>
        </w:rPr>
        <w:t>Capacidad de los canales. Relación con la tasa de información.</w:t>
      </w:r>
    </w:p>
    <w:p w14:paraId="11F8F3BD" w14:textId="77777777" w:rsidR="00C21DA3" w:rsidRPr="00B85EE2" w:rsidRDefault="00C21DA3">
      <w:pPr>
        <w:tabs>
          <w:tab w:val="left" w:pos="6237"/>
        </w:tabs>
        <w:rPr>
          <w:b/>
          <w:i/>
          <w:sz w:val="24"/>
          <w:szCs w:val="24"/>
        </w:rPr>
      </w:pPr>
    </w:p>
    <w:p w14:paraId="16AB4E30" w14:textId="77777777" w:rsidR="00B85EE2" w:rsidRPr="00B85EE2" w:rsidRDefault="00B85EE2">
      <w:pPr>
        <w:tabs>
          <w:tab w:val="left" w:pos="6237"/>
        </w:tabs>
        <w:rPr>
          <w:b/>
          <w:i/>
          <w:sz w:val="24"/>
          <w:szCs w:val="24"/>
        </w:rPr>
      </w:pPr>
    </w:p>
    <w:p w14:paraId="44E34793" w14:textId="77777777" w:rsidR="00C21DA3" w:rsidRDefault="00BD539B" w:rsidP="00B85EE2">
      <w:pPr>
        <w:tabs>
          <w:tab w:val="left" w:pos="6237"/>
        </w:tabs>
      </w:pPr>
      <w:r>
        <w:rPr>
          <w:b/>
          <w:sz w:val="36"/>
        </w:rPr>
        <w:t xml:space="preserve">TRABAJO PRÁCTICO N° 6: </w:t>
      </w:r>
      <w:r>
        <w:rPr>
          <w:b/>
          <w:i/>
          <w:sz w:val="24"/>
          <w:szCs w:val="24"/>
        </w:rPr>
        <w:t>Tratamiento de los errores en las redes de datos.</w:t>
      </w:r>
    </w:p>
    <w:p w14:paraId="5E3DBED2" w14:textId="77777777" w:rsidR="00C21DA3" w:rsidRDefault="00C21DA3">
      <w:pPr>
        <w:tabs>
          <w:tab w:val="left" w:pos="6237"/>
        </w:tabs>
        <w:jc w:val="center"/>
        <w:rPr>
          <w:b/>
          <w:i/>
          <w:sz w:val="24"/>
          <w:szCs w:val="24"/>
        </w:rPr>
      </w:pPr>
    </w:p>
    <w:p w14:paraId="01CE7820" w14:textId="77777777" w:rsidR="00B85EE2" w:rsidRPr="00B85EE2" w:rsidRDefault="00B85EE2">
      <w:pPr>
        <w:tabs>
          <w:tab w:val="left" w:pos="6237"/>
        </w:tabs>
        <w:jc w:val="center"/>
        <w:rPr>
          <w:b/>
          <w:i/>
          <w:sz w:val="24"/>
          <w:szCs w:val="24"/>
        </w:rPr>
      </w:pPr>
    </w:p>
    <w:p w14:paraId="68E32470" w14:textId="77777777" w:rsidR="00C21DA3" w:rsidRDefault="00BD539B">
      <w:pPr>
        <w:tabs>
          <w:tab w:val="left" w:pos="6237"/>
        </w:tabs>
        <w:ind w:left="426" w:hanging="426"/>
      </w:pPr>
      <w:r>
        <w:rPr>
          <w:b/>
          <w:sz w:val="36"/>
        </w:rPr>
        <w:t xml:space="preserve">TRABAJO PRÁCTICO N° 7: </w:t>
      </w:r>
      <w:r>
        <w:rPr>
          <w:b/>
          <w:i/>
          <w:sz w:val="24"/>
          <w:szCs w:val="24"/>
        </w:rPr>
        <w:t>Medios físicos de comunicación.</w:t>
      </w:r>
    </w:p>
    <w:p w14:paraId="6CF9BB19" w14:textId="77777777" w:rsidR="00C21DA3" w:rsidRDefault="00C21DA3">
      <w:pPr>
        <w:tabs>
          <w:tab w:val="left" w:pos="6237"/>
        </w:tabs>
        <w:jc w:val="center"/>
        <w:rPr>
          <w:b/>
          <w:i/>
          <w:sz w:val="24"/>
          <w:szCs w:val="24"/>
        </w:rPr>
      </w:pPr>
    </w:p>
    <w:p w14:paraId="438B99D4" w14:textId="77777777" w:rsidR="00B85EE2" w:rsidRPr="00B85EE2" w:rsidRDefault="00B85EE2">
      <w:pPr>
        <w:tabs>
          <w:tab w:val="left" w:pos="6237"/>
        </w:tabs>
        <w:jc w:val="center"/>
        <w:rPr>
          <w:b/>
          <w:i/>
          <w:sz w:val="24"/>
          <w:szCs w:val="24"/>
        </w:rPr>
      </w:pPr>
    </w:p>
    <w:p w14:paraId="5D993BA5" w14:textId="77777777" w:rsidR="00C21DA3" w:rsidRDefault="00BD539B" w:rsidP="00B85EE2">
      <w:pPr>
        <w:tabs>
          <w:tab w:val="left" w:pos="6237"/>
        </w:tabs>
      </w:pPr>
      <w:r>
        <w:rPr>
          <w:b/>
          <w:sz w:val="36"/>
        </w:rPr>
        <w:t xml:space="preserve">TRABAJO PRÁCTICO N° 8: </w:t>
      </w:r>
      <w:r>
        <w:rPr>
          <w:b/>
          <w:i/>
          <w:sz w:val="24"/>
          <w:szCs w:val="24"/>
        </w:rPr>
        <w:t>Diseño del Cableado estructurado de una red LA</w:t>
      </w:r>
      <w:r w:rsidR="00B85EE2">
        <w:rPr>
          <w:b/>
          <w:i/>
          <w:sz w:val="24"/>
          <w:szCs w:val="24"/>
        </w:rPr>
        <w:t>N</w:t>
      </w:r>
      <w:r>
        <w:rPr>
          <w:b/>
          <w:i/>
          <w:sz w:val="24"/>
          <w:szCs w:val="24"/>
        </w:rPr>
        <w:t>.</w:t>
      </w:r>
    </w:p>
    <w:p w14:paraId="5A921CC7" w14:textId="77777777" w:rsidR="00C21DA3" w:rsidRDefault="00C21DA3">
      <w:pPr>
        <w:tabs>
          <w:tab w:val="left" w:pos="6237"/>
        </w:tabs>
        <w:ind w:left="426" w:hanging="426"/>
        <w:rPr>
          <w:b/>
          <w:i/>
          <w:sz w:val="24"/>
          <w:szCs w:val="24"/>
        </w:rPr>
      </w:pPr>
    </w:p>
    <w:p w14:paraId="3266F774" w14:textId="77777777" w:rsidR="00B85EE2" w:rsidRDefault="00B85EE2">
      <w:pPr>
        <w:tabs>
          <w:tab w:val="left" w:pos="6237"/>
        </w:tabs>
        <w:ind w:left="426" w:hanging="426"/>
        <w:rPr>
          <w:b/>
          <w:i/>
          <w:sz w:val="24"/>
          <w:szCs w:val="24"/>
        </w:rPr>
      </w:pPr>
    </w:p>
    <w:p w14:paraId="332FEBF7" w14:textId="77777777" w:rsidR="00C21DA3" w:rsidRDefault="00BD539B" w:rsidP="00B85EE2">
      <w:pPr>
        <w:tabs>
          <w:tab w:val="left" w:pos="6237"/>
        </w:tabs>
        <w:rPr>
          <w:b/>
          <w:i/>
          <w:sz w:val="24"/>
          <w:szCs w:val="24"/>
        </w:rPr>
      </w:pPr>
      <w:r>
        <w:rPr>
          <w:b/>
          <w:sz w:val="36"/>
        </w:rPr>
        <w:t xml:space="preserve">TRABAJO PRÁCTICO N° 9: </w:t>
      </w:r>
      <w:r>
        <w:rPr>
          <w:b/>
          <w:i/>
          <w:sz w:val="24"/>
          <w:szCs w:val="24"/>
        </w:rPr>
        <w:t>Modulación, Sistemas de multiplexaci</w:t>
      </w:r>
      <w:r w:rsidR="00B85EE2">
        <w:rPr>
          <w:b/>
          <w:i/>
          <w:sz w:val="24"/>
          <w:szCs w:val="24"/>
        </w:rPr>
        <w:t>ó</w:t>
      </w:r>
      <w:r>
        <w:rPr>
          <w:b/>
          <w:i/>
          <w:sz w:val="24"/>
          <w:szCs w:val="24"/>
        </w:rPr>
        <w:t>n digital PDH, SDH y SONET.</w:t>
      </w:r>
    </w:p>
    <w:p w14:paraId="507C3FDE" w14:textId="77777777" w:rsidR="00B85EE2" w:rsidRPr="00B85EE2" w:rsidRDefault="00B85EE2" w:rsidP="00B85EE2">
      <w:pPr>
        <w:tabs>
          <w:tab w:val="left" w:pos="6237"/>
        </w:tabs>
      </w:pPr>
    </w:p>
    <w:p w14:paraId="49AAF905" w14:textId="77777777" w:rsidR="00C21DA3" w:rsidRDefault="00073C28">
      <w:pPr>
        <w:tabs>
          <w:tab w:val="left" w:pos="6237"/>
        </w:tabs>
        <w:jc w:val="center"/>
      </w:pPr>
      <w:r>
        <w:rPr>
          <w:b/>
          <w:sz w:val="36"/>
        </w:rPr>
        <w:lastRenderedPageBreak/>
        <w:t>TRABAJO PRÁ</w:t>
      </w:r>
      <w:r w:rsidR="00BD539B">
        <w:rPr>
          <w:b/>
          <w:sz w:val="36"/>
        </w:rPr>
        <w:t>CTICO N ° 1</w:t>
      </w:r>
    </w:p>
    <w:p w14:paraId="3F2018B2" w14:textId="77777777" w:rsidR="00C21DA3" w:rsidRDefault="00C21DA3">
      <w:pPr>
        <w:tabs>
          <w:tab w:val="left" w:pos="6237"/>
        </w:tabs>
        <w:jc w:val="center"/>
        <w:rPr>
          <w:b/>
          <w:sz w:val="36"/>
        </w:rPr>
      </w:pPr>
    </w:p>
    <w:p w14:paraId="4D60435F" w14:textId="77777777" w:rsidR="00C21DA3" w:rsidRDefault="00BD539B">
      <w:pPr>
        <w:jc w:val="center"/>
      </w:pPr>
      <w:r>
        <w:rPr>
          <w:b/>
          <w:i/>
          <w:sz w:val="24"/>
          <w:szCs w:val="24"/>
          <w:u w:val="single"/>
        </w:rPr>
        <w:t>Introducción a la teleinformática, el modelo OSI y la red Internet.</w:t>
      </w:r>
    </w:p>
    <w:p w14:paraId="01058422" w14:textId="77777777" w:rsidR="00C21DA3" w:rsidRDefault="00BD539B">
      <w:pPr>
        <w:jc w:val="center"/>
      </w:pPr>
      <w:r>
        <w:rPr>
          <w:b/>
          <w:i/>
          <w:sz w:val="24"/>
          <w:szCs w:val="24"/>
          <w:u w:val="single"/>
        </w:rPr>
        <w:t>Repaso de conceptos básicos de electricidad y circuitos.</w:t>
      </w:r>
    </w:p>
    <w:p w14:paraId="4BAAC00D" w14:textId="77777777" w:rsidR="00C21DA3" w:rsidRDefault="00C21DA3">
      <w:pPr>
        <w:jc w:val="center"/>
        <w:rPr>
          <w:b/>
          <w:i/>
          <w:sz w:val="24"/>
          <w:szCs w:val="24"/>
          <w:u w:val="single"/>
        </w:rPr>
      </w:pPr>
    </w:p>
    <w:p w14:paraId="7096994C" w14:textId="04E8C3D4" w:rsidR="00C21DA3" w:rsidRDefault="00BD539B">
      <w:pPr>
        <w:numPr>
          <w:ilvl w:val="0"/>
          <w:numId w:val="6"/>
        </w:numPr>
        <w:tabs>
          <w:tab w:val="left" w:pos="709"/>
        </w:tabs>
      </w:pPr>
      <w:r>
        <w:rPr>
          <w:rFonts w:ascii="Arial" w:hAnsi="Arial" w:cs="Arial"/>
        </w:rPr>
        <w:t>Indicar que disciplinas abarca la Teleinformática.</w:t>
      </w:r>
      <w:r w:rsidR="00507660">
        <w:rPr>
          <w:rFonts w:ascii="Arial" w:hAnsi="Arial" w:cs="Arial"/>
        </w:rPr>
        <w:t xml:space="preserve"> Abarca la telecomunicación y la información. Es la ciencia que estudia las técnicas para la transmisión de información a través de las redes de teleinformatica</w:t>
      </w:r>
    </w:p>
    <w:p w14:paraId="5C83F776" w14:textId="77777777" w:rsidR="00C21DA3" w:rsidRDefault="00C21DA3">
      <w:pPr>
        <w:tabs>
          <w:tab w:val="left" w:pos="709"/>
        </w:tabs>
        <w:ind w:left="720"/>
        <w:rPr>
          <w:rFonts w:ascii="Arial" w:hAnsi="Arial" w:cs="Arial"/>
        </w:rPr>
      </w:pPr>
    </w:p>
    <w:p w14:paraId="4DB957A3" w14:textId="77777777" w:rsidR="00C21DA3" w:rsidRPr="00507660" w:rsidRDefault="00FB7DF0">
      <w:pPr>
        <w:numPr>
          <w:ilvl w:val="0"/>
          <w:numId w:val="6"/>
        </w:numPr>
        <w:tabs>
          <w:tab w:val="left" w:pos="709"/>
        </w:tabs>
      </w:pPr>
      <w:r>
        <w:rPr>
          <w:rFonts w:ascii="Arial" w:hAnsi="Arial" w:cs="Arial"/>
          <w:color w:val="000000"/>
        </w:rPr>
        <w:t>¿</w:t>
      </w:r>
      <w:r w:rsidR="00BD539B">
        <w:rPr>
          <w:rFonts w:ascii="Arial" w:hAnsi="Arial" w:cs="Arial"/>
        </w:rPr>
        <w:t>Cuáles son los componentes básicos de las redes de datos?</w:t>
      </w:r>
    </w:p>
    <w:p w14:paraId="55D69423" w14:textId="77777777" w:rsidR="00507660" w:rsidRDefault="00507660" w:rsidP="00507660">
      <w:pPr>
        <w:pStyle w:val="ListParagraph"/>
      </w:pPr>
    </w:p>
    <w:p w14:paraId="4100C6C7" w14:textId="65F21C80" w:rsidR="00507660" w:rsidRDefault="00507660" w:rsidP="00507660">
      <w:pPr>
        <w:tabs>
          <w:tab w:val="left" w:pos="709"/>
        </w:tabs>
        <w:ind w:left="720"/>
      </w:pPr>
      <w:r>
        <w:t>Routers o enrutadores que se encargan orientar y gestionar el trafico de paquetes, EDT que funciona como terminal de datos para recibir y entregar paquetes y los enlaces</w:t>
      </w:r>
    </w:p>
    <w:p w14:paraId="5A63E606" w14:textId="77777777" w:rsidR="00C21DA3" w:rsidRDefault="00C21DA3">
      <w:pPr>
        <w:tabs>
          <w:tab w:val="left" w:pos="709"/>
        </w:tabs>
        <w:ind w:left="720"/>
        <w:rPr>
          <w:rFonts w:ascii="Arial" w:hAnsi="Arial" w:cs="Arial"/>
        </w:rPr>
      </w:pPr>
    </w:p>
    <w:p w14:paraId="457C5DE7" w14:textId="77777777" w:rsidR="00C21DA3" w:rsidRPr="00507660" w:rsidRDefault="00BD539B">
      <w:pPr>
        <w:numPr>
          <w:ilvl w:val="0"/>
          <w:numId w:val="6"/>
        </w:numPr>
        <w:tabs>
          <w:tab w:val="left" w:pos="709"/>
        </w:tabs>
      </w:pPr>
      <w:r>
        <w:rPr>
          <w:rFonts w:ascii="Arial" w:hAnsi="Arial" w:cs="Arial"/>
        </w:rPr>
        <w:t>Defina los siguientes tipos de redes de datos: LAN, WAN, cableadas e inalámbricas. Indique ventajas y desventajas de cada una.</w:t>
      </w:r>
    </w:p>
    <w:p w14:paraId="68991245" w14:textId="61D0A661" w:rsidR="00507660" w:rsidRDefault="00507660" w:rsidP="00507660">
      <w:pPr>
        <w:tabs>
          <w:tab w:val="left" w:pos="709"/>
        </w:tabs>
        <w:ind w:left="720"/>
        <w:rPr>
          <w:rFonts w:ascii="Arial" w:hAnsi="Arial" w:cs="Arial"/>
        </w:rPr>
      </w:pPr>
      <w:r>
        <w:rPr>
          <w:rFonts w:ascii="Arial" w:hAnsi="Arial" w:cs="Arial"/>
        </w:rPr>
        <w:t xml:space="preserve">Wan -&gt; red de área larga que accede a rutas de uso publico, utiliza circuitos teleinformaticos de empresas de servicios teleinformaticos y tiene nodos internos por donde pasan los paquetes. </w:t>
      </w:r>
    </w:p>
    <w:p w14:paraId="37822D84" w14:textId="5C668000" w:rsidR="00507660" w:rsidRDefault="00507660" w:rsidP="00507660">
      <w:pPr>
        <w:tabs>
          <w:tab w:val="left" w:pos="709"/>
        </w:tabs>
        <w:ind w:left="720"/>
        <w:rPr>
          <w:rFonts w:ascii="Arial" w:hAnsi="Arial" w:cs="Arial"/>
        </w:rPr>
      </w:pPr>
      <w:r>
        <w:rPr>
          <w:rFonts w:ascii="Arial" w:hAnsi="Arial" w:cs="Arial"/>
        </w:rPr>
        <w:t>LAN -&gt; hace lo mismo pero en un área mas pequeña y mas rápido</w:t>
      </w:r>
    </w:p>
    <w:p w14:paraId="64408340" w14:textId="42290604" w:rsidR="00507660" w:rsidRDefault="00507660" w:rsidP="00507660">
      <w:pPr>
        <w:tabs>
          <w:tab w:val="left" w:pos="709"/>
        </w:tabs>
        <w:ind w:left="720"/>
        <w:rPr>
          <w:rFonts w:ascii="Arial" w:hAnsi="Arial" w:cs="Arial"/>
        </w:rPr>
      </w:pPr>
      <w:r>
        <w:rPr>
          <w:rFonts w:ascii="Arial" w:hAnsi="Arial" w:cs="Arial"/>
        </w:rPr>
        <w:t>Red cableada</w:t>
      </w:r>
    </w:p>
    <w:p w14:paraId="2166264D" w14:textId="0308F367" w:rsidR="00507660" w:rsidRPr="00464BE3" w:rsidRDefault="00507660" w:rsidP="00507660">
      <w:pPr>
        <w:tabs>
          <w:tab w:val="left" w:pos="709"/>
        </w:tabs>
        <w:ind w:left="720"/>
        <w:rPr>
          <w:lang w:val="es-AR"/>
        </w:rPr>
      </w:pPr>
      <w:r>
        <w:rPr>
          <w:rFonts w:ascii="Arial" w:hAnsi="Arial" w:cs="Arial"/>
        </w:rPr>
        <w:t>Red inalambrica</w:t>
      </w:r>
    </w:p>
    <w:p w14:paraId="4F2B4C12" w14:textId="77777777" w:rsidR="00C21DA3" w:rsidRDefault="00C21DA3">
      <w:pPr>
        <w:tabs>
          <w:tab w:val="left" w:pos="709"/>
        </w:tabs>
        <w:ind w:left="720"/>
        <w:rPr>
          <w:rFonts w:ascii="Arial" w:hAnsi="Arial" w:cs="Arial"/>
        </w:rPr>
      </w:pPr>
    </w:p>
    <w:p w14:paraId="4B12309F" w14:textId="77777777" w:rsidR="00C21DA3" w:rsidRPr="00464BE3" w:rsidRDefault="00BD539B">
      <w:pPr>
        <w:numPr>
          <w:ilvl w:val="0"/>
          <w:numId w:val="6"/>
        </w:numPr>
        <w:tabs>
          <w:tab w:val="left" w:pos="709"/>
        </w:tabs>
      </w:pPr>
      <w:r>
        <w:rPr>
          <w:rFonts w:ascii="Arial" w:hAnsi="Arial" w:cs="Arial"/>
        </w:rPr>
        <w:t>Detalle el modelo OSI y las funciones principales de cada nivel.</w:t>
      </w:r>
    </w:p>
    <w:p w14:paraId="57B1BF9F" w14:textId="5A12DF24" w:rsidR="00464BE3" w:rsidRPr="00464BE3" w:rsidRDefault="00464BE3" w:rsidP="00464BE3">
      <w:pPr>
        <w:pStyle w:val="ListParagraph"/>
        <w:numPr>
          <w:ilvl w:val="0"/>
          <w:numId w:val="31"/>
        </w:numPr>
        <w:tabs>
          <w:tab w:val="left" w:pos="709"/>
        </w:tabs>
        <w:rPr>
          <w:rFonts w:asciiTheme="minorHAnsi" w:hAnsiTheme="minorHAnsi" w:cstheme="minorHAnsi"/>
        </w:rPr>
      </w:pPr>
      <w:r w:rsidRPr="00464BE3">
        <w:rPr>
          <w:rFonts w:asciiTheme="minorHAnsi" w:hAnsiTheme="minorHAnsi" w:cstheme="minorHAnsi"/>
        </w:rPr>
        <w:t xml:space="preserve">Capa </w:t>
      </w:r>
      <w:r>
        <w:rPr>
          <w:rFonts w:asciiTheme="minorHAnsi" w:hAnsiTheme="minorHAnsi" w:cstheme="minorHAnsi"/>
        </w:rPr>
        <w:t>física -</w:t>
      </w:r>
      <w:r w:rsidRPr="00464BE3">
        <w:rPr>
          <w:rFonts w:asciiTheme="minorHAnsi" w:hAnsiTheme="minorHAnsi" w:cstheme="minorHAnsi"/>
          <w:sz w:val="22"/>
          <w:szCs w:val="22"/>
          <w:lang w:val="es-AR"/>
        </w:rPr>
        <w:t xml:space="preserve">&gt; </w:t>
      </w:r>
      <w:r>
        <w:rPr>
          <w:rFonts w:asciiTheme="minorHAnsi" w:hAnsiTheme="minorHAnsi" w:cstheme="minorHAnsi"/>
          <w:sz w:val="22"/>
          <w:szCs w:val="22"/>
          <w:lang w:val="es-AR"/>
        </w:rPr>
        <w:t>Se encarga de transmitir los bits por el medio físico pero antes los transforma para que sean transportables.</w:t>
      </w:r>
    </w:p>
    <w:p w14:paraId="2D75F1AF" w14:textId="6A7F4232" w:rsidR="00464BE3" w:rsidRPr="00464BE3" w:rsidRDefault="00464BE3" w:rsidP="00464BE3">
      <w:pPr>
        <w:pStyle w:val="ListParagraph"/>
        <w:numPr>
          <w:ilvl w:val="0"/>
          <w:numId w:val="31"/>
        </w:numPr>
        <w:tabs>
          <w:tab w:val="left" w:pos="709"/>
        </w:tabs>
        <w:rPr>
          <w:rFonts w:asciiTheme="minorHAnsi" w:hAnsiTheme="minorHAnsi" w:cstheme="minorHAnsi"/>
        </w:rPr>
      </w:pPr>
      <w:r>
        <w:rPr>
          <w:rFonts w:asciiTheme="minorHAnsi" w:hAnsiTheme="minorHAnsi" w:cstheme="minorHAnsi"/>
          <w:sz w:val="22"/>
          <w:szCs w:val="22"/>
          <w:lang w:val="es-AR"/>
        </w:rPr>
        <w:t xml:space="preserve">Enlace de datos </w:t>
      </w:r>
      <w:r w:rsidRPr="00464BE3">
        <w:rPr>
          <w:rFonts w:asciiTheme="minorHAnsi" w:hAnsiTheme="minorHAnsi" w:cstheme="minorHAnsi"/>
          <w:sz w:val="22"/>
          <w:szCs w:val="22"/>
          <w:lang w:val="es-AR"/>
        </w:rPr>
        <w:t>-&gt; Establece, m</w:t>
      </w:r>
      <w:r>
        <w:rPr>
          <w:rFonts w:asciiTheme="minorHAnsi" w:hAnsiTheme="minorHAnsi" w:cstheme="minorHAnsi"/>
          <w:sz w:val="22"/>
          <w:szCs w:val="22"/>
          <w:lang w:val="es-AR"/>
        </w:rPr>
        <w:t>antiene y cierra la comunicación entre dispositivos. Sumado a esto detecta y corrige errores del tipo error en paquete, paquetes duplicados o falta de paquete. Delimita la secuencia de bits</w:t>
      </w:r>
    </w:p>
    <w:p w14:paraId="4B922392" w14:textId="20258DC8" w:rsidR="00464BE3" w:rsidRPr="00464BE3" w:rsidRDefault="00464BE3" w:rsidP="00464BE3">
      <w:pPr>
        <w:pStyle w:val="ListParagraph"/>
        <w:numPr>
          <w:ilvl w:val="0"/>
          <w:numId w:val="31"/>
        </w:numPr>
        <w:tabs>
          <w:tab w:val="left" w:pos="709"/>
        </w:tabs>
        <w:rPr>
          <w:rFonts w:asciiTheme="minorHAnsi" w:hAnsiTheme="minorHAnsi" w:cstheme="minorHAnsi"/>
        </w:rPr>
      </w:pPr>
      <w:r>
        <w:rPr>
          <w:rFonts w:asciiTheme="minorHAnsi" w:hAnsiTheme="minorHAnsi" w:cstheme="minorHAnsi"/>
          <w:sz w:val="22"/>
          <w:szCs w:val="22"/>
          <w:lang w:val="es-AR"/>
        </w:rPr>
        <w:t>Red -&gt; enruta los paquetes para que vayan de un lado hacia otro. Se encarga de transportar los mismos a través de la red y se comunica con la misma para pedir servicios como direcciones IP o gestión de prioridades</w:t>
      </w:r>
    </w:p>
    <w:p w14:paraId="6D6EA370" w14:textId="73D5C156" w:rsidR="00464BE3" w:rsidRPr="00464BE3" w:rsidRDefault="00464BE3" w:rsidP="00464BE3">
      <w:pPr>
        <w:pStyle w:val="ListParagraph"/>
        <w:numPr>
          <w:ilvl w:val="0"/>
          <w:numId w:val="31"/>
        </w:numPr>
        <w:tabs>
          <w:tab w:val="left" w:pos="709"/>
        </w:tabs>
        <w:rPr>
          <w:rFonts w:asciiTheme="minorHAnsi" w:hAnsiTheme="minorHAnsi" w:cstheme="minorHAnsi"/>
        </w:rPr>
      </w:pPr>
      <w:r>
        <w:rPr>
          <w:rFonts w:asciiTheme="minorHAnsi" w:hAnsiTheme="minorHAnsi" w:cstheme="minorHAnsi"/>
          <w:sz w:val="22"/>
          <w:szCs w:val="22"/>
          <w:lang w:val="es-AR"/>
        </w:rPr>
        <w:t>Transporte -&gt; Garantiza la integridad de los paquetes. Proporciona encaminamiento, segmentación y posterior unión de los paquetes</w:t>
      </w:r>
    </w:p>
    <w:p w14:paraId="086716C2" w14:textId="70A0A400" w:rsidR="00464BE3" w:rsidRPr="00464BE3" w:rsidRDefault="00464BE3" w:rsidP="00464BE3">
      <w:pPr>
        <w:pStyle w:val="ListParagraph"/>
        <w:numPr>
          <w:ilvl w:val="0"/>
          <w:numId w:val="31"/>
        </w:numPr>
        <w:tabs>
          <w:tab w:val="left" w:pos="709"/>
        </w:tabs>
        <w:rPr>
          <w:rFonts w:asciiTheme="minorHAnsi" w:hAnsiTheme="minorHAnsi" w:cstheme="minorHAnsi"/>
        </w:rPr>
      </w:pPr>
      <w:r>
        <w:rPr>
          <w:rFonts w:asciiTheme="minorHAnsi" w:hAnsiTheme="minorHAnsi" w:cstheme="minorHAnsi"/>
          <w:sz w:val="22"/>
          <w:szCs w:val="22"/>
          <w:lang w:val="es-AR"/>
        </w:rPr>
        <w:t>Sesión -&gt; Controla la duración de la conexión entre aplicaciones y regula las disponibilidades de red. Se encarga de que no se saturen las memorias de red</w:t>
      </w:r>
    </w:p>
    <w:p w14:paraId="3F8F65D0" w14:textId="52790DF7" w:rsidR="00464BE3" w:rsidRPr="00464BE3" w:rsidRDefault="00464BE3" w:rsidP="00464BE3">
      <w:pPr>
        <w:pStyle w:val="ListParagraph"/>
        <w:numPr>
          <w:ilvl w:val="0"/>
          <w:numId w:val="31"/>
        </w:numPr>
        <w:tabs>
          <w:tab w:val="left" w:pos="709"/>
        </w:tabs>
        <w:rPr>
          <w:rFonts w:asciiTheme="minorHAnsi" w:hAnsiTheme="minorHAnsi" w:cstheme="minorHAnsi"/>
        </w:rPr>
      </w:pPr>
      <w:r>
        <w:rPr>
          <w:rFonts w:asciiTheme="minorHAnsi" w:hAnsiTheme="minorHAnsi" w:cstheme="minorHAnsi"/>
          <w:sz w:val="22"/>
          <w:szCs w:val="22"/>
          <w:lang w:val="es-AR"/>
        </w:rPr>
        <w:t>Presentacion -&gt; Realiza la compactación y encriptación de los paquetes y hace algunas traducciones para garantizar compatibilidad entre sistemas. Creación de paquetes</w:t>
      </w:r>
    </w:p>
    <w:p w14:paraId="5543AFE7" w14:textId="008F91E6" w:rsidR="00464BE3" w:rsidRPr="00464BE3" w:rsidRDefault="00464BE3" w:rsidP="00464BE3">
      <w:pPr>
        <w:pStyle w:val="ListParagraph"/>
        <w:numPr>
          <w:ilvl w:val="0"/>
          <w:numId w:val="31"/>
        </w:numPr>
        <w:tabs>
          <w:tab w:val="left" w:pos="709"/>
        </w:tabs>
        <w:rPr>
          <w:rFonts w:asciiTheme="minorHAnsi" w:hAnsiTheme="minorHAnsi" w:cstheme="minorHAnsi"/>
        </w:rPr>
      </w:pPr>
      <w:r>
        <w:rPr>
          <w:rFonts w:asciiTheme="minorHAnsi" w:hAnsiTheme="minorHAnsi" w:cstheme="minorHAnsi"/>
          <w:sz w:val="22"/>
          <w:szCs w:val="22"/>
          <w:lang w:val="es-AR"/>
        </w:rPr>
        <w:t>Aplicación -&gt; crea una terminal para que el usuario se pueda comunicar</w:t>
      </w:r>
    </w:p>
    <w:p w14:paraId="13E014B0" w14:textId="77777777" w:rsidR="00C21DA3" w:rsidRDefault="00C21DA3">
      <w:pPr>
        <w:tabs>
          <w:tab w:val="left" w:pos="709"/>
        </w:tabs>
        <w:ind w:left="720"/>
        <w:rPr>
          <w:rFonts w:ascii="Arial" w:hAnsi="Arial" w:cs="Arial"/>
        </w:rPr>
      </w:pPr>
    </w:p>
    <w:p w14:paraId="16865E03" w14:textId="77777777" w:rsidR="00C21DA3" w:rsidRDefault="00FB7DF0">
      <w:pPr>
        <w:numPr>
          <w:ilvl w:val="0"/>
          <w:numId w:val="6"/>
        </w:numPr>
        <w:tabs>
          <w:tab w:val="left" w:pos="709"/>
        </w:tabs>
      </w:pPr>
      <w:r>
        <w:rPr>
          <w:rFonts w:ascii="Arial" w:hAnsi="Arial" w:cs="Arial"/>
          <w:color w:val="000000"/>
        </w:rPr>
        <w:t>¿</w:t>
      </w:r>
      <w:r w:rsidR="00BD539B">
        <w:rPr>
          <w:rFonts w:ascii="Arial" w:hAnsi="Arial" w:cs="Arial"/>
        </w:rPr>
        <w:t>Qu</w:t>
      </w:r>
      <w:r>
        <w:rPr>
          <w:rFonts w:ascii="Arial" w:hAnsi="Arial" w:cs="Arial"/>
        </w:rPr>
        <w:t>é</w:t>
      </w:r>
      <w:r w:rsidR="00BD539B">
        <w:rPr>
          <w:rFonts w:ascii="Arial" w:hAnsi="Arial" w:cs="Arial"/>
        </w:rPr>
        <w:t xml:space="preserve"> factores permitieron pasar de las redes de procesamiento centralizado a las de procesamiento distribuido, abiertas y no propietarias?</w:t>
      </w:r>
    </w:p>
    <w:p w14:paraId="3BD143CD" w14:textId="77777777" w:rsidR="00C21DA3" w:rsidRDefault="00C21DA3">
      <w:pPr>
        <w:tabs>
          <w:tab w:val="left" w:pos="709"/>
        </w:tabs>
        <w:ind w:left="720"/>
        <w:rPr>
          <w:rFonts w:ascii="Arial" w:hAnsi="Arial" w:cs="Arial"/>
        </w:rPr>
      </w:pPr>
    </w:p>
    <w:p w14:paraId="6622D77A" w14:textId="77777777" w:rsidR="00C21DA3" w:rsidRDefault="00FB7DF0">
      <w:pPr>
        <w:numPr>
          <w:ilvl w:val="0"/>
          <w:numId w:val="6"/>
        </w:numPr>
        <w:tabs>
          <w:tab w:val="left" w:pos="709"/>
        </w:tabs>
      </w:pPr>
      <w:r>
        <w:rPr>
          <w:rFonts w:ascii="Arial" w:hAnsi="Arial" w:cs="Arial"/>
          <w:color w:val="000000"/>
        </w:rPr>
        <w:t>¿</w:t>
      </w:r>
      <w:r w:rsidR="00BD539B">
        <w:rPr>
          <w:rFonts w:ascii="Arial" w:hAnsi="Arial" w:cs="Arial"/>
        </w:rPr>
        <w:t>Cuál es el origen y evolución de la red Internet actual?</w:t>
      </w:r>
    </w:p>
    <w:p w14:paraId="61B15283" w14:textId="77777777" w:rsidR="00C21DA3" w:rsidRDefault="00C21DA3">
      <w:pPr>
        <w:tabs>
          <w:tab w:val="left" w:pos="709"/>
        </w:tabs>
        <w:ind w:left="720"/>
        <w:rPr>
          <w:rFonts w:ascii="Arial" w:hAnsi="Arial" w:cs="Arial"/>
        </w:rPr>
      </w:pPr>
    </w:p>
    <w:p w14:paraId="6AB75AB5" w14:textId="77777777" w:rsidR="00C21DA3" w:rsidRPr="00311092" w:rsidRDefault="00BD539B">
      <w:pPr>
        <w:numPr>
          <w:ilvl w:val="0"/>
          <w:numId w:val="6"/>
        </w:numPr>
        <w:tabs>
          <w:tab w:val="left" w:pos="709"/>
        </w:tabs>
      </w:pPr>
      <w:r>
        <w:rPr>
          <w:rFonts w:ascii="Arial" w:hAnsi="Arial" w:cs="Arial"/>
        </w:rPr>
        <w:t>Detallar la arquitectura de la red Internet.</w:t>
      </w:r>
    </w:p>
    <w:p w14:paraId="25780038" w14:textId="77777777" w:rsidR="00311092" w:rsidRDefault="00311092" w:rsidP="00311092">
      <w:pPr>
        <w:pStyle w:val="ListParagraph"/>
      </w:pPr>
    </w:p>
    <w:p w14:paraId="3D880015" w14:textId="1DCD6DFC" w:rsidR="00311092" w:rsidRPr="00311092" w:rsidRDefault="00311092" w:rsidP="00311092">
      <w:pPr>
        <w:tabs>
          <w:tab w:val="left" w:pos="709"/>
        </w:tabs>
        <w:ind w:left="720"/>
        <w:rPr>
          <w:rFonts w:asciiTheme="minorHAnsi" w:hAnsiTheme="minorHAnsi" w:cstheme="minorHAnsi"/>
        </w:rPr>
      </w:pPr>
      <w:r>
        <w:rPr>
          <w:rFonts w:asciiTheme="minorHAnsi" w:hAnsiTheme="minorHAnsi" w:cstheme="minorHAnsi"/>
        </w:rPr>
        <w:t>Red internacional formada por miles de redes independientes que están interconectadas mediante procesos y procedimientos y permiten la comunicación entre 2 equipos terminales que pertenezcan a alguna de las redes</w:t>
      </w:r>
    </w:p>
    <w:p w14:paraId="171FB9E8" w14:textId="77777777" w:rsidR="00C21DA3" w:rsidRDefault="00C21DA3">
      <w:pPr>
        <w:tabs>
          <w:tab w:val="left" w:pos="709"/>
        </w:tabs>
        <w:ind w:left="720"/>
        <w:rPr>
          <w:rFonts w:ascii="Arial" w:hAnsi="Arial" w:cs="Arial"/>
        </w:rPr>
      </w:pPr>
    </w:p>
    <w:p w14:paraId="372BBF31" w14:textId="77777777" w:rsidR="00C21DA3" w:rsidRPr="00311092" w:rsidRDefault="00BD539B">
      <w:pPr>
        <w:numPr>
          <w:ilvl w:val="0"/>
          <w:numId w:val="6"/>
        </w:numPr>
        <w:tabs>
          <w:tab w:val="left" w:pos="709"/>
        </w:tabs>
      </w:pPr>
      <w:r>
        <w:rPr>
          <w:rFonts w:ascii="Arial" w:hAnsi="Arial" w:cs="Arial"/>
        </w:rPr>
        <w:t xml:space="preserve">Suponiendo que se crea un dominio para una universidad </w:t>
      </w:r>
      <w:r w:rsidR="00FB7DF0">
        <w:rPr>
          <w:rFonts w:ascii="Arial" w:hAnsi="Arial" w:cs="Arial"/>
        </w:rPr>
        <w:t>a</w:t>
      </w:r>
      <w:r>
        <w:rPr>
          <w:rFonts w:ascii="Arial" w:hAnsi="Arial" w:cs="Arial"/>
        </w:rPr>
        <w:t>rgentina, identificar una maquina (PC) correspondiente al laboratorio de sistemas. Utilizar el esquema de dominios normalizado en Internet (DNS).</w:t>
      </w:r>
    </w:p>
    <w:p w14:paraId="225859DE" w14:textId="62710697" w:rsidR="00311092" w:rsidRPr="00311092" w:rsidRDefault="00311092" w:rsidP="00311092">
      <w:pPr>
        <w:tabs>
          <w:tab w:val="left" w:pos="709"/>
        </w:tabs>
        <w:ind w:left="1068"/>
        <w:rPr>
          <w:lang w:val="en-US"/>
        </w:rPr>
      </w:pPr>
      <w:r w:rsidRPr="00311092">
        <w:rPr>
          <w:rFonts w:ascii="Arial" w:hAnsi="Arial" w:cs="Arial"/>
          <w:lang w:val="en-US"/>
        </w:rPr>
        <w:t>Pc01.labsis.utn.edu.a</w:t>
      </w:r>
      <w:r>
        <w:rPr>
          <w:rFonts w:ascii="Arial" w:hAnsi="Arial" w:cs="Arial"/>
          <w:lang w:val="en-US"/>
        </w:rPr>
        <w:t>r</w:t>
      </w:r>
    </w:p>
    <w:p w14:paraId="24528056" w14:textId="77777777" w:rsidR="00C21DA3" w:rsidRPr="00311092" w:rsidRDefault="00C21DA3">
      <w:pPr>
        <w:tabs>
          <w:tab w:val="left" w:pos="709"/>
        </w:tabs>
        <w:ind w:left="720"/>
        <w:rPr>
          <w:rFonts w:ascii="Arial" w:hAnsi="Arial" w:cs="Arial"/>
          <w:lang w:val="en-US"/>
        </w:rPr>
      </w:pPr>
    </w:p>
    <w:p w14:paraId="0C122C4D" w14:textId="77777777" w:rsidR="00C21DA3" w:rsidRPr="00311092" w:rsidRDefault="00BD539B">
      <w:pPr>
        <w:numPr>
          <w:ilvl w:val="0"/>
          <w:numId w:val="6"/>
        </w:numPr>
        <w:tabs>
          <w:tab w:val="left" w:pos="709"/>
        </w:tabs>
      </w:pPr>
      <w:r>
        <w:rPr>
          <w:rFonts w:ascii="Arial" w:hAnsi="Arial" w:cs="Arial"/>
        </w:rPr>
        <w:t>Detallar los dominios de alto nivel genéricos iniciales en Internet.</w:t>
      </w:r>
    </w:p>
    <w:p w14:paraId="6FF497F7" w14:textId="47D18965" w:rsidR="00311092" w:rsidRPr="00311092" w:rsidRDefault="00311092" w:rsidP="00311092">
      <w:pPr>
        <w:tabs>
          <w:tab w:val="left" w:pos="709"/>
        </w:tabs>
        <w:ind w:left="720"/>
        <w:rPr>
          <w:lang w:val="en-US"/>
        </w:rPr>
      </w:pPr>
      <w:r w:rsidRPr="00311092">
        <w:rPr>
          <w:rFonts w:ascii="Arial" w:hAnsi="Arial" w:cs="Arial"/>
          <w:lang w:val="en-US"/>
        </w:rPr>
        <w:t>.com, .org, .net, .edu, .g</w:t>
      </w:r>
      <w:r>
        <w:rPr>
          <w:rFonts w:ascii="Arial" w:hAnsi="Arial" w:cs="Arial"/>
          <w:lang w:val="en-US"/>
        </w:rPr>
        <w:t>ob, .mil, .int</w:t>
      </w:r>
    </w:p>
    <w:p w14:paraId="303A3D45" w14:textId="77777777" w:rsidR="00C21DA3" w:rsidRPr="00311092" w:rsidRDefault="00C21DA3">
      <w:pPr>
        <w:pStyle w:val="ListParagraph"/>
        <w:rPr>
          <w:rFonts w:ascii="Arial" w:hAnsi="Arial" w:cs="Arial"/>
          <w:lang w:val="en-US"/>
        </w:rPr>
      </w:pPr>
    </w:p>
    <w:p w14:paraId="454D5BDB" w14:textId="77777777" w:rsidR="00C21DA3" w:rsidRDefault="00BD539B">
      <w:pPr>
        <w:numPr>
          <w:ilvl w:val="0"/>
          <w:numId w:val="6"/>
        </w:numPr>
        <w:tabs>
          <w:tab w:val="left" w:pos="709"/>
        </w:tabs>
      </w:pPr>
      <w:r>
        <w:rPr>
          <w:rFonts w:ascii="Arial" w:hAnsi="Arial" w:cs="Arial"/>
        </w:rPr>
        <w:t>Detallar los organismos dependientes del IANA que administran las direcciones IP en todo el mundo.</w:t>
      </w:r>
    </w:p>
    <w:p w14:paraId="43C9A797" w14:textId="55BF51AF" w:rsidR="00C21DA3" w:rsidRPr="00311092" w:rsidRDefault="00311092">
      <w:pPr>
        <w:tabs>
          <w:tab w:val="left" w:pos="709"/>
        </w:tabs>
        <w:ind w:left="720"/>
        <w:rPr>
          <w:rFonts w:ascii="Arial" w:hAnsi="Arial" w:cs="Arial"/>
          <w:lang w:val="en-US"/>
        </w:rPr>
      </w:pPr>
      <w:r w:rsidRPr="00311092">
        <w:rPr>
          <w:rFonts w:ascii="Arial" w:hAnsi="Arial" w:cs="Arial"/>
          <w:lang w:val="en-US"/>
        </w:rPr>
        <w:t>AfriNIC APNIC ARIN LACNIC R</w:t>
      </w:r>
      <w:r>
        <w:rPr>
          <w:rFonts w:ascii="Arial" w:hAnsi="Arial" w:cs="Arial"/>
          <w:lang w:val="en-US"/>
        </w:rPr>
        <w:t>IPE NICC</w:t>
      </w:r>
    </w:p>
    <w:p w14:paraId="6820F2CB" w14:textId="77777777" w:rsidR="00311092" w:rsidRPr="00311092" w:rsidRDefault="00311092">
      <w:pPr>
        <w:tabs>
          <w:tab w:val="left" w:pos="709"/>
        </w:tabs>
        <w:ind w:left="720"/>
        <w:rPr>
          <w:rFonts w:ascii="Arial" w:hAnsi="Arial" w:cs="Arial"/>
          <w:lang w:val="en-US"/>
        </w:rPr>
      </w:pPr>
    </w:p>
    <w:p w14:paraId="2A2F2D30" w14:textId="77777777" w:rsidR="00C21DA3" w:rsidRPr="00311092" w:rsidRDefault="00BD539B">
      <w:pPr>
        <w:numPr>
          <w:ilvl w:val="0"/>
          <w:numId w:val="6"/>
        </w:numPr>
        <w:tabs>
          <w:tab w:val="left" w:pos="709"/>
        </w:tabs>
      </w:pPr>
      <w:r>
        <w:rPr>
          <w:rFonts w:ascii="Arial" w:hAnsi="Arial" w:cs="Arial"/>
        </w:rPr>
        <w:t>Definir transmisión de datos e indicar que tipos de señales se utiliza para llevarla a cabo.</w:t>
      </w:r>
    </w:p>
    <w:p w14:paraId="46499280" w14:textId="628714EB" w:rsidR="00311092" w:rsidRDefault="00311092" w:rsidP="00311092">
      <w:pPr>
        <w:tabs>
          <w:tab w:val="left" w:pos="709"/>
        </w:tabs>
        <w:ind w:left="720"/>
        <w:rPr>
          <w:rFonts w:ascii="Arial" w:hAnsi="Arial" w:cs="Arial"/>
        </w:rPr>
      </w:pPr>
    </w:p>
    <w:p w14:paraId="5C0FBB08" w14:textId="508EBCD0" w:rsidR="00311092" w:rsidRPr="00311092" w:rsidRDefault="00311092" w:rsidP="00311092">
      <w:pPr>
        <w:tabs>
          <w:tab w:val="left" w:pos="709"/>
        </w:tabs>
        <w:ind w:left="720"/>
        <w:rPr>
          <w:lang w:val="es-AR"/>
        </w:rPr>
      </w:pPr>
      <w:r>
        <w:rPr>
          <w:rFonts w:ascii="Arial" w:hAnsi="Arial" w:cs="Arial"/>
        </w:rPr>
        <w:t>Transferencia de información codificada desde un punto a otro que utiliza se</w:t>
      </w:r>
      <w:r>
        <w:rPr>
          <w:rFonts w:ascii="Arial" w:hAnsi="Arial" w:cs="Arial"/>
          <w:lang w:val="es-AR"/>
        </w:rPr>
        <w:t>ñales para llevarse a cabo. Estas señales son analógicas o digitales</w:t>
      </w:r>
    </w:p>
    <w:p w14:paraId="6EE56267" w14:textId="77777777" w:rsidR="00C21DA3" w:rsidRDefault="00C21DA3">
      <w:pPr>
        <w:tabs>
          <w:tab w:val="left" w:pos="709"/>
        </w:tabs>
        <w:rPr>
          <w:rFonts w:ascii="Arial" w:hAnsi="Arial" w:cs="Arial"/>
        </w:rPr>
      </w:pPr>
    </w:p>
    <w:p w14:paraId="70FCECB2" w14:textId="77777777" w:rsidR="00C21DA3" w:rsidRPr="00311092" w:rsidRDefault="00BD539B">
      <w:pPr>
        <w:numPr>
          <w:ilvl w:val="0"/>
          <w:numId w:val="6"/>
        </w:numPr>
        <w:tabs>
          <w:tab w:val="left" w:pos="709"/>
        </w:tabs>
      </w:pPr>
      <w:r>
        <w:rPr>
          <w:rFonts w:ascii="Arial" w:hAnsi="Arial" w:cs="Arial"/>
        </w:rPr>
        <w:t>Que funciones cumple un ISP, detallar las tecnologías que puede emplear para el acceso de los usuarios residenciales a Internet.</w:t>
      </w:r>
    </w:p>
    <w:p w14:paraId="660F2119" w14:textId="3F39C00B" w:rsidR="00311092" w:rsidRDefault="00311092" w:rsidP="00311092">
      <w:pPr>
        <w:tabs>
          <w:tab w:val="left" w:pos="709"/>
        </w:tabs>
        <w:ind w:left="720"/>
      </w:pPr>
      <w:r>
        <w:rPr>
          <w:rFonts w:ascii="Arial" w:hAnsi="Arial" w:cs="Arial"/>
        </w:rPr>
        <w:t>Brinda conectividad a internet junto con servicios de banda ancha, acceso a internet móvil, servicios de correo electrónico y de registro de dominio</w:t>
      </w:r>
    </w:p>
    <w:p w14:paraId="32115C6E" w14:textId="77777777" w:rsidR="00C21DA3" w:rsidRDefault="00C21DA3">
      <w:pPr>
        <w:tabs>
          <w:tab w:val="left" w:pos="709"/>
        </w:tabs>
        <w:rPr>
          <w:rFonts w:ascii="Arial" w:hAnsi="Arial" w:cs="Arial"/>
        </w:rPr>
      </w:pPr>
    </w:p>
    <w:p w14:paraId="5F13B3DD" w14:textId="77777777" w:rsidR="00C21DA3" w:rsidRPr="00311092" w:rsidRDefault="00FB7DF0">
      <w:pPr>
        <w:numPr>
          <w:ilvl w:val="0"/>
          <w:numId w:val="6"/>
        </w:numPr>
        <w:tabs>
          <w:tab w:val="left" w:pos="709"/>
        </w:tabs>
      </w:pPr>
      <w:r>
        <w:rPr>
          <w:rFonts w:ascii="Arial" w:hAnsi="Arial" w:cs="Arial"/>
          <w:color w:val="000000"/>
        </w:rPr>
        <w:t>¿</w:t>
      </w:r>
      <w:r w:rsidR="00BD539B">
        <w:rPr>
          <w:rFonts w:ascii="Arial" w:hAnsi="Arial" w:cs="Arial"/>
        </w:rPr>
        <w:t>Qu</w:t>
      </w:r>
      <w:r>
        <w:rPr>
          <w:rFonts w:ascii="Arial" w:hAnsi="Arial" w:cs="Arial"/>
        </w:rPr>
        <w:t>é</w:t>
      </w:r>
      <w:r w:rsidR="00BD539B">
        <w:rPr>
          <w:rFonts w:ascii="Arial" w:hAnsi="Arial" w:cs="Arial"/>
        </w:rPr>
        <w:t xml:space="preserve"> diferencia a las redes Internet 1 de Internet 2?</w:t>
      </w:r>
    </w:p>
    <w:p w14:paraId="1CD5ECC1" w14:textId="77777777" w:rsidR="00311092" w:rsidRDefault="00311092" w:rsidP="00311092">
      <w:pPr>
        <w:tabs>
          <w:tab w:val="left" w:pos="709"/>
        </w:tabs>
        <w:ind w:left="720"/>
      </w:pPr>
    </w:p>
    <w:p w14:paraId="59F327F3" w14:textId="77777777" w:rsidR="00D567AB" w:rsidRDefault="00D567AB" w:rsidP="00D567AB">
      <w:pPr>
        <w:tabs>
          <w:tab w:val="left" w:pos="709"/>
        </w:tabs>
        <w:ind w:left="720"/>
      </w:pPr>
      <w:r>
        <w:t>Propósito: Internet es para el uso general, mientras que Internet2 se enfoca en la investigación y la educación.</w:t>
      </w:r>
    </w:p>
    <w:p w14:paraId="60507ACE" w14:textId="77777777" w:rsidR="00D567AB" w:rsidRDefault="00D567AB" w:rsidP="00D567AB">
      <w:pPr>
        <w:tabs>
          <w:tab w:val="left" w:pos="709"/>
        </w:tabs>
        <w:ind w:left="720"/>
      </w:pPr>
      <w:r>
        <w:t>Infraestructura: Internet utiliza la infraestructura de red convencional, mientras que Internet2 utiliza una infraestructura de red de alto rendimiento separada.</w:t>
      </w:r>
    </w:p>
    <w:p w14:paraId="6BC00EEF" w14:textId="0A840F66" w:rsidR="00D567AB" w:rsidRDefault="00D567AB" w:rsidP="00D567AB">
      <w:pPr>
        <w:tabs>
          <w:tab w:val="left" w:pos="709"/>
        </w:tabs>
        <w:ind w:left="720"/>
      </w:pPr>
      <w:r>
        <w:t>Aplicaciones: Internet admite una amplia gama de aplicaciones, mientras que Internet2 se enfoca en aplicaciones que requieren un alto ancho de banda y una baja latencia.</w:t>
      </w:r>
    </w:p>
    <w:p w14:paraId="11E7FF34" w14:textId="77777777" w:rsidR="00C21DA3" w:rsidRDefault="00C21DA3">
      <w:pPr>
        <w:tabs>
          <w:tab w:val="left" w:pos="709"/>
        </w:tabs>
        <w:rPr>
          <w:rFonts w:ascii="Arial" w:hAnsi="Arial" w:cs="Arial"/>
        </w:rPr>
      </w:pPr>
    </w:p>
    <w:p w14:paraId="0C36202C" w14:textId="77777777" w:rsidR="00C21DA3" w:rsidRPr="00D567AB" w:rsidRDefault="00073C28">
      <w:pPr>
        <w:numPr>
          <w:ilvl w:val="0"/>
          <w:numId w:val="6"/>
        </w:numPr>
        <w:tabs>
          <w:tab w:val="left" w:pos="709"/>
        </w:tabs>
      </w:pPr>
      <w:r>
        <w:rPr>
          <w:rFonts w:ascii="Arial" w:hAnsi="Arial" w:cs="Arial"/>
        </w:rPr>
        <w:t>Que es un Sistema Aut</w:t>
      </w:r>
      <w:r w:rsidR="00B85EE2">
        <w:rPr>
          <w:rFonts w:ascii="Arial" w:hAnsi="Arial" w:cs="Arial"/>
        </w:rPr>
        <w:t>o</w:t>
      </w:r>
      <w:r w:rsidR="00BD539B">
        <w:rPr>
          <w:rFonts w:ascii="Arial" w:hAnsi="Arial" w:cs="Arial"/>
          <w:lang w:val="es-AR"/>
        </w:rPr>
        <w:t>no</w:t>
      </w:r>
      <w:r w:rsidR="00BD539B">
        <w:rPr>
          <w:rFonts w:ascii="Arial" w:hAnsi="Arial" w:cs="Arial"/>
        </w:rPr>
        <w:t>mo en Internet.</w:t>
      </w:r>
    </w:p>
    <w:p w14:paraId="0EC9B6D2" w14:textId="2D66AC9D" w:rsidR="00D567AB" w:rsidRDefault="00D567AB" w:rsidP="00D567AB">
      <w:pPr>
        <w:tabs>
          <w:tab w:val="left" w:pos="709"/>
        </w:tabs>
        <w:ind w:left="720"/>
        <w:rPr>
          <w:rFonts w:ascii="Arial" w:hAnsi="Arial" w:cs="Arial"/>
        </w:rPr>
      </w:pPr>
    </w:p>
    <w:p w14:paraId="11315A6C" w14:textId="42960833" w:rsidR="00D567AB" w:rsidRDefault="00D567AB" w:rsidP="00D567AB">
      <w:pPr>
        <w:tabs>
          <w:tab w:val="left" w:pos="709"/>
        </w:tabs>
        <w:ind w:left="720"/>
      </w:pPr>
      <w:r>
        <w:rPr>
          <w:rFonts w:ascii="Arial" w:hAnsi="Arial" w:cs="Arial"/>
        </w:rPr>
        <w:t>Grupo de redes que comparten una política de enrutamiento</w:t>
      </w:r>
    </w:p>
    <w:p w14:paraId="137CE6E4" w14:textId="77777777" w:rsidR="00C21DA3" w:rsidRDefault="00C21DA3">
      <w:pPr>
        <w:pStyle w:val="ListParagraph"/>
        <w:rPr>
          <w:rFonts w:ascii="Arial" w:hAnsi="Arial" w:cs="Arial"/>
        </w:rPr>
      </w:pPr>
    </w:p>
    <w:p w14:paraId="39B2876E" w14:textId="77777777" w:rsidR="00C21DA3" w:rsidRDefault="00C21DA3">
      <w:pPr>
        <w:pStyle w:val="ListParagraph"/>
        <w:rPr>
          <w:rFonts w:ascii="Arial" w:hAnsi="Arial" w:cs="Arial"/>
        </w:rPr>
      </w:pPr>
    </w:p>
    <w:p w14:paraId="11024F32" w14:textId="77777777" w:rsidR="00C21DA3" w:rsidRDefault="00C21DA3">
      <w:pPr>
        <w:pStyle w:val="ListParagraph"/>
        <w:rPr>
          <w:rFonts w:ascii="Arial" w:hAnsi="Arial" w:cs="Arial"/>
        </w:rPr>
      </w:pPr>
    </w:p>
    <w:p w14:paraId="20A4E88A" w14:textId="77777777" w:rsidR="00C21DA3" w:rsidRDefault="00C21DA3">
      <w:pPr>
        <w:pStyle w:val="ListParagraph"/>
        <w:rPr>
          <w:rFonts w:ascii="Arial" w:hAnsi="Arial" w:cs="Arial"/>
        </w:rPr>
      </w:pPr>
    </w:p>
    <w:p w14:paraId="7179B286" w14:textId="77777777" w:rsidR="00C21DA3" w:rsidRDefault="00C21DA3">
      <w:pPr>
        <w:pStyle w:val="ListParagraph"/>
        <w:rPr>
          <w:rFonts w:ascii="Arial" w:hAnsi="Arial" w:cs="Arial"/>
        </w:rPr>
      </w:pPr>
    </w:p>
    <w:p w14:paraId="64C2A7F4" w14:textId="77777777" w:rsidR="00C21DA3" w:rsidRDefault="00C21DA3">
      <w:pPr>
        <w:pStyle w:val="ListParagraph"/>
        <w:rPr>
          <w:rFonts w:ascii="Arial" w:hAnsi="Arial" w:cs="Arial"/>
        </w:rPr>
      </w:pPr>
    </w:p>
    <w:p w14:paraId="1AB21D6D" w14:textId="77777777" w:rsidR="00C21DA3" w:rsidRDefault="00C21DA3">
      <w:pPr>
        <w:tabs>
          <w:tab w:val="left" w:pos="709"/>
        </w:tabs>
        <w:rPr>
          <w:rFonts w:ascii="Arial" w:hAnsi="Arial" w:cs="Arial"/>
        </w:rPr>
      </w:pPr>
    </w:p>
    <w:p w14:paraId="3E1F93A6" w14:textId="77777777" w:rsidR="00B85EE2" w:rsidRDefault="00B85EE2">
      <w:pPr>
        <w:tabs>
          <w:tab w:val="left" w:pos="709"/>
        </w:tabs>
        <w:rPr>
          <w:rFonts w:ascii="Arial" w:hAnsi="Arial" w:cs="Arial"/>
        </w:rPr>
      </w:pPr>
    </w:p>
    <w:p w14:paraId="5C7011DB" w14:textId="77777777" w:rsidR="00B85EE2" w:rsidRDefault="00B85EE2">
      <w:pPr>
        <w:tabs>
          <w:tab w:val="left" w:pos="709"/>
        </w:tabs>
        <w:rPr>
          <w:rFonts w:ascii="Arial" w:hAnsi="Arial" w:cs="Arial"/>
        </w:rPr>
      </w:pPr>
    </w:p>
    <w:p w14:paraId="5269F47F" w14:textId="77777777" w:rsidR="00C21DA3" w:rsidRDefault="00C21DA3">
      <w:pPr>
        <w:tabs>
          <w:tab w:val="left" w:pos="6237"/>
        </w:tabs>
        <w:rPr>
          <w:b/>
          <w:sz w:val="22"/>
        </w:rPr>
      </w:pPr>
    </w:p>
    <w:p w14:paraId="45D5823B" w14:textId="77777777" w:rsidR="00C21DA3" w:rsidRDefault="00C21DA3">
      <w:pPr>
        <w:tabs>
          <w:tab w:val="left" w:pos="6237"/>
        </w:tabs>
        <w:rPr>
          <w:b/>
          <w:sz w:val="22"/>
        </w:rPr>
      </w:pPr>
    </w:p>
    <w:p w14:paraId="2AF1DFF6" w14:textId="77777777" w:rsidR="00C21DA3" w:rsidRDefault="00C21DA3">
      <w:pPr>
        <w:tabs>
          <w:tab w:val="left" w:pos="6237"/>
        </w:tabs>
        <w:rPr>
          <w:b/>
          <w:sz w:val="22"/>
        </w:rPr>
      </w:pPr>
    </w:p>
    <w:p w14:paraId="7F00A0CF" w14:textId="77777777" w:rsidR="00D567AB" w:rsidRDefault="00D567AB">
      <w:pPr>
        <w:tabs>
          <w:tab w:val="left" w:pos="6237"/>
        </w:tabs>
        <w:jc w:val="center"/>
        <w:rPr>
          <w:b/>
          <w:sz w:val="36"/>
        </w:rPr>
      </w:pPr>
    </w:p>
    <w:p w14:paraId="1C29A1A2" w14:textId="10C56000" w:rsidR="00C21DA3" w:rsidRDefault="00073C28">
      <w:pPr>
        <w:tabs>
          <w:tab w:val="left" w:pos="6237"/>
        </w:tabs>
        <w:jc w:val="center"/>
      </w:pPr>
      <w:r>
        <w:rPr>
          <w:b/>
          <w:sz w:val="36"/>
        </w:rPr>
        <w:lastRenderedPageBreak/>
        <w:t>TRABAJO PRÁ</w:t>
      </w:r>
      <w:r w:rsidR="00BD539B">
        <w:rPr>
          <w:b/>
          <w:sz w:val="36"/>
        </w:rPr>
        <w:t>CTICO N° 2</w:t>
      </w:r>
    </w:p>
    <w:p w14:paraId="042A7F59" w14:textId="77777777" w:rsidR="00C21DA3" w:rsidRDefault="00C21DA3">
      <w:pPr>
        <w:tabs>
          <w:tab w:val="left" w:pos="6237"/>
        </w:tabs>
        <w:jc w:val="center"/>
        <w:rPr>
          <w:b/>
          <w:sz w:val="36"/>
        </w:rPr>
      </w:pPr>
    </w:p>
    <w:p w14:paraId="6D643559" w14:textId="77777777" w:rsidR="00C21DA3" w:rsidRDefault="00073C28">
      <w:pPr>
        <w:jc w:val="center"/>
      </w:pPr>
      <w:r>
        <w:rPr>
          <w:b/>
          <w:i/>
          <w:sz w:val="24"/>
          <w:szCs w:val="24"/>
          <w:u w:val="single"/>
        </w:rPr>
        <w:t>Caracterí</w:t>
      </w:r>
      <w:r w:rsidR="00BD539B">
        <w:rPr>
          <w:b/>
          <w:i/>
          <w:sz w:val="24"/>
          <w:szCs w:val="24"/>
          <w:u w:val="single"/>
        </w:rPr>
        <w:t>sticas de las señales de telecomunicaciones</w:t>
      </w:r>
    </w:p>
    <w:p w14:paraId="385F8421" w14:textId="77777777" w:rsidR="00C21DA3" w:rsidRDefault="00C21DA3">
      <w:pPr>
        <w:tabs>
          <w:tab w:val="left" w:pos="6237"/>
        </w:tabs>
        <w:rPr>
          <w:b/>
          <w:i/>
          <w:sz w:val="24"/>
          <w:szCs w:val="24"/>
          <w:u w:val="single"/>
        </w:rPr>
      </w:pPr>
    </w:p>
    <w:p w14:paraId="435CB5F0" w14:textId="60DF41F1" w:rsidR="00C21DA3" w:rsidRPr="00D567AB" w:rsidRDefault="00BD539B">
      <w:pPr>
        <w:numPr>
          <w:ilvl w:val="0"/>
          <w:numId w:val="12"/>
        </w:numPr>
        <w:tabs>
          <w:tab w:val="left" w:pos="6237"/>
        </w:tabs>
        <w:jc w:val="both"/>
      </w:pPr>
      <w:r>
        <w:rPr>
          <w:rFonts w:ascii="Arial" w:hAnsi="Arial" w:cs="Arial"/>
          <w:color w:val="000000"/>
        </w:rPr>
        <w:t xml:space="preserve">Graficar una señal analógica y una señal digital, indicar sus principales características y el modo por el cual transportan la información. </w:t>
      </w:r>
    </w:p>
    <w:p w14:paraId="25D30417" w14:textId="77777777" w:rsidR="00D567AB" w:rsidRDefault="00D567AB" w:rsidP="00D567AB">
      <w:pPr>
        <w:tabs>
          <w:tab w:val="left" w:pos="6237"/>
        </w:tabs>
        <w:ind w:left="566"/>
        <w:jc w:val="both"/>
        <w:rPr>
          <w:rFonts w:ascii="Arial" w:hAnsi="Arial" w:cs="Arial"/>
          <w:color w:val="000000"/>
        </w:rPr>
      </w:pPr>
    </w:p>
    <w:p w14:paraId="3318BA2C" w14:textId="13DB3C3D" w:rsidR="00D567AB" w:rsidRDefault="00D567AB" w:rsidP="00D567AB">
      <w:pPr>
        <w:tabs>
          <w:tab w:val="left" w:pos="6237"/>
        </w:tabs>
        <w:ind w:left="566"/>
        <w:jc w:val="both"/>
      </w:pPr>
      <w:r>
        <w:rPr>
          <w:rFonts w:ascii="Arial" w:hAnsi="Arial" w:cs="Arial"/>
          <w:color w:val="000000"/>
        </w:rPr>
        <w:t xml:space="preserve">Valores infinitos vs valores discretos. </w:t>
      </w:r>
      <w:r w:rsidR="00D532E7">
        <w:rPr>
          <w:rFonts w:ascii="Arial" w:hAnsi="Arial" w:cs="Arial"/>
          <w:color w:val="000000"/>
        </w:rPr>
        <w:t>Pulso vs no pulso. Info en la forma de la señal vs en los pulsos. No inmune al ruido vs inmune al ruido. Amplificador vs repetidor regenerativo</w:t>
      </w:r>
    </w:p>
    <w:p w14:paraId="56BC8AC2" w14:textId="77777777" w:rsidR="00C21DA3" w:rsidRDefault="00C21DA3">
      <w:pPr>
        <w:tabs>
          <w:tab w:val="left" w:pos="6237"/>
        </w:tabs>
        <w:jc w:val="both"/>
        <w:rPr>
          <w:rFonts w:ascii="Arial" w:hAnsi="Arial" w:cs="Arial"/>
          <w:color w:val="000000"/>
        </w:rPr>
      </w:pPr>
    </w:p>
    <w:p w14:paraId="1A2414C3" w14:textId="77777777" w:rsidR="00C21DA3" w:rsidRPr="00D532E7" w:rsidRDefault="00BD539B">
      <w:pPr>
        <w:numPr>
          <w:ilvl w:val="0"/>
          <w:numId w:val="12"/>
        </w:numPr>
        <w:tabs>
          <w:tab w:val="left" w:pos="6237"/>
        </w:tabs>
        <w:jc w:val="both"/>
      </w:pPr>
      <w:r>
        <w:rPr>
          <w:rFonts w:ascii="Arial" w:hAnsi="Arial" w:cs="Arial"/>
          <w:color w:val="000000"/>
        </w:rPr>
        <w:t>Indicar las cinco ventajas más notables de la transmisión digital frente a la analógica. ¿Cuál es la principal desventaja de la primera respecto de la segunda?</w:t>
      </w:r>
    </w:p>
    <w:p w14:paraId="6749CBED" w14:textId="343073E5" w:rsidR="00D532E7" w:rsidRDefault="00D532E7" w:rsidP="00D532E7">
      <w:pPr>
        <w:tabs>
          <w:tab w:val="left" w:pos="6237"/>
        </w:tabs>
        <w:jc w:val="both"/>
      </w:pPr>
      <w:r>
        <w:rPr>
          <w:rFonts w:ascii="Arial" w:hAnsi="Arial" w:cs="Arial"/>
          <w:color w:val="000000"/>
        </w:rPr>
        <w:t>Menos error, no se atenúa, mas barata, regenerable en el tiempo. Lo malo, la falta de información, la continuidad de la analógica hace que de mas data</w:t>
      </w:r>
    </w:p>
    <w:p w14:paraId="753D3FF9" w14:textId="77777777" w:rsidR="00C21DA3" w:rsidRDefault="00C21DA3">
      <w:pPr>
        <w:tabs>
          <w:tab w:val="left" w:pos="6237"/>
        </w:tabs>
        <w:jc w:val="both"/>
        <w:rPr>
          <w:rFonts w:ascii="Arial" w:hAnsi="Arial" w:cs="Arial"/>
          <w:color w:val="000000"/>
        </w:rPr>
      </w:pPr>
    </w:p>
    <w:p w14:paraId="49CC2A11" w14:textId="77777777" w:rsidR="00C21DA3" w:rsidRPr="00D532E7" w:rsidRDefault="00FB7DF0">
      <w:pPr>
        <w:numPr>
          <w:ilvl w:val="0"/>
          <w:numId w:val="12"/>
        </w:numPr>
        <w:tabs>
          <w:tab w:val="left" w:pos="6237"/>
        </w:tabs>
        <w:jc w:val="both"/>
      </w:pPr>
      <w:r>
        <w:rPr>
          <w:rFonts w:ascii="Arial" w:hAnsi="Arial" w:cs="Arial"/>
          <w:color w:val="000000"/>
        </w:rPr>
        <w:t>¿</w:t>
      </w:r>
      <w:r w:rsidR="00BD539B">
        <w:rPr>
          <w:rFonts w:ascii="Arial" w:hAnsi="Arial" w:cs="Arial"/>
          <w:color w:val="000000"/>
        </w:rPr>
        <w:t>Qu</w:t>
      </w:r>
      <w:r>
        <w:rPr>
          <w:rFonts w:ascii="Arial" w:hAnsi="Arial" w:cs="Arial"/>
          <w:color w:val="000000"/>
        </w:rPr>
        <w:t>é</w:t>
      </w:r>
      <w:r w:rsidR="00BD539B">
        <w:rPr>
          <w:rFonts w:ascii="Arial" w:hAnsi="Arial" w:cs="Arial"/>
          <w:color w:val="000000"/>
        </w:rPr>
        <w:t xml:space="preserve"> funciones cumple un repetidor regenerativo?</w:t>
      </w:r>
    </w:p>
    <w:p w14:paraId="07AF0CA4" w14:textId="77777777" w:rsidR="00D532E7" w:rsidRDefault="00D532E7" w:rsidP="00D532E7">
      <w:pPr>
        <w:tabs>
          <w:tab w:val="left" w:pos="6237"/>
        </w:tabs>
        <w:ind w:left="283"/>
        <w:jc w:val="both"/>
        <w:rPr>
          <w:rFonts w:ascii="Arial" w:hAnsi="Arial" w:cs="Arial"/>
          <w:color w:val="000000"/>
        </w:rPr>
      </w:pPr>
    </w:p>
    <w:p w14:paraId="3A9AE8CC" w14:textId="6F5A2136" w:rsidR="00D532E7" w:rsidRDefault="00D532E7" w:rsidP="00D532E7">
      <w:pPr>
        <w:tabs>
          <w:tab w:val="left" w:pos="6237"/>
        </w:tabs>
        <w:ind w:left="283"/>
        <w:jc w:val="both"/>
      </w:pPr>
      <w:r>
        <w:rPr>
          <w:rFonts w:ascii="Arial" w:hAnsi="Arial" w:cs="Arial"/>
          <w:color w:val="000000"/>
        </w:rPr>
        <w:t>Recupera los valores de la señal digital a como era antes</w:t>
      </w:r>
    </w:p>
    <w:p w14:paraId="3876BCB2" w14:textId="77777777" w:rsidR="00C21DA3" w:rsidRDefault="00C21DA3">
      <w:pPr>
        <w:tabs>
          <w:tab w:val="left" w:pos="6237"/>
        </w:tabs>
        <w:ind w:left="426" w:hanging="426"/>
        <w:jc w:val="both"/>
        <w:rPr>
          <w:rFonts w:ascii="Arial" w:hAnsi="Arial" w:cs="Arial"/>
          <w:color w:val="000000"/>
        </w:rPr>
      </w:pPr>
    </w:p>
    <w:p w14:paraId="3E31CF6E" w14:textId="6ADF8063" w:rsidR="00C21DA3" w:rsidRDefault="00124539" w:rsidP="00124539">
      <w:pPr>
        <w:tabs>
          <w:tab w:val="left" w:pos="6237"/>
        </w:tabs>
        <w:ind w:left="284"/>
        <w:jc w:val="both"/>
      </w:pPr>
      <w:r>
        <w:rPr>
          <w:rFonts w:ascii="Arial" w:hAnsi="Arial" w:cs="Arial"/>
          <w:color w:val="000000"/>
        </w:rPr>
        <w:t xml:space="preserve"> </w:t>
      </w:r>
      <w:r w:rsidR="00BD539B">
        <w:rPr>
          <w:rFonts w:ascii="Arial" w:hAnsi="Arial" w:cs="Arial"/>
          <w:color w:val="000000"/>
        </w:rPr>
        <w:t>Dada una función periódica definir ciclo, período, frecuencia, pulsación angular, longitud de onda, valor instantáneo,</w:t>
      </w:r>
      <w:r w:rsidR="00073C28">
        <w:rPr>
          <w:rFonts w:ascii="Arial" w:hAnsi="Arial" w:cs="Arial"/>
          <w:color w:val="000000"/>
        </w:rPr>
        <w:t xml:space="preserve"> </w:t>
      </w:r>
      <w:r w:rsidR="00BD539B">
        <w:rPr>
          <w:rFonts w:ascii="Arial" w:hAnsi="Arial" w:cs="Arial"/>
          <w:color w:val="000000"/>
        </w:rPr>
        <w:t xml:space="preserve">medio y eficaz. Considerar las función </w:t>
      </w:r>
      <w:r w:rsidR="00BD539B">
        <w:rPr>
          <w:rFonts w:ascii="Arial" w:hAnsi="Arial" w:cs="Arial"/>
          <w:b/>
          <w:i/>
          <w:color w:val="000000"/>
        </w:rPr>
        <w:t>f(t) = A sen</w:t>
      </w:r>
      <w:r w:rsidR="00FB7DF0">
        <w:rPr>
          <w:rFonts w:ascii="Arial" w:hAnsi="Arial" w:cs="Arial"/>
          <w:b/>
          <w:i/>
          <w:color w:val="000000"/>
        </w:rPr>
        <w:t xml:space="preserve"> </w:t>
      </w:r>
      <w:r w:rsidR="00BD539B">
        <w:rPr>
          <w:rFonts w:ascii="Arial" w:hAnsi="Arial" w:cs="Arial"/>
          <w:b/>
          <w:i/>
          <w:color w:val="000000"/>
        </w:rPr>
        <w:t>(ω . t + φ)</w:t>
      </w:r>
      <w:r w:rsidR="00BD539B">
        <w:rPr>
          <w:rFonts w:ascii="Arial" w:hAnsi="Arial" w:cs="Arial"/>
          <w:color w:val="000000"/>
        </w:rPr>
        <w:t>.</w:t>
      </w:r>
      <w:r w:rsidR="00FB7DF0">
        <w:rPr>
          <w:rFonts w:ascii="Arial" w:hAnsi="Arial" w:cs="Arial"/>
          <w:color w:val="000000"/>
        </w:rPr>
        <w:t xml:space="preserve"> </w:t>
      </w:r>
      <w:r w:rsidR="00BD539B">
        <w:rPr>
          <w:rFonts w:ascii="Arial" w:hAnsi="Arial" w:cs="Arial"/>
          <w:color w:val="000000"/>
        </w:rPr>
        <w:t>S</w:t>
      </w:r>
      <w:r w:rsidR="00FB7DF0">
        <w:rPr>
          <w:rFonts w:ascii="Arial" w:hAnsi="Arial" w:cs="Arial"/>
          <w:color w:val="000000"/>
        </w:rPr>
        <w:t>í</w:t>
      </w:r>
      <w:r w:rsidR="00BD539B">
        <w:rPr>
          <w:rFonts w:ascii="Arial" w:hAnsi="Arial" w:cs="Arial"/>
          <w:color w:val="000000"/>
        </w:rPr>
        <w:t xml:space="preserve"> se tiene la función </w:t>
      </w:r>
      <w:r w:rsidR="00BD539B">
        <w:rPr>
          <w:rFonts w:ascii="Arial" w:hAnsi="Arial" w:cs="Arial"/>
          <w:b/>
          <w:i/>
          <w:color w:val="000000"/>
        </w:rPr>
        <w:t>f(t) = V(t) = 300 sen</w:t>
      </w:r>
      <w:r w:rsidR="00FB7DF0">
        <w:rPr>
          <w:rFonts w:ascii="Arial" w:hAnsi="Arial" w:cs="Arial"/>
          <w:b/>
          <w:i/>
          <w:color w:val="000000"/>
        </w:rPr>
        <w:t xml:space="preserve"> </w:t>
      </w:r>
      <w:r w:rsidR="00BD539B">
        <w:rPr>
          <w:rFonts w:ascii="Arial" w:hAnsi="Arial" w:cs="Arial"/>
          <w:b/>
          <w:i/>
          <w:color w:val="000000"/>
        </w:rPr>
        <w:t xml:space="preserve">(100 </w:t>
      </w:r>
      <w:r w:rsidR="00BD539B">
        <w:rPr>
          <w:rFonts w:ascii="Arial" w:hAnsi="Arial" w:cs="Arial"/>
          <w:b/>
          <w:i/>
          <w:color w:val="000000"/>
          <w:sz w:val="22"/>
          <w:szCs w:val="22"/>
        </w:rPr>
        <w:t>π . t</w:t>
      </w:r>
      <w:r w:rsidR="00BD539B">
        <w:rPr>
          <w:rFonts w:ascii="Arial" w:hAnsi="Arial" w:cs="Arial"/>
          <w:b/>
          <w:i/>
          <w:color w:val="000000"/>
        </w:rPr>
        <w:t xml:space="preserve"> + </w:t>
      </w:r>
      <w:r w:rsidR="00BD539B">
        <w:rPr>
          <w:rFonts w:ascii="Arial" w:hAnsi="Arial" w:cs="Arial"/>
          <w:b/>
          <w:i/>
          <w:color w:val="000000"/>
          <w:sz w:val="22"/>
          <w:szCs w:val="22"/>
        </w:rPr>
        <w:t>π</w:t>
      </w:r>
      <w:r w:rsidR="00BD539B">
        <w:rPr>
          <w:rFonts w:ascii="Arial" w:hAnsi="Arial" w:cs="Arial"/>
          <w:b/>
          <w:i/>
          <w:color w:val="000000"/>
        </w:rPr>
        <w:t xml:space="preserve"> / 2) [V]. </w:t>
      </w:r>
      <w:r w:rsidR="00BD539B">
        <w:rPr>
          <w:rFonts w:ascii="Arial" w:hAnsi="Arial" w:cs="Arial"/>
          <w:color w:val="000000"/>
        </w:rPr>
        <w:t>Hallar los valores de amplitud máxima, frecuencia, pulsación angular, fase inicial, valor medio y valor eficaz.</w:t>
      </w:r>
    </w:p>
    <w:p w14:paraId="17EF95D7" w14:textId="77777777" w:rsidR="00C21DA3" w:rsidRDefault="00C21DA3">
      <w:pPr>
        <w:tabs>
          <w:tab w:val="left" w:pos="6237"/>
        </w:tabs>
        <w:ind w:left="284" w:hanging="284"/>
        <w:jc w:val="both"/>
        <w:rPr>
          <w:rFonts w:ascii="Arial" w:hAnsi="Arial" w:cs="Arial"/>
          <w:color w:val="000000"/>
        </w:rPr>
      </w:pPr>
    </w:p>
    <w:p w14:paraId="5D541BA4" w14:textId="6B9F5525" w:rsidR="00C21DA3" w:rsidRPr="00D532E7" w:rsidRDefault="00BD539B">
      <w:pPr>
        <w:numPr>
          <w:ilvl w:val="0"/>
          <w:numId w:val="29"/>
        </w:numPr>
        <w:tabs>
          <w:tab w:val="left" w:pos="6237"/>
        </w:tabs>
        <w:ind w:left="284" w:hanging="284"/>
        <w:jc w:val="both"/>
      </w:pPr>
      <w:r>
        <w:rPr>
          <w:rFonts w:ascii="Arial" w:hAnsi="Arial" w:cs="Arial"/>
          <w:color w:val="000000"/>
        </w:rPr>
        <w:t>Calcular el rango de variación de la longitud de onda para las señales electromagnéticas portadoras de las emisoras de radio comerciales ubicadas en la banda de FM de 88 a 108 Mhz.</w:t>
      </w:r>
      <w:r w:rsidR="00D532E7">
        <w:rPr>
          <w:rFonts w:ascii="Arial" w:hAnsi="Arial" w:cs="Arial"/>
          <w:color w:val="000000"/>
        </w:rPr>
        <w:t xml:space="preserve"> Lambda </w:t>
      </w:r>
      <w:r w:rsidR="00D532E7">
        <w:rPr>
          <w:rFonts w:ascii="Arial" w:hAnsi="Arial" w:cs="Arial"/>
          <w:color w:val="000000"/>
          <w:lang w:val="en-US"/>
        </w:rPr>
        <w:t>= 300000000 / frecuencia</w:t>
      </w:r>
    </w:p>
    <w:p w14:paraId="3D922BE3" w14:textId="77777777" w:rsidR="00D532E7" w:rsidRDefault="00D532E7" w:rsidP="00D532E7">
      <w:pPr>
        <w:pStyle w:val="ListParagraph"/>
      </w:pPr>
    </w:p>
    <w:p w14:paraId="3DE60D1F" w14:textId="74E100BA" w:rsidR="00D532E7" w:rsidRDefault="00D532E7" w:rsidP="00D532E7">
      <w:pPr>
        <w:tabs>
          <w:tab w:val="left" w:pos="6237"/>
        </w:tabs>
        <w:ind w:left="284"/>
        <w:jc w:val="both"/>
      </w:pPr>
      <w:r>
        <w:t>De 3</w:t>
      </w:r>
      <w:r w:rsidR="00AA1ED1">
        <w:t>,</w:t>
      </w:r>
      <w:r>
        <w:t>409090 a 2</w:t>
      </w:r>
      <w:r w:rsidR="00AA1ED1">
        <w:t>,</w:t>
      </w:r>
      <w:r>
        <w:t>777777</w:t>
      </w:r>
    </w:p>
    <w:p w14:paraId="7EB547CE" w14:textId="77777777" w:rsidR="00C21DA3" w:rsidRDefault="00C21DA3">
      <w:pPr>
        <w:pStyle w:val="ListParagraph"/>
        <w:rPr>
          <w:rFonts w:ascii="Arial" w:hAnsi="Arial" w:cs="Arial"/>
          <w:color w:val="000000"/>
        </w:rPr>
      </w:pPr>
    </w:p>
    <w:p w14:paraId="0B9092E4" w14:textId="77777777" w:rsidR="00C21DA3" w:rsidRDefault="00BD539B">
      <w:pPr>
        <w:numPr>
          <w:ilvl w:val="0"/>
          <w:numId w:val="29"/>
        </w:numPr>
        <w:tabs>
          <w:tab w:val="left" w:pos="6237"/>
        </w:tabs>
        <w:ind w:left="284" w:hanging="284"/>
        <w:jc w:val="both"/>
      </w:pPr>
      <w:r>
        <w:rPr>
          <w:rFonts w:ascii="Arial" w:hAnsi="Arial" w:cs="Arial"/>
          <w:color w:val="000000"/>
        </w:rPr>
        <w:t>Graficar un tren de pulsos y definir: FRP, ancho de pulso, período y amplitud del pulso.</w:t>
      </w:r>
    </w:p>
    <w:p w14:paraId="445FDB6B" w14:textId="77777777" w:rsidR="00C21DA3" w:rsidRDefault="00C21DA3">
      <w:pPr>
        <w:tabs>
          <w:tab w:val="left" w:pos="6237"/>
        </w:tabs>
        <w:ind w:left="284" w:hanging="284"/>
        <w:jc w:val="both"/>
        <w:rPr>
          <w:rFonts w:ascii="Arial" w:hAnsi="Arial" w:cs="Arial"/>
          <w:color w:val="000000"/>
        </w:rPr>
      </w:pPr>
    </w:p>
    <w:p w14:paraId="2C716041" w14:textId="52EA57F5" w:rsidR="00C21DA3" w:rsidRDefault="00BD539B">
      <w:pPr>
        <w:numPr>
          <w:ilvl w:val="0"/>
          <w:numId w:val="29"/>
        </w:numPr>
        <w:tabs>
          <w:tab w:val="left" w:pos="6237"/>
        </w:tabs>
        <w:ind w:left="284" w:hanging="284"/>
        <w:jc w:val="both"/>
      </w:pPr>
      <w:r>
        <w:rPr>
          <w:rFonts w:ascii="Arial" w:hAnsi="Arial" w:cs="Arial"/>
          <w:color w:val="000000"/>
        </w:rPr>
        <w:t>Si por una línea de comunicaciones de longitud L y resistencia total R circula una corriente periódica i(t), y como resultado de la misma se disipa una potencia P, hallar la expresión de la corriente continua equivalente que al circular por la resistencia R disipe la misma potencia P que la generada por la corriente i(t).</w:t>
      </w:r>
    </w:p>
    <w:p w14:paraId="148662ED" w14:textId="77777777" w:rsidR="00C21DA3" w:rsidRDefault="00C21DA3">
      <w:pPr>
        <w:tabs>
          <w:tab w:val="left" w:pos="6237"/>
        </w:tabs>
        <w:ind w:left="284" w:hanging="284"/>
        <w:jc w:val="both"/>
        <w:rPr>
          <w:rFonts w:ascii="Arial" w:hAnsi="Arial" w:cs="Arial"/>
          <w:color w:val="000000"/>
        </w:rPr>
      </w:pPr>
    </w:p>
    <w:p w14:paraId="028DD240" w14:textId="77777777" w:rsidR="00C21DA3" w:rsidRDefault="00BD539B">
      <w:pPr>
        <w:numPr>
          <w:ilvl w:val="0"/>
          <w:numId w:val="29"/>
        </w:numPr>
        <w:tabs>
          <w:tab w:val="left" w:pos="6237"/>
        </w:tabs>
        <w:ind w:left="284" w:hanging="284"/>
        <w:jc w:val="both"/>
      </w:pPr>
      <w:r>
        <w:rPr>
          <w:rFonts w:ascii="Arial" w:hAnsi="Arial" w:cs="Arial"/>
          <w:color w:val="000000"/>
        </w:rPr>
        <w:t>Calcular el valor medio (Vm) de un pulso rectangular cuyas característic</w:t>
      </w:r>
      <w:r w:rsidR="00073C28">
        <w:rPr>
          <w:rFonts w:ascii="Arial" w:hAnsi="Arial" w:cs="Arial"/>
          <w:color w:val="000000"/>
        </w:rPr>
        <w:t>as son</w:t>
      </w:r>
      <w:r>
        <w:rPr>
          <w:rFonts w:ascii="Arial" w:hAnsi="Arial" w:cs="Arial"/>
          <w:color w:val="000000"/>
        </w:rPr>
        <w:t xml:space="preserve">: A=10V, ancho de pulso = 250µs y T=1ms. </w:t>
      </w:r>
    </w:p>
    <w:p w14:paraId="15C7A4EA" w14:textId="77777777" w:rsidR="00C21DA3" w:rsidRDefault="00C21DA3">
      <w:pPr>
        <w:tabs>
          <w:tab w:val="left" w:pos="6237"/>
        </w:tabs>
        <w:jc w:val="both"/>
        <w:rPr>
          <w:rFonts w:ascii="Arial" w:hAnsi="Arial" w:cs="Arial"/>
          <w:color w:val="000000"/>
        </w:rPr>
      </w:pPr>
    </w:p>
    <w:p w14:paraId="270E5950" w14:textId="77777777" w:rsidR="00C21DA3" w:rsidRDefault="00BD539B">
      <w:pPr>
        <w:numPr>
          <w:ilvl w:val="0"/>
          <w:numId w:val="29"/>
        </w:numPr>
        <w:tabs>
          <w:tab w:val="left" w:pos="6237"/>
        </w:tabs>
        <w:ind w:left="284" w:hanging="284"/>
        <w:jc w:val="both"/>
      </w:pPr>
      <w:r>
        <w:rPr>
          <w:rFonts w:ascii="Arial" w:hAnsi="Arial" w:cs="Arial"/>
          <w:color w:val="000000"/>
        </w:rPr>
        <w:t>Hallar el valor medio de una señal diente de sierra, que tiene un periodo de 2</w:t>
      </w:r>
      <w:r w:rsidR="00073C28">
        <w:rPr>
          <w:rFonts w:ascii="Arial" w:hAnsi="Arial" w:cs="Arial"/>
          <w:color w:val="000000"/>
        </w:rPr>
        <w:t xml:space="preserve"> seg y un valor máximo de 50 mV</w:t>
      </w:r>
      <w:r>
        <w:rPr>
          <w:rFonts w:ascii="Arial" w:hAnsi="Arial" w:cs="Arial"/>
          <w:color w:val="000000"/>
        </w:rPr>
        <w:t>.</w:t>
      </w:r>
    </w:p>
    <w:p w14:paraId="6C85144C" w14:textId="77777777" w:rsidR="00C21DA3" w:rsidRDefault="00C21DA3">
      <w:pPr>
        <w:tabs>
          <w:tab w:val="left" w:pos="6237"/>
        </w:tabs>
        <w:ind w:left="284" w:hanging="567"/>
        <w:jc w:val="both"/>
        <w:rPr>
          <w:rFonts w:ascii="Arial" w:hAnsi="Arial" w:cs="Arial"/>
          <w:color w:val="000000"/>
        </w:rPr>
      </w:pPr>
    </w:p>
    <w:p w14:paraId="48689754" w14:textId="77777777" w:rsidR="00C21DA3" w:rsidRDefault="00BD539B">
      <w:pPr>
        <w:numPr>
          <w:ilvl w:val="0"/>
          <w:numId w:val="29"/>
        </w:numPr>
        <w:tabs>
          <w:tab w:val="left" w:pos="6237"/>
        </w:tabs>
        <w:ind w:left="284" w:hanging="284"/>
        <w:jc w:val="both"/>
      </w:pPr>
      <w:r>
        <w:rPr>
          <w:rFonts w:ascii="Arial" w:hAnsi="Arial" w:cs="Arial"/>
          <w:color w:val="000000"/>
        </w:rPr>
        <w:t>Dada una señal rectangular periódica, en base a la serie de Fourier, calcular los coeficientes si la señal rectangular tiene los siguientes valores:</w:t>
      </w:r>
    </w:p>
    <w:p w14:paraId="6F8244C2" w14:textId="77777777" w:rsidR="00C21DA3" w:rsidRDefault="00C21DA3">
      <w:pPr>
        <w:tabs>
          <w:tab w:val="left" w:pos="6237"/>
        </w:tabs>
        <w:ind w:left="284" w:hanging="567"/>
        <w:jc w:val="both"/>
        <w:rPr>
          <w:rFonts w:ascii="Arial" w:hAnsi="Arial" w:cs="Arial"/>
          <w:color w:val="000000"/>
        </w:rPr>
      </w:pPr>
    </w:p>
    <w:p w14:paraId="7394BF1C" w14:textId="77777777" w:rsidR="00C21DA3" w:rsidRDefault="00BD539B">
      <w:pPr>
        <w:tabs>
          <w:tab w:val="left" w:pos="6237"/>
        </w:tabs>
        <w:ind w:left="284" w:firstLine="1843"/>
        <w:jc w:val="both"/>
      </w:pPr>
      <w:r>
        <w:rPr>
          <w:rFonts w:ascii="Arial" w:hAnsi="Arial" w:cs="Arial"/>
          <w:color w:val="000000"/>
        </w:rPr>
        <w:t>f(t) = 1      0 &lt; t &lt; T/2</w:t>
      </w:r>
    </w:p>
    <w:p w14:paraId="2C748019" w14:textId="77777777" w:rsidR="00C21DA3" w:rsidRDefault="00BD539B">
      <w:pPr>
        <w:tabs>
          <w:tab w:val="left" w:pos="6237"/>
        </w:tabs>
        <w:ind w:left="284" w:firstLine="1843"/>
        <w:jc w:val="both"/>
      </w:pPr>
      <w:r>
        <w:rPr>
          <w:rFonts w:ascii="Arial" w:hAnsi="Arial" w:cs="Arial"/>
          <w:color w:val="000000"/>
        </w:rPr>
        <w:t>f(t) = -1    -T/2 &lt; t &lt; 0</w:t>
      </w:r>
    </w:p>
    <w:p w14:paraId="0C62FA5B" w14:textId="77777777" w:rsidR="00C21DA3" w:rsidRDefault="00C21DA3">
      <w:pPr>
        <w:tabs>
          <w:tab w:val="left" w:pos="6237"/>
        </w:tabs>
        <w:ind w:left="284" w:hanging="567"/>
        <w:jc w:val="both"/>
        <w:rPr>
          <w:rFonts w:ascii="Arial" w:hAnsi="Arial" w:cs="Arial"/>
          <w:color w:val="000000"/>
        </w:rPr>
      </w:pPr>
    </w:p>
    <w:p w14:paraId="4C2B1C2C" w14:textId="77777777" w:rsidR="00C21DA3" w:rsidRPr="00124539" w:rsidRDefault="00BD539B">
      <w:pPr>
        <w:numPr>
          <w:ilvl w:val="0"/>
          <w:numId w:val="29"/>
        </w:numPr>
        <w:tabs>
          <w:tab w:val="left" w:pos="6237"/>
        </w:tabs>
        <w:ind w:left="284" w:hanging="284"/>
        <w:jc w:val="both"/>
      </w:pPr>
      <w:r>
        <w:rPr>
          <w:rFonts w:ascii="Arial" w:hAnsi="Arial" w:cs="Arial"/>
          <w:color w:val="000000"/>
        </w:rPr>
        <w:t>Dado un tren de pulsos con simetría par, hallar la expresión del espectro de amplitud de la Serie Compleja de Fourier. ¿Qué conclusiones permite obtener el análisis pedido?</w:t>
      </w:r>
    </w:p>
    <w:p w14:paraId="7D604A70" w14:textId="77777777" w:rsidR="00124539" w:rsidRDefault="00124539" w:rsidP="00124539">
      <w:pPr>
        <w:tabs>
          <w:tab w:val="left" w:pos="6237"/>
        </w:tabs>
        <w:ind w:left="284"/>
        <w:jc w:val="both"/>
      </w:pPr>
    </w:p>
    <w:p w14:paraId="2CE496C8" w14:textId="77777777" w:rsidR="00C21DA3" w:rsidRDefault="00C21DA3">
      <w:pPr>
        <w:tabs>
          <w:tab w:val="left" w:pos="6237"/>
        </w:tabs>
        <w:jc w:val="both"/>
        <w:rPr>
          <w:rFonts w:ascii="Arial" w:hAnsi="Arial" w:cs="Arial"/>
          <w:color w:val="000000"/>
        </w:rPr>
      </w:pPr>
    </w:p>
    <w:p w14:paraId="5879457B" w14:textId="77777777" w:rsidR="00C21DA3" w:rsidRDefault="00BD539B" w:rsidP="00073C28">
      <w:pPr>
        <w:numPr>
          <w:ilvl w:val="0"/>
          <w:numId w:val="29"/>
        </w:numPr>
        <w:tabs>
          <w:tab w:val="clear" w:pos="283"/>
          <w:tab w:val="left" w:pos="284"/>
        </w:tabs>
        <w:ind w:left="284" w:hanging="284"/>
        <w:jc w:val="both"/>
      </w:pPr>
      <w:r>
        <w:rPr>
          <w:rFonts w:ascii="Arial" w:hAnsi="Arial" w:cs="Arial"/>
          <w:color w:val="000000"/>
        </w:rPr>
        <w:t>Hallar el espectro de amplitud de la Serie Compleja de Fourier teniendo en cuenta que la FRP es de 4 pps (pulsos por segundo) y la velocidad de modulación es de 20 Baudios. Calcu</w:t>
      </w:r>
      <w:r w:rsidR="00073C28">
        <w:rPr>
          <w:rFonts w:ascii="Arial" w:hAnsi="Arial" w:cs="Arial"/>
          <w:color w:val="000000"/>
        </w:rPr>
        <w:t>lar el ancho de banda que deberí</w:t>
      </w:r>
      <w:r>
        <w:rPr>
          <w:rFonts w:ascii="Arial" w:hAnsi="Arial" w:cs="Arial"/>
          <w:color w:val="000000"/>
        </w:rPr>
        <w:t>a tener el canal de comunicaciones.</w:t>
      </w:r>
    </w:p>
    <w:p w14:paraId="3F6B5CD2" w14:textId="77777777" w:rsidR="00C21DA3" w:rsidRDefault="00C21DA3">
      <w:pPr>
        <w:tabs>
          <w:tab w:val="left" w:pos="6237"/>
        </w:tabs>
        <w:ind w:left="284" w:hanging="284"/>
        <w:jc w:val="both"/>
        <w:rPr>
          <w:rFonts w:ascii="Arial" w:hAnsi="Arial" w:cs="Arial"/>
          <w:color w:val="000000"/>
        </w:rPr>
      </w:pPr>
    </w:p>
    <w:p w14:paraId="14D4B5AA" w14:textId="77777777" w:rsidR="00C21DA3" w:rsidRDefault="00C21DA3">
      <w:pPr>
        <w:tabs>
          <w:tab w:val="left" w:pos="6237"/>
        </w:tabs>
        <w:ind w:left="284" w:hanging="284"/>
        <w:jc w:val="both"/>
        <w:rPr>
          <w:rFonts w:ascii="Arial" w:hAnsi="Arial" w:cs="Arial"/>
          <w:color w:val="000000"/>
        </w:rPr>
      </w:pPr>
    </w:p>
    <w:p w14:paraId="3F49F846" w14:textId="77777777" w:rsidR="00C21DA3" w:rsidRDefault="00BD539B">
      <w:pPr>
        <w:numPr>
          <w:ilvl w:val="0"/>
          <w:numId w:val="29"/>
        </w:numPr>
        <w:tabs>
          <w:tab w:val="left" w:pos="6237"/>
        </w:tabs>
        <w:ind w:left="284" w:hanging="284"/>
        <w:jc w:val="both"/>
      </w:pPr>
      <w:r>
        <w:rPr>
          <w:rFonts w:ascii="Arial" w:hAnsi="Arial" w:cs="Arial"/>
          <w:color w:val="000000"/>
        </w:rPr>
        <w:t>Indicar que sucede si en el ejemplo del problema anterior se producen las siguientes variaciones:</w:t>
      </w:r>
    </w:p>
    <w:p w14:paraId="13C67424" w14:textId="77777777" w:rsidR="00C21DA3" w:rsidRDefault="00BD539B">
      <w:pPr>
        <w:numPr>
          <w:ilvl w:val="0"/>
          <w:numId w:val="7"/>
        </w:numPr>
        <w:tabs>
          <w:tab w:val="left" w:pos="851"/>
          <w:tab w:val="left" w:pos="6237"/>
        </w:tabs>
        <w:ind w:left="852" w:hanging="284"/>
      </w:pPr>
      <w:r>
        <w:rPr>
          <w:rFonts w:ascii="Arial" w:hAnsi="Arial" w:cs="Arial"/>
          <w:color w:val="000000"/>
        </w:rPr>
        <w:t>Se aumenta al doble la FRP y no se varía la velocidad de modulación.</w:t>
      </w:r>
    </w:p>
    <w:p w14:paraId="3F625355" w14:textId="77777777" w:rsidR="00C21DA3" w:rsidRDefault="00BD539B">
      <w:pPr>
        <w:numPr>
          <w:ilvl w:val="0"/>
          <w:numId w:val="7"/>
        </w:numPr>
        <w:tabs>
          <w:tab w:val="left" w:pos="851"/>
          <w:tab w:val="left" w:pos="6237"/>
        </w:tabs>
        <w:ind w:left="852" w:hanging="284"/>
      </w:pPr>
      <w:r>
        <w:rPr>
          <w:rFonts w:ascii="Arial" w:hAnsi="Arial" w:cs="Arial"/>
          <w:color w:val="000000"/>
        </w:rPr>
        <w:t>Se aumenta la velocidad de modulación al doble y no se varía la FRP.</w:t>
      </w:r>
    </w:p>
    <w:p w14:paraId="3A23BDF2" w14:textId="77777777" w:rsidR="00C21DA3" w:rsidRDefault="00C21DA3">
      <w:pPr>
        <w:tabs>
          <w:tab w:val="left" w:pos="6237"/>
        </w:tabs>
        <w:ind w:left="284" w:hanging="284"/>
        <w:jc w:val="both"/>
        <w:rPr>
          <w:rFonts w:ascii="Arial" w:hAnsi="Arial" w:cs="Arial"/>
          <w:color w:val="000000"/>
        </w:rPr>
      </w:pPr>
    </w:p>
    <w:p w14:paraId="083AAD22" w14:textId="77777777" w:rsidR="00C21DA3" w:rsidRDefault="00C21DA3">
      <w:pPr>
        <w:tabs>
          <w:tab w:val="left" w:pos="6237"/>
        </w:tabs>
        <w:ind w:left="284" w:hanging="284"/>
        <w:jc w:val="both"/>
        <w:rPr>
          <w:rFonts w:ascii="Arial" w:hAnsi="Arial" w:cs="Arial"/>
          <w:color w:val="000000"/>
        </w:rPr>
      </w:pPr>
    </w:p>
    <w:p w14:paraId="4E109804"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Dado los siguientes datos, FRP = 100 pps (pulsos por segundos), velocidad de modulación = 2000 Baudios y la amplitud del pulso (A = 1 V). Se solicita realizar el gráfico de amplitud del espectro de Fourier. Calcular el ancho de banda, cantidad de armónicas y el valor máximo de Cn.</w:t>
      </w:r>
    </w:p>
    <w:p w14:paraId="6DA4A0CD" w14:textId="77777777" w:rsidR="00C21DA3" w:rsidRDefault="00C21DA3" w:rsidP="00073C28">
      <w:pPr>
        <w:tabs>
          <w:tab w:val="num" w:pos="567"/>
          <w:tab w:val="left" w:pos="6237"/>
        </w:tabs>
        <w:jc w:val="both"/>
        <w:rPr>
          <w:rFonts w:ascii="Arial" w:hAnsi="Arial" w:cs="Arial"/>
          <w:color w:val="000000"/>
        </w:rPr>
      </w:pPr>
    </w:p>
    <w:p w14:paraId="5FB9C006" w14:textId="77777777" w:rsidR="00C21DA3" w:rsidRDefault="00C21DA3" w:rsidP="00073C28">
      <w:pPr>
        <w:tabs>
          <w:tab w:val="num" w:pos="567"/>
          <w:tab w:val="left" w:pos="6237"/>
        </w:tabs>
        <w:jc w:val="both"/>
        <w:rPr>
          <w:rFonts w:ascii="Arial" w:hAnsi="Arial" w:cs="Arial"/>
          <w:color w:val="000000"/>
        </w:rPr>
      </w:pPr>
    </w:p>
    <w:p w14:paraId="74088137"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Dado los siguientes datos, FRP = 300 pps (pulsos por segundos), velocidad de modulación = 1200 baudios y la amplitud del pulso (A = 1 V). Se solicita realizar el gráfico de amplitud del espectro de Fourier. Calcular el ancho de banda, cantidad de armónicas y el valor máximo de Cn.</w:t>
      </w:r>
    </w:p>
    <w:p w14:paraId="05520F6C" w14:textId="77777777" w:rsidR="00C21DA3" w:rsidRDefault="00C21DA3" w:rsidP="00073C28">
      <w:pPr>
        <w:tabs>
          <w:tab w:val="num" w:pos="567"/>
          <w:tab w:val="left" w:pos="6237"/>
        </w:tabs>
        <w:jc w:val="both"/>
        <w:rPr>
          <w:rFonts w:ascii="Arial" w:hAnsi="Arial" w:cs="Arial"/>
          <w:color w:val="000000"/>
        </w:rPr>
      </w:pPr>
    </w:p>
    <w:p w14:paraId="38266033" w14:textId="77777777" w:rsidR="00C21DA3" w:rsidRDefault="00C21DA3" w:rsidP="00073C28">
      <w:pPr>
        <w:tabs>
          <w:tab w:val="num" w:pos="567"/>
          <w:tab w:val="left" w:pos="6237"/>
        </w:tabs>
        <w:jc w:val="both"/>
        <w:rPr>
          <w:rFonts w:ascii="Arial" w:hAnsi="Arial" w:cs="Arial"/>
          <w:color w:val="000000"/>
        </w:rPr>
      </w:pPr>
    </w:p>
    <w:p w14:paraId="334566AF"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Dado un tren de pulsos de FRP = 10 pps (pulsos por segundos), velocidad de modulación igual a 50 baudios y amplitud del pulso (A = 1 V). Se solicita realizar el gráfico de amplitud del espectro de Fourier. Calcular el ancho de banda necesario para transmitir dicha señal, cantidad de armónicas y el valor máximo de Cn.</w:t>
      </w:r>
    </w:p>
    <w:p w14:paraId="08811F78" w14:textId="77777777" w:rsidR="00C21DA3" w:rsidRDefault="00C21DA3" w:rsidP="00073C28">
      <w:pPr>
        <w:tabs>
          <w:tab w:val="num" w:pos="567"/>
          <w:tab w:val="left" w:pos="6237"/>
        </w:tabs>
        <w:ind w:left="283"/>
        <w:jc w:val="both"/>
        <w:rPr>
          <w:rFonts w:ascii="Arial" w:hAnsi="Arial" w:cs="Arial"/>
          <w:color w:val="000000"/>
        </w:rPr>
      </w:pPr>
    </w:p>
    <w:p w14:paraId="5CA0F48A"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 xml:space="preserve">Si se utiliza un MODEM que transmite a 1200 baudios cuanto tardaría en transmitir los 1000 caracteres. </w:t>
      </w:r>
    </w:p>
    <w:p w14:paraId="25D249F2" w14:textId="77777777" w:rsidR="00C21DA3" w:rsidRDefault="00C21DA3" w:rsidP="00073C28">
      <w:pPr>
        <w:tabs>
          <w:tab w:val="num" w:pos="567"/>
          <w:tab w:val="left" w:pos="6237"/>
        </w:tabs>
        <w:ind w:left="283"/>
        <w:jc w:val="both"/>
        <w:rPr>
          <w:rFonts w:ascii="Arial" w:hAnsi="Arial" w:cs="Arial"/>
          <w:color w:val="000000"/>
        </w:rPr>
      </w:pPr>
    </w:p>
    <w:p w14:paraId="0F6B8D67"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 xml:space="preserve">Para un canal que transmite en modo serie, calcular la velocidad de transmisión para el caso de utilizar CUATRIBITS y tener pulsos de ancho </w:t>
      </w:r>
      <w:r>
        <w:rPr>
          <w:rFonts w:ascii="Symbol" w:eastAsia="Symbol" w:hAnsi="Symbol" w:cs="Symbol"/>
          <w:color w:val="000000"/>
        </w:rPr>
        <w:t></w:t>
      </w:r>
      <w:r w:rsidR="00073C28">
        <w:rPr>
          <w:rFonts w:ascii="Arial" w:hAnsi="Arial" w:cs="Arial"/>
          <w:color w:val="000000"/>
        </w:rPr>
        <w:t xml:space="preserve"> = 833.32[microsegundos]. </w:t>
      </w:r>
      <w:r w:rsidR="00B85EE2">
        <w:rPr>
          <w:rFonts w:ascii="Arial" w:hAnsi="Arial" w:cs="Arial"/>
          <w:color w:val="000000"/>
        </w:rPr>
        <w:t>¿</w:t>
      </w:r>
      <w:r w:rsidR="00073C28">
        <w:rPr>
          <w:rFonts w:ascii="Arial" w:hAnsi="Arial" w:cs="Arial"/>
          <w:color w:val="000000"/>
        </w:rPr>
        <w:t>Qué</w:t>
      </w:r>
      <w:r>
        <w:rPr>
          <w:rFonts w:ascii="Arial" w:hAnsi="Arial" w:cs="Arial"/>
          <w:color w:val="000000"/>
        </w:rPr>
        <w:t xml:space="preserve"> valor toma Vm y cuál es el AB de la señal?</w:t>
      </w:r>
    </w:p>
    <w:p w14:paraId="2C1C5CA5" w14:textId="77777777" w:rsidR="00C21DA3" w:rsidRDefault="00C21DA3" w:rsidP="00073C28">
      <w:pPr>
        <w:tabs>
          <w:tab w:val="num" w:pos="567"/>
          <w:tab w:val="left" w:pos="6237"/>
        </w:tabs>
        <w:ind w:left="283"/>
        <w:jc w:val="both"/>
        <w:rPr>
          <w:rFonts w:ascii="Arial" w:hAnsi="Arial" w:cs="Arial"/>
          <w:color w:val="000000"/>
        </w:rPr>
      </w:pPr>
    </w:p>
    <w:p w14:paraId="571AF092"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Indicar b</w:t>
      </w:r>
      <w:r w:rsidR="00B85EE2">
        <w:rPr>
          <w:rFonts w:ascii="Arial" w:hAnsi="Arial" w:cs="Arial"/>
          <w:color w:val="000000"/>
        </w:rPr>
        <w:t>ajo</w:t>
      </w:r>
      <w:r>
        <w:rPr>
          <w:rFonts w:ascii="Arial" w:hAnsi="Arial" w:cs="Arial"/>
          <w:color w:val="000000"/>
        </w:rPr>
        <w:t xml:space="preserve"> qu</w:t>
      </w:r>
      <w:r w:rsidR="00B85EE2">
        <w:rPr>
          <w:rFonts w:ascii="Arial" w:hAnsi="Arial" w:cs="Arial"/>
          <w:color w:val="000000"/>
        </w:rPr>
        <w:t>e</w:t>
      </w:r>
      <w:r>
        <w:rPr>
          <w:rFonts w:ascii="Arial" w:hAnsi="Arial" w:cs="Arial"/>
          <w:color w:val="000000"/>
        </w:rPr>
        <w:t xml:space="preserve"> condiciones la velocidad de modulación es igual a la velocidad de transmisión.</w:t>
      </w:r>
    </w:p>
    <w:p w14:paraId="3F8BE795" w14:textId="77777777" w:rsidR="00C21DA3" w:rsidRDefault="00C21DA3" w:rsidP="00073C28">
      <w:pPr>
        <w:tabs>
          <w:tab w:val="num" w:pos="567"/>
          <w:tab w:val="left" w:pos="6237"/>
        </w:tabs>
        <w:ind w:left="283"/>
        <w:jc w:val="both"/>
        <w:rPr>
          <w:rFonts w:ascii="Arial" w:hAnsi="Arial" w:cs="Arial"/>
          <w:color w:val="000000"/>
        </w:rPr>
      </w:pPr>
    </w:p>
    <w:p w14:paraId="75401119"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 xml:space="preserve">Calcular el tiempo total de transmisión de 1500 caracteres enviados uno a continuación de otro en un sistema de transmisión asincrónica de 75 Baudios. El código utilizado es el Seudo Baudot, los caracteres son ASCII de 8 bits con un bit de paridad. </w:t>
      </w:r>
    </w:p>
    <w:p w14:paraId="35DCE159" w14:textId="77777777" w:rsidR="00C21DA3" w:rsidRDefault="00C21DA3" w:rsidP="00073C28">
      <w:pPr>
        <w:tabs>
          <w:tab w:val="num" w:pos="567"/>
          <w:tab w:val="left" w:pos="6237"/>
        </w:tabs>
        <w:ind w:left="283"/>
        <w:jc w:val="both"/>
        <w:rPr>
          <w:rFonts w:ascii="Arial" w:hAnsi="Arial" w:cs="Arial"/>
          <w:color w:val="000000"/>
        </w:rPr>
      </w:pPr>
    </w:p>
    <w:p w14:paraId="75BDD125"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Para un sistema que transmite a 1200 Baudios se quiere aumentar la velocidad a 4800 bps. Indicar cómo se logra y cuál es el ancho de pulso resultante.</w:t>
      </w:r>
    </w:p>
    <w:p w14:paraId="0E0D7307" w14:textId="77777777" w:rsidR="00C21DA3" w:rsidRDefault="00C21DA3" w:rsidP="00073C28">
      <w:pPr>
        <w:tabs>
          <w:tab w:val="num" w:pos="567"/>
          <w:tab w:val="left" w:pos="6237"/>
        </w:tabs>
        <w:ind w:left="284"/>
        <w:jc w:val="both"/>
        <w:rPr>
          <w:rFonts w:ascii="Arial" w:hAnsi="Arial" w:cs="Arial"/>
          <w:color w:val="000000"/>
          <w:sz w:val="22"/>
        </w:rPr>
      </w:pPr>
    </w:p>
    <w:p w14:paraId="35028D50"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Calcular el rendimiento de una transmisión sincrónica cuando se envían bloques de datos de 1500 bytes y se utilizan 14 bytes de cabecera y 4 bytes de terminación.</w:t>
      </w:r>
    </w:p>
    <w:p w14:paraId="3DF411A0" w14:textId="77777777" w:rsidR="00C21DA3" w:rsidRDefault="00C21DA3" w:rsidP="00073C28">
      <w:pPr>
        <w:tabs>
          <w:tab w:val="num" w:pos="567"/>
          <w:tab w:val="left" w:pos="6237"/>
        </w:tabs>
        <w:ind w:left="283"/>
        <w:jc w:val="both"/>
        <w:rPr>
          <w:rFonts w:ascii="Arial" w:hAnsi="Arial" w:cs="Arial"/>
          <w:color w:val="000000"/>
        </w:rPr>
      </w:pPr>
    </w:p>
    <w:p w14:paraId="5754FF9D"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Calcular el rendimiento de transmisión asincrónica que utiliza un código que tiene 1 bit de arranque, 1 de parada y 7 de datos.</w:t>
      </w:r>
      <w:r w:rsidR="00073C28">
        <w:rPr>
          <w:rFonts w:ascii="Arial" w:hAnsi="Arial" w:cs="Arial"/>
          <w:color w:val="000000"/>
        </w:rPr>
        <w:t xml:space="preserve"> Efectuar el cá</w:t>
      </w:r>
      <w:r>
        <w:rPr>
          <w:rFonts w:ascii="Arial" w:hAnsi="Arial" w:cs="Arial"/>
          <w:color w:val="000000"/>
        </w:rPr>
        <w:t>lculo con y sin bit de paridad.</w:t>
      </w:r>
    </w:p>
    <w:p w14:paraId="72DF17BA" w14:textId="77777777" w:rsidR="00C21DA3" w:rsidRDefault="00C21DA3" w:rsidP="00073C28">
      <w:pPr>
        <w:tabs>
          <w:tab w:val="num" w:pos="567"/>
          <w:tab w:val="left" w:pos="6237"/>
        </w:tabs>
        <w:ind w:left="283"/>
        <w:jc w:val="both"/>
        <w:rPr>
          <w:rFonts w:ascii="Arial" w:hAnsi="Arial" w:cs="Arial"/>
          <w:color w:val="000000"/>
        </w:rPr>
      </w:pPr>
    </w:p>
    <w:p w14:paraId="739E37C6"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lastRenderedPageBreak/>
        <w:t>Dada una trans</w:t>
      </w:r>
      <w:r w:rsidR="00073C28">
        <w:rPr>
          <w:rFonts w:ascii="Arial" w:hAnsi="Arial" w:cs="Arial"/>
          <w:color w:val="000000"/>
        </w:rPr>
        <w:t>misión sincrónica de 1024 bytes</w:t>
      </w:r>
      <w:r>
        <w:rPr>
          <w:rFonts w:ascii="Arial" w:hAnsi="Arial" w:cs="Arial"/>
          <w:color w:val="000000"/>
        </w:rPr>
        <w:t>, y si no consideramos la cabeza y la cola de dicha transmisión, determinar la disminución del rendimiento si se utiliza una transmisión asincrónica mediante un código que emplea 8 bits de datos, 1 de paridad, 2 de parada y 1 de arranque. Para ambos casos se emplea una velocidad de modulación de 2400 Baudios. Indicar también el tiempo total de transmisión en ambos casos.</w:t>
      </w:r>
    </w:p>
    <w:p w14:paraId="17CE94DA" w14:textId="77777777" w:rsidR="00C21DA3" w:rsidRDefault="00C21DA3" w:rsidP="00073C28">
      <w:pPr>
        <w:tabs>
          <w:tab w:val="num" w:pos="567"/>
          <w:tab w:val="left" w:pos="6237"/>
        </w:tabs>
        <w:ind w:left="283"/>
        <w:jc w:val="both"/>
        <w:rPr>
          <w:rFonts w:ascii="Arial" w:hAnsi="Arial" w:cs="Arial"/>
          <w:color w:val="000000"/>
        </w:rPr>
      </w:pPr>
    </w:p>
    <w:p w14:paraId="6B3134A7"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Dado el siguiente mensaje 100000000000000001 transmitido en forma sincrónica y a una velocidad de modulación de 2400 Baudios, se requiere utilizar una transmisión multinivel para pasar a 9600 bps. Graficar las señales resultantes con y sin transmisión multinivel, y calcular el tiempo total de transmisión en ambos casos.</w:t>
      </w:r>
    </w:p>
    <w:p w14:paraId="59BDD31E" w14:textId="77777777" w:rsidR="00C21DA3" w:rsidRDefault="00C21DA3" w:rsidP="00073C28">
      <w:pPr>
        <w:tabs>
          <w:tab w:val="num" w:pos="567"/>
          <w:tab w:val="left" w:pos="6237"/>
        </w:tabs>
        <w:ind w:left="283"/>
        <w:jc w:val="both"/>
        <w:rPr>
          <w:rFonts w:ascii="Arial" w:hAnsi="Arial" w:cs="Arial"/>
          <w:color w:val="000000"/>
        </w:rPr>
      </w:pPr>
    </w:p>
    <w:p w14:paraId="625907D4"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Dado el problema anterior calcular la disminución en la velocidad de transmisión de datos si se emplea un procedimiento asincrónico que emplea 1bit de arranque 1 de parada y uno de paridad. Comparar en el caso de utilizar transmisión multinivel.</w:t>
      </w:r>
    </w:p>
    <w:p w14:paraId="0C8E395E" w14:textId="77777777" w:rsidR="00C21DA3" w:rsidRDefault="00C21DA3" w:rsidP="00073C28">
      <w:pPr>
        <w:pStyle w:val="ListParagraph"/>
        <w:tabs>
          <w:tab w:val="num" w:pos="567"/>
        </w:tabs>
        <w:rPr>
          <w:rFonts w:ascii="Arial" w:hAnsi="Arial" w:cs="Arial"/>
          <w:color w:val="000000"/>
        </w:rPr>
      </w:pPr>
    </w:p>
    <w:p w14:paraId="473B8D76" w14:textId="77777777" w:rsidR="00C21DA3" w:rsidRDefault="00C21DA3" w:rsidP="00073C28">
      <w:pPr>
        <w:tabs>
          <w:tab w:val="num" w:pos="567"/>
          <w:tab w:val="left" w:pos="6237"/>
        </w:tabs>
        <w:ind w:left="283"/>
        <w:jc w:val="both"/>
        <w:rPr>
          <w:rFonts w:ascii="Arial" w:hAnsi="Arial" w:cs="Arial"/>
          <w:color w:val="000000"/>
        </w:rPr>
      </w:pPr>
    </w:p>
    <w:p w14:paraId="52AEB831"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Indicar las causas por las cuales no se puede aumentar, en determinados canales de comunicación, la velocidad de modulación.</w:t>
      </w:r>
    </w:p>
    <w:p w14:paraId="13DCFEDA" w14:textId="77777777" w:rsidR="00C21DA3" w:rsidRDefault="00C21DA3" w:rsidP="00073C28">
      <w:pPr>
        <w:tabs>
          <w:tab w:val="num" w:pos="567"/>
          <w:tab w:val="left" w:pos="6237"/>
        </w:tabs>
        <w:ind w:left="283"/>
        <w:jc w:val="both"/>
        <w:rPr>
          <w:rFonts w:ascii="Arial" w:hAnsi="Arial" w:cs="Arial"/>
          <w:color w:val="000000"/>
        </w:rPr>
      </w:pPr>
    </w:p>
    <w:p w14:paraId="2029BCE0"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Definir la velocidad “ACCESS RATE” en un canal de comunicaciones.</w:t>
      </w:r>
    </w:p>
    <w:p w14:paraId="7C3FA261" w14:textId="77777777" w:rsidR="00C21DA3" w:rsidRDefault="00C21DA3" w:rsidP="00073C28">
      <w:pPr>
        <w:tabs>
          <w:tab w:val="num" w:pos="567"/>
          <w:tab w:val="left" w:pos="6237"/>
        </w:tabs>
        <w:ind w:left="283"/>
        <w:jc w:val="both"/>
        <w:rPr>
          <w:rFonts w:ascii="Arial" w:hAnsi="Arial" w:cs="Arial"/>
          <w:color w:val="000000"/>
        </w:rPr>
      </w:pPr>
    </w:p>
    <w:p w14:paraId="30456E9B" w14:textId="77777777" w:rsidR="00C21DA3" w:rsidRDefault="00BD539B" w:rsidP="00073C28">
      <w:pPr>
        <w:numPr>
          <w:ilvl w:val="0"/>
          <w:numId w:val="29"/>
        </w:numPr>
        <w:tabs>
          <w:tab w:val="clear" w:pos="283"/>
          <w:tab w:val="num" w:pos="567"/>
          <w:tab w:val="left" w:pos="6237"/>
        </w:tabs>
        <w:jc w:val="both"/>
      </w:pPr>
      <w:r>
        <w:rPr>
          <w:rFonts w:ascii="Arial" w:eastAsia="Arial" w:hAnsi="Arial" w:cs="Arial"/>
          <w:color w:val="000000"/>
        </w:rPr>
        <w:t xml:space="preserve"> </w:t>
      </w:r>
      <w:r>
        <w:rPr>
          <w:rFonts w:ascii="Arial" w:hAnsi="Arial" w:cs="Arial"/>
          <w:color w:val="000000"/>
        </w:rPr>
        <w:t>Indicar los factores que condicionan o limitan la velocidad efectiva de transmisión de datos en una línea digital de comunicaciones.</w:t>
      </w:r>
    </w:p>
    <w:p w14:paraId="72B10473" w14:textId="77777777" w:rsidR="00C21DA3" w:rsidRDefault="00C21DA3" w:rsidP="00073C28">
      <w:pPr>
        <w:tabs>
          <w:tab w:val="num" w:pos="567"/>
          <w:tab w:val="left" w:pos="6237"/>
        </w:tabs>
        <w:ind w:left="567"/>
        <w:jc w:val="both"/>
        <w:rPr>
          <w:rFonts w:ascii="Arial" w:hAnsi="Arial" w:cs="Arial"/>
          <w:color w:val="000000"/>
        </w:rPr>
      </w:pPr>
    </w:p>
    <w:p w14:paraId="0C04AF4F" w14:textId="77777777" w:rsidR="00C21DA3" w:rsidRDefault="00C21DA3" w:rsidP="00073C28">
      <w:pPr>
        <w:tabs>
          <w:tab w:val="num" w:pos="567"/>
          <w:tab w:val="left" w:pos="6237"/>
        </w:tabs>
        <w:ind w:left="567"/>
        <w:jc w:val="both"/>
        <w:rPr>
          <w:rFonts w:ascii="Arial" w:hAnsi="Arial" w:cs="Arial"/>
          <w:color w:val="000000"/>
        </w:rPr>
      </w:pPr>
    </w:p>
    <w:p w14:paraId="2AC6232C" w14:textId="77777777" w:rsidR="00C21DA3" w:rsidRDefault="00BD539B" w:rsidP="00073C28">
      <w:pPr>
        <w:numPr>
          <w:ilvl w:val="0"/>
          <w:numId w:val="29"/>
        </w:numPr>
        <w:tabs>
          <w:tab w:val="clear" w:pos="283"/>
          <w:tab w:val="num" w:pos="567"/>
          <w:tab w:val="left" w:pos="6237"/>
        </w:tabs>
        <w:jc w:val="both"/>
      </w:pPr>
      <w:r>
        <w:rPr>
          <w:rFonts w:ascii="Arial" w:hAnsi="Arial" w:cs="Arial"/>
          <w:color w:val="000000"/>
        </w:rPr>
        <w:t>Calcular el tiempo total de transmisión de 1800 caracteres de datos enviados en un sistema de transmisión sincrónico de 3600 Baudios. El rendimiento de la transmisión es del 90%.</w:t>
      </w:r>
    </w:p>
    <w:p w14:paraId="0E400EAD" w14:textId="77777777" w:rsidR="00C21DA3" w:rsidRDefault="00C21DA3">
      <w:pPr>
        <w:tabs>
          <w:tab w:val="left" w:pos="6237"/>
        </w:tabs>
        <w:ind w:left="567"/>
        <w:jc w:val="both"/>
        <w:rPr>
          <w:rFonts w:ascii="Arial" w:hAnsi="Arial" w:cs="Arial"/>
          <w:color w:val="000000"/>
        </w:rPr>
      </w:pPr>
    </w:p>
    <w:p w14:paraId="4A7FC575" w14:textId="77777777" w:rsidR="00C21DA3" w:rsidRDefault="00C21DA3">
      <w:pPr>
        <w:jc w:val="center"/>
        <w:rPr>
          <w:rFonts w:ascii="Arial" w:hAnsi="Arial" w:cs="Arial"/>
          <w:b/>
          <w:color w:val="000000"/>
          <w:sz w:val="22"/>
        </w:rPr>
      </w:pPr>
    </w:p>
    <w:p w14:paraId="22C705B4" w14:textId="77777777" w:rsidR="00C21DA3" w:rsidRDefault="00C21DA3">
      <w:pPr>
        <w:jc w:val="center"/>
        <w:rPr>
          <w:b/>
          <w:color w:val="000000"/>
          <w:sz w:val="22"/>
        </w:rPr>
      </w:pPr>
    </w:p>
    <w:p w14:paraId="483288F5" w14:textId="77777777" w:rsidR="00C21DA3" w:rsidRDefault="00C21DA3">
      <w:pPr>
        <w:jc w:val="center"/>
        <w:rPr>
          <w:b/>
          <w:color w:val="000000"/>
          <w:sz w:val="22"/>
        </w:rPr>
      </w:pPr>
    </w:p>
    <w:p w14:paraId="55BCEC2E" w14:textId="77777777" w:rsidR="00C21DA3" w:rsidRDefault="00C21DA3">
      <w:pPr>
        <w:jc w:val="center"/>
        <w:rPr>
          <w:b/>
          <w:color w:val="000000"/>
          <w:sz w:val="22"/>
        </w:rPr>
      </w:pPr>
    </w:p>
    <w:p w14:paraId="4BBD7DFF" w14:textId="77777777" w:rsidR="00C21DA3" w:rsidRDefault="00C21DA3">
      <w:pPr>
        <w:jc w:val="center"/>
        <w:rPr>
          <w:b/>
          <w:color w:val="000000"/>
          <w:sz w:val="22"/>
        </w:rPr>
      </w:pPr>
    </w:p>
    <w:p w14:paraId="3F977EF2" w14:textId="77777777" w:rsidR="00C21DA3" w:rsidRDefault="00C21DA3">
      <w:pPr>
        <w:jc w:val="center"/>
        <w:rPr>
          <w:b/>
          <w:color w:val="000000"/>
          <w:sz w:val="22"/>
        </w:rPr>
      </w:pPr>
    </w:p>
    <w:p w14:paraId="31EDE58D" w14:textId="77777777" w:rsidR="00C21DA3" w:rsidRDefault="00C21DA3">
      <w:pPr>
        <w:jc w:val="center"/>
        <w:rPr>
          <w:b/>
          <w:color w:val="000000"/>
          <w:sz w:val="22"/>
        </w:rPr>
      </w:pPr>
    </w:p>
    <w:p w14:paraId="0E8C31AF" w14:textId="77777777" w:rsidR="00C21DA3" w:rsidRDefault="00C21DA3">
      <w:pPr>
        <w:jc w:val="center"/>
        <w:rPr>
          <w:b/>
          <w:color w:val="000000"/>
          <w:sz w:val="22"/>
        </w:rPr>
      </w:pPr>
    </w:p>
    <w:p w14:paraId="335AC9C9" w14:textId="77777777" w:rsidR="00C21DA3" w:rsidRDefault="00C21DA3">
      <w:pPr>
        <w:jc w:val="center"/>
        <w:rPr>
          <w:b/>
          <w:color w:val="000000"/>
          <w:sz w:val="22"/>
        </w:rPr>
      </w:pPr>
    </w:p>
    <w:p w14:paraId="3CFBFB3D" w14:textId="77777777" w:rsidR="00C21DA3" w:rsidRDefault="00C21DA3">
      <w:pPr>
        <w:jc w:val="center"/>
        <w:rPr>
          <w:b/>
          <w:color w:val="000000"/>
          <w:sz w:val="22"/>
        </w:rPr>
      </w:pPr>
    </w:p>
    <w:p w14:paraId="29E2171F" w14:textId="77777777" w:rsidR="00C21DA3" w:rsidRDefault="00C21DA3">
      <w:pPr>
        <w:jc w:val="center"/>
        <w:rPr>
          <w:b/>
          <w:color w:val="000000"/>
          <w:sz w:val="22"/>
        </w:rPr>
      </w:pPr>
    </w:p>
    <w:p w14:paraId="619DD06F" w14:textId="77777777" w:rsidR="00C21DA3" w:rsidRDefault="00C21DA3">
      <w:pPr>
        <w:jc w:val="center"/>
        <w:rPr>
          <w:b/>
          <w:color w:val="000000"/>
          <w:sz w:val="22"/>
        </w:rPr>
      </w:pPr>
    </w:p>
    <w:p w14:paraId="7E5219CC" w14:textId="77777777" w:rsidR="00C21DA3" w:rsidRDefault="00C21DA3">
      <w:pPr>
        <w:jc w:val="center"/>
        <w:rPr>
          <w:b/>
          <w:color w:val="000000"/>
          <w:sz w:val="22"/>
        </w:rPr>
      </w:pPr>
    </w:p>
    <w:p w14:paraId="2EB4A165" w14:textId="77777777" w:rsidR="00C21DA3" w:rsidRDefault="00C21DA3">
      <w:pPr>
        <w:jc w:val="center"/>
        <w:rPr>
          <w:b/>
          <w:color w:val="000000"/>
          <w:sz w:val="22"/>
        </w:rPr>
      </w:pPr>
    </w:p>
    <w:p w14:paraId="62A063F3" w14:textId="77777777" w:rsidR="00C21DA3" w:rsidRDefault="00C21DA3">
      <w:pPr>
        <w:jc w:val="center"/>
        <w:rPr>
          <w:b/>
          <w:color w:val="000000"/>
          <w:sz w:val="22"/>
        </w:rPr>
      </w:pPr>
    </w:p>
    <w:p w14:paraId="3E274D53" w14:textId="77777777" w:rsidR="00C21DA3" w:rsidRDefault="00C21DA3">
      <w:pPr>
        <w:jc w:val="center"/>
        <w:rPr>
          <w:b/>
          <w:color w:val="000000"/>
          <w:sz w:val="22"/>
        </w:rPr>
      </w:pPr>
    </w:p>
    <w:p w14:paraId="04CE4026" w14:textId="77777777" w:rsidR="00C21DA3" w:rsidRDefault="00C21DA3">
      <w:pPr>
        <w:jc w:val="center"/>
        <w:rPr>
          <w:b/>
          <w:color w:val="000000"/>
          <w:sz w:val="22"/>
        </w:rPr>
      </w:pPr>
    </w:p>
    <w:p w14:paraId="777FA0DB" w14:textId="77777777" w:rsidR="00C21DA3" w:rsidRDefault="00C21DA3">
      <w:pPr>
        <w:jc w:val="center"/>
        <w:rPr>
          <w:b/>
          <w:color w:val="000000"/>
          <w:sz w:val="22"/>
        </w:rPr>
      </w:pPr>
    </w:p>
    <w:p w14:paraId="764AF475" w14:textId="77777777" w:rsidR="00C21DA3" w:rsidRDefault="00C21DA3">
      <w:pPr>
        <w:jc w:val="center"/>
        <w:rPr>
          <w:b/>
          <w:color w:val="000000"/>
          <w:sz w:val="22"/>
        </w:rPr>
      </w:pPr>
    </w:p>
    <w:p w14:paraId="349112EF" w14:textId="77777777" w:rsidR="00C21DA3" w:rsidRDefault="00C21DA3">
      <w:pPr>
        <w:jc w:val="center"/>
        <w:rPr>
          <w:b/>
          <w:color w:val="000000"/>
          <w:sz w:val="22"/>
        </w:rPr>
      </w:pPr>
    </w:p>
    <w:p w14:paraId="3C9019FD" w14:textId="77777777" w:rsidR="00C21DA3" w:rsidRDefault="00C21DA3">
      <w:pPr>
        <w:jc w:val="center"/>
        <w:rPr>
          <w:b/>
          <w:color w:val="000000"/>
          <w:sz w:val="22"/>
        </w:rPr>
      </w:pPr>
    </w:p>
    <w:p w14:paraId="7F41DD77" w14:textId="77777777" w:rsidR="00C21DA3" w:rsidRDefault="00C21DA3">
      <w:pPr>
        <w:jc w:val="center"/>
        <w:rPr>
          <w:b/>
          <w:color w:val="000000"/>
          <w:sz w:val="22"/>
        </w:rPr>
      </w:pPr>
    </w:p>
    <w:p w14:paraId="1CDA2747" w14:textId="77777777" w:rsidR="00C21DA3" w:rsidRDefault="00C21DA3">
      <w:pPr>
        <w:jc w:val="center"/>
        <w:rPr>
          <w:b/>
          <w:color w:val="000000"/>
          <w:sz w:val="22"/>
        </w:rPr>
      </w:pPr>
    </w:p>
    <w:p w14:paraId="78218ACF" w14:textId="77777777" w:rsidR="00C21DA3" w:rsidRDefault="00C21DA3">
      <w:pPr>
        <w:jc w:val="center"/>
        <w:rPr>
          <w:b/>
          <w:color w:val="000000"/>
          <w:sz w:val="22"/>
        </w:rPr>
      </w:pPr>
    </w:p>
    <w:p w14:paraId="39D713FF" w14:textId="77777777" w:rsidR="00C21DA3" w:rsidRDefault="00C21DA3">
      <w:pPr>
        <w:jc w:val="center"/>
        <w:rPr>
          <w:b/>
          <w:color w:val="000000"/>
          <w:sz w:val="22"/>
        </w:rPr>
      </w:pPr>
    </w:p>
    <w:p w14:paraId="0B26ED97" w14:textId="77777777" w:rsidR="00C21DA3" w:rsidRDefault="00C21DA3">
      <w:pPr>
        <w:jc w:val="center"/>
        <w:rPr>
          <w:b/>
          <w:color w:val="000000"/>
          <w:sz w:val="22"/>
        </w:rPr>
      </w:pPr>
    </w:p>
    <w:p w14:paraId="6F756610" w14:textId="77777777" w:rsidR="00C21DA3" w:rsidRDefault="00C21DA3">
      <w:pPr>
        <w:jc w:val="center"/>
        <w:rPr>
          <w:b/>
          <w:color w:val="000000"/>
          <w:sz w:val="22"/>
        </w:rPr>
      </w:pPr>
    </w:p>
    <w:p w14:paraId="05D95419" w14:textId="77777777" w:rsidR="00C21DA3" w:rsidRDefault="00C21DA3">
      <w:pPr>
        <w:jc w:val="center"/>
        <w:rPr>
          <w:b/>
          <w:color w:val="000000"/>
          <w:sz w:val="22"/>
        </w:rPr>
      </w:pPr>
    </w:p>
    <w:p w14:paraId="7D7C064A" w14:textId="77777777" w:rsidR="00C21DA3" w:rsidRDefault="00C21DA3">
      <w:pPr>
        <w:jc w:val="center"/>
        <w:rPr>
          <w:b/>
          <w:color w:val="000000"/>
          <w:sz w:val="22"/>
        </w:rPr>
      </w:pPr>
    </w:p>
    <w:p w14:paraId="1A0A4277" w14:textId="77777777" w:rsidR="00C21DA3" w:rsidRDefault="00C21DA3">
      <w:pPr>
        <w:jc w:val="center"/>
        <w:rPr>
          <w:b/>
          <w:color w:val="000000"/>
          <w:sz w:val="22"/>
        </w:rPr>
      </w:pPr>
    </w:p>
    <w:p w14:paraId="16A49331" w14:textId="77777777" w:rsidR="00C21DA3" w:rsidRDefault="00C21DA3">
      <w:pPr>
        <w:jc w:val="center"/>
        <w:rPr>
          <w:b/>
          <w:color w:val="000000"/>
          <w:sz w:val="22"/>
        </w:rPr>
      </w:pPr>
    </w:p>
    <w:p w14:paraId="42AF8EF9" w14:textId="77777777" w:rsidR="00C21DA3" w:rsidRDefault="00C21DA3">
      <w:pPr>
        <w:tabs>
          <w:tab w:val="left" w:pos="6237"/>
        </w:tabs>
        <w:rPr>
          <w:b/>
          <w:color w:val="000000"/>
          <w:sz w:val="22"/>
        </w:rPr>
      </w:pPr>
    </w:p>
    <w:p w14:paraId="640CCDEE" w14:textId="77777777" w:rsidR="00C21DA3" w:rsidRDefault="00BD539B">
      <w:pPr>
        <w:tabs>
          <w:tab w:val="left" w:pos="6237"/>
        </w:tabs>
      </w:pPr>
      <w:r>
        <w:rPr>
          <w:b/>
          <w:sz w:val="22"/>
        </w:rPr>
        <w:t xml:space="preserve">                                 </w:t>
      </w:r>
      <w:r>
        <w:rPr>
          <w:b/>
          <w:sz w:val="36"/>
        </w:rPr>
        <w:t>TRABAJO PRÁCTICO N°3</w:t>
      </w:r>
    </w:p>
    <w:p w14:paraId="5A451DBE" w14:textId="77777777" w:rsidR="00C21DA3" w:rsidRDefault="00C21DA3">
      <w:pPr>
        <w:tabs>
          <w:tab w:val="left" w:pos="6237"/>
        </w:tabs>
        <w:rPr>
          <w:b/>
          <w:sz w:val="36"/>
        </w:rPr>
      </w:pPr>
    </w:p>
    <w:p w14:paraId="2892ECA6" w14:textId="77777777" w:rsidR="00C21DA3" w:rsidRDefault="00BD539B">
      <w:pPr>
        <w:jc w:val="center"/>
      </w:pPr>
      <w:r>
        <w:rPr>
          <w:b/>
          <w:i/>
          <w:sz w:val="24"/>
          <w:szCs w:val="24"/>
          <w:u w:val="single"/>
        </w:rPr>
        <w:t>C</w:t>
      </w:r>
      <w:r w:rsidR="00B85EE2">
        <w:rPr>
          <w:b/>
          <w:i/>
          <w:sz w:val="24"/>
          <w:szCs w:val="24"/>
          <w:u w:val="single"/>
        </w:rPr>
        <w:t>á</w:t>
      </w:r>
      <w:r>
        <w:rPr>
          <w:b/>
          <w:i/>
          <w:sz w:val="24"/>
          <w:szCs w:val="24"/>
          <w:u w:val="single"/>
        </w:rPr>
        <w:t>lculo de enlaces, unidades de medida.</w:t>
      </w:r>
    </w:p>
    <w:p w14:paraId="278D61FD" w14:textId="77777777" w:rsidR="00C21DA3" w:rsidRDefault="00C21DA3">
      <w:pPr>
        <w:tabs>
          <w:tab w:val="left" w:pos="709"/>
          <w:tab w:val="left" w:pos="6379"/>
          <w:tab w:val="left" w:pos="6521"/>
        </w:tabs>
        <w:ind w:left="426" w:hanging="426"/>
        <w:rPr>
          <w:b/>
          <w:sz w:val="22"/>
          <w:lang w:val="es-AR"/>
        </w:rPr>
      </w:pPr>
    </w:p>
    <w:p w14:paraId="75F4FDE6" w14:textId="77777777" w:rsidR="00C21DA3" w:rsidRDefault="00BD539B">
      <w:pPr>
        <w:numPr>
          <w:ilvl w:val="0"/>
          <w:numId w:val="2"/>
        </w:numPr>
        <w:tabs>
          <w:tab w:val="left" w:pos="709"/>
          <w:tab w:val="left" w:pos="6237"/>
          <w:tab w:val="left" w:pos="6379"/>
          <w:tab w:val="left" w:pos="6521"/>
        </w:tabs>
        <w:jc w:val="both"/>
      </w:pPr>
      <w:r>
        <w:rPr>
          <w:rFonts w:ascii="Arial" w:hAnsi="Arial" w:cs="Arial"/>
          <w:color w:val="000000"/>
          <w:sz w:val="22"/>
          <w:szCs w:val="22"/>
        </w:rPr>
        <w:t xml:space="preserve">Dado un canal de transmisión de datos coaxil con una atenuación a la frecuencia de operación de 0,9 dB/100 metros y donde la sensibilidad del receptor es -15 dBm. Calcular la potencia mínima que deberá tener el transmisor si la longitud del coaxil es de 1200 metros. </w:t>
      </w:r>
    </w:p>
    <w:p w14:paraId="52BD5C56" w14:textId="77777777" w:rsidR="00C21DA3" w:rsidRDefault="00C21DA3">
      <w:pPr>
        <w:tabs>
          <w:tab w:val="left" w:pos="709"/>
          <w:tab w:val="left" w:pos="6237"/>
          <w:tab w:val="left" w:pos="6379"/>
          <w:tab w:val="left" w:pos="6521"/>
        </w:tabs>
        <w:jc w:val="both"/>
        <w:rPr>
          <w:rFonts w:ascii="Arial" w:hAnsi="Arial" w:cs="Arial"/>
          <w:color w:val="000000"/>
          <w:sz w:val="22"/>
          <w:szCs w:val="22"/>
          <w:lang w:val="es-AR"/>
        </w:rPr>
      </w:pPr>
    </w:p>
    <w:p w14:paraId="458C2BC7" w14:textId="77777777" w:rsidR="00C21DA3" w:rsidRDefault="00C21DA3">
      <w:pPr>
        <w:tabs>
          <w:tab w:val="left" w:pos="709"/>
          <w:tab w:val="left" w:pos="6237"/>
          <w:tab w:val="left" w:pos="6379"/>
          <w:tab w:val="left" w:pos="6521"/>
        </w:tabs>
        <w:jc w:val="both"/>
        <w:rPr>
          <w:rFonts w:ascii="Arial" w:hAnsi="Arial" w:cs="Arial"/>
          <w:color w:val="000000"/>
          <w:sz w:val="22"/>
          <w:szCs w:val="22"/>
          <w:lang w:val="es-AR"/>
        </w:rPr>
      </w:pPr>
    </w:p>
    <w:p w14:paraId="2D7857A5" w14:textId="77777777" w:rsidR="00C21DA3" w:rsidRDefault="00BD539B">
      <w:pPr>
        <w:numPr>
          <w:ilvl w:val="0"/>
          <w:numId w:val="2"/>
        </w:numPr>
        <w:tabs>
          <w:tab w:val="left" w:pos="709"/>
          <w:tab w:val="left" w:pos="6237"/>
          <w:tab w:val="left" w:pos="6379"/>
          <w:tab w:val="left" w:pos="6521"/>
        </w:tabs>
        <w:jc w:val="both"/>
      </w:pPr>
      <w:r>
        <w:rPr>
          <w:rFonts w:ascii="Arial" w:hAnsi="Arial" w:cs="Arial"/>
          <w:color w:val="000000"/>
          <w:sz w:val="22"/>
          <w:szCs w:val="22"/>
        </w:rPr>
        <w:t xml:space="preserve">Calcular la potencia de salida de una línea de transmisión de 100 metros donde la atenuación del cable coaxil es de 5 dB/100m y la potencia del transmisor que excita a la línea es de 0 dBm, se pierde en conectores y empalmes 2dB. </w:t>
      </w:r>
    </w:p>
    <w:p w14:paraId="7CC7336C" w14:textId="77777777" w:rsidR="00C21DA3" w:rsidRDefault="00C21DA3">
      <w:pPr>
        <w:tabs>
          <w:tab w:val="left" w:pos="709"/>
          <w:tab w:val="left" w:pos="6237"/>
          <w:tab w:val="left" w:pos="6379"/>
          <w:tab w:val="left" w:pos="6521"/>
        </w:tabs>
        <w:ind w:firstLine="60"/>
        <w:jc w:val="both"/>
        <w:rPr>
          <w:rFonts w:ascii="Arial" w:hAnsi="Arial" w:cs="Arial"/>
          <w:color w:val="000000"/>
          <w:sz w:val="22"/>
          <w:szCs w:val="22"/>
        </w:rPr>
      </w:pPr>
    </w:p>
    <w:p w14:paraId="010CB850" w14:textId="77777777" w:rsidR="00C21DA3" w:rsidRDefault="00C21DA3">
      <w:pPr>
        <w:tabs>
          <w:tab w:val="left" w:pos="709"/>
          <w:tab w:val="left" w:pos="6237"/>
          <w:tab w:val="left" w:pos="6379"/>
          <w:tab w:val="left" w:pos="6521"/>
        </w:tabs>
        <w:jc w:val="both"/>
        <w:rPr>
          <w:rFonts w:ascii="Arial" w:hAnsi="Arial" w:cs="Arial"/>
          <w:color w:val="000000"/>
          <w:sz w:val="22"/>
          <w:szCs w:val="22"/>
        </w:rPr>
      </w:pPr>
    </w:p>
    <w:p w14:paraId="60079520" w14:textId="77777777" w:rsidR="00C21DA3" w:rsidRDefault="00BD539B">
      <w:pPr>
        <w:numPr>
          <w:ilvl w:val="0"/>
          <w:numId w:val="2"/>
        </w:numPr>
        <w:tabs>
          <w:tab w:val="left" w:pos="709"/>
          <w:tab w:val="left" w:pos="6237"/>
          <w:tab w:val="left" w:pos="6379"/>
          <w:tab w:val="left" w:pos="6521"/>
        </w:tabs>
        <w:jc w:val="both"/>
      </w:pPr>
      <w:r>
        <w:rPr>
          <w:rFonts w:ascii="Arial" w:hAnsi="Arial" w:cs="Arial"/>
          <w:color w:val="000000"/>
          <w:sz w:val="22"/>
          <w:szCs w:val="22"/>
          <w:lang w:val="es-MX"/>
        </w:rPr>
        <w:t>Que sensibilidad mínima (expresada en mW) deberá tener un receptor para un enlace a través de una línea de transmisión de 1800 metros, donde la atenuación del cable coaxil empleado es de 0,5 db/100m. La potencia del transmisor que excita la línea es de 2 watts.</w:t>
      </w:r>
    </w:p>
    <w:p w14:paraId="1DF0D215" w14:textId="77777777" w:rsidR="00C21DA3" w:rsidRDefault="00C21DA3">
      <w:pPr>
        <w:tabs>
          <w:tab w:val="left" w:pos="6237"/>
        </w:tabs>
        <w:jc w:val="both"/>
        <w:rPr>
          <w:rFonts w:ascii="Arial" w:hAnsi="Arial" w:cs="Arial"/>
          <w:color w:val="000000"/>
          <w:sz w:val="22"/>
          <w:szCs w:val="22"/>
        </w:rPr>
      </w:pPr>
    </w:p>
    <w:p w14:paraId="3AB82C52" w14:textId="77777777" w:rsidR="00C21DA3" w:rsidRDefault="00C21DA3">
      <w:pPr>
        <w:ind w:left="426" w:hanging="426"/>
        <w:rPr>
          <w:rFonts w:ascii="Arial" w:hAnsi="Arial" w:cs="Arial"/>
          <w:b/>
          <w:color w:val="000000"/>
          <w:sz w:val="22"/>
          <w:szCs w:val="22"/>
        </w:rPr>
      </w:pPr>
    </w:p>
    <w:p w14:paraId="46892493" w14:textId="77777777" w:rsidR="00C21DA3" w:rsidRDefault="00BD539B">
      <w:pPr>
        <w:numPr>
          <w:ilvl w:val="0"/>
          <w:numId w:val="2"/>
        </w:numPr>
        <w:tabs>
          <w:tab w:val="left" w:pos="709"/>
          <w:tab w:val="left" w:pos="6237"/>
          <w:tab w:val="left" w:pos="6379"/>
          <w:tab w:val="left" w:pos="6521"/>
        </w:tabs>
        <w:jc w:val="both"/>
      </w:pPr>
      <w:r>
        <w:rPr>
          <w:rFonts w:ascii="Arial" w:hAnsi="Arial" w:cs="Arial"/>
          <w:color w:val="000000"/>
          <w:sz w:val="22"/>
          <w:szCs w:val="22"/>
          <w:lang w:val="es-MX"/>
        </w:rPr>
        <w:t>Para el siguiente enlace; a)</w:t>
      </w:r>
      <w:r w:rsidR="00B85EE2">
        <w:rPr>
          <w:rFonts w:ascii="Arial" w:hAnsi="Arial" w:cs="Arial"/>
          <w:color w:val="000000"/>
          <w:sz w:val="22"/>
          <w:szCs w:val="22"/>
          <w:lang w:val="es-MX"/>
        </w:rPr>
        <w:t xml:space="preserve"> </w:t>
      </w:r>
      <w:r>
        <w:rPr>
          <w:rFonts w:ascii="Arial" w:hAnsi="Arial" w:cs="Arial"/>
          <w:color w:val="000000"/>
          <w:sz w:val="22"/>
          <w:szCs w:val="22"/>
          <w:lang w:val="es-MX"/>
        </w:rPr>
        <w:t>Calcular la ganancia y la sensibilidad del amplificador necesario para que el enlace funcione correctamente.</w:t>
      </w:r>
    </w:p>
    <w:p w14:paraId="164CECA1" w14:textId="77777777" w:rsidR="00C21DA3" w:rsidRDefault="00C21DA3">
      <w:pPr>
        <w:rPr>
          <w:rFonts w:ascii="Arial" w:hAnsi="Arial" w:cs="Arial"/>
          <w:color w:val="000000"/>
          <w:sz w:val="22"/>
          <w:szCs w:val="22"/>
          <w:lang w:val="es-MX"/>
        </w:rPr>
      </w:pPr>
    </w:p>
    <w:p w14:paraId="201E8C12" w14:textId="77777777" w:rsidR="00C21DA3" w:rsidRPr="00507660" w:rsidRDefault="00BD539B">
      <w:pPr>
        <w:rPr>
          <w:lang w:val="en-US"/>
        </w:rPr>
      </w:pPr>
      <w:r>
        <w:rPr>
          <w:color w:val="000000"/>
          <w:lang w:val="es-MX"/>
        </w:rPr>
        <w:tab/>
      </w:r>
      <w:r>
        <w:rPr>
          <w:rFonts w:ascii="Arial" w:hAnsi="Arial" w:cs="Arial"/>
          <w:color w:val="000000"/>
          <w:lang w:val="en-US"/>
        </w:rPr>
        <w:t xml:space="preserve">PTx = </w:t>
      </w:r>
      <w:r>
        <w:rPr>
          <w:rFonts w:ascii="Arial" w:hAnsi="Arial" w:cs="Arial"/>
          <w:b/>
          <w:color w:val="000000"/>
          <w:lang w:val="en-US"/>
        </w:rPr>
        <w:t xml:space="preserve">- </w:t>
      </w:r>
      <w:r>
        <w:rPr>
          <w:rFonts w:ascii="Arial" w:hAnsi="Arial" w:cs="Arial"/>
          <w:color w:val="000000"/>
          <w:lang w:val="en-US"/>
        </w:rPr>
        <w:t>3 dBm , SRx = 1 mW</w:t>
      </w:r>
    </w:p>
    <w:p w14:paraId="4EF04F20" w14:textId="77777777" w:rsidR="00C21DA3" w:rsidRPr="00507660" w:rsidRDefault="00BD539B">
      <w:pPr>
        <w:rPr>
          <w:lang w:val="en-US"/>
        </w:rPr>
      </w:pPr>
      <w:r>
        <w:rPr>
          <w:rFonts w:ascii="Arial" w:eastAsia="Arial" w:hAnsi="Arial" w:cs="Arial"/>
          <w:color w:val="000000"/>
          <w:lang w:val="en-US"/>
        </w:rPr>
        <w:t xml:space="preserve"> </w:t>
      </w:r>
    </w:p>
    <w:p w14:paraId="74186E7D" w14:textId="7DB32757" w:rsidR="00C21DA3" w:rsidRPr="00507660" w:rsidRDefault="0023001C">
      <w:pPr>
        <w:rPr>
          <w:lang w:val="en-US"/>
        </w:rPr>
      </w:pPr>
      <w:r>
        <w:rPr>
          <w:noProof/>
        </w:rPr>
        <mc:AlternateContent>
          <mc:Choice Requires="wps">
            <w:drawing>
              <wp:anchor distT="0" distB="0" distL="114300" distR="114300" simplePos="0" relativeHeight="251647488" behindDoc="0" locked="0" layoutInCell="1" allowOverlap="1" wp14:anchorId="593E6DEC" wp14:editId="3E9BE529">
                <wp:simplePos x="0" y="0"/>
                <wp:positionH relativeFrom="column">
                  <wp:posOffset>2394585</wp:posOffset>
                </wp:positionH>
                <wp:positionV relativeFrom="paragraph">
                  <wp:posOffset>42545</wp:posOffset>
                </wp:positionV>
                <wp:extent cx="365760" cy="531495"/>
                <wp:effectExtent l="17145" t="17780" r="17145" b="22225"/>
                <wp:wrapNone/>
                <wp:docPr id="6990928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531495"/>
                        </a:xfrm>
                        <a:prstGeom prst="rect">
                          <a:avLst/>
                        </a:prstGeom>
                        <a:solidFill>
                          <a:srgbClr val="FFFFFF"/>
                        </a:solidFill>
                        <a:ln w="2844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22EDB7" id="Rectangle 2" o:spid="_x0000_s1026" style="position:absolute;margin-left:188.55pt;margin-top:3.35pt;width:28.8pt;height:41.85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" strokeweight=".79mm">
                <v:stroke endcap="square"/>
              </v:rect>
            </w:pict>
          </mc:Fallback>
        </mc:AlternateContent>
      </w:r>
      <w:r>
        <w:rPr>
          <w:noProof/>
        </w:rPr>
        <mc:AlternateContent>
          <mc:Choice Requires="wps">
            <w:drawing>
              <wp:anchor distT="0" distB="0" distL="114300" distR="114300" simplePos="0" relativeHeight="251649536" behindDoc="0" locked="0" layoutInCell="1" allowOverlap="1" wp14:anchorId="4B0BD4D8" wp14:editId="1C4BA06C">
                <wp:simplePos x="0" y="0"/>
                <wp:positionH relativeFrom="column">
                  <wp:posOffset>4314825</wp:posOffset>
                </wp:positionH>
                <wp:positionV relativeFrom="paragraph">
                  <wp:posOffset>42545</wp:posOffset>
                </wp:positionV>
                <wp:extent cx="365760" cy="548640"/>
                <wp:effectExtent l="22860" t="17780" r="20955" b="14605"/>
                <wp:wrapNone/>
                <wp:docPr id="186778177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65760" cy="548640"/>
                        </a:xfrm>
                        <a:prstGeom prst="rect">
                          <a:avLst/>
                        </a:prstGeom>
                        <a:solidFill>
                          <a:srgbClr val="FFFFFF"/>
                        </a:solidFill>
                        <a:ln w="2844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61010A" id="Rectangle 4" o:spid="_x0000_s1026" style="position:absolute;margin-left:339.75pt;margin-top:3.35pt;width:28.8pt;height:43.2pt;rotation:180;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" strokeweight=".79mm">
                <v:stroke endcap="square"/>
              </v:rect>
            </w:pict>
          </mc:Fallback>
        </mc:AlternateContent>
      </w:r>
      <w:r>
        <w:rPr>
          <w:rFonts w:ascii="Arial" w:hAnsi="Arial" w:cs="Arial"/>
          <w:noProof/>
          <w:color w:val="000000"/>
          <w:lang w:val="en-US"/>
        </w:rPr>
        <mc:AlternateContent>
          <mc:Choice Requires="wps">
            <w:drawing>
              <wp:anchor distT="0" distB="0" distL="114300" distR="114300" simplePos="0" relativeHeight="251650560" behindDoc="0" locked="0" layoutInCell="1" allowOverlap="1" wp14:anchorId="1FF141B4" wp14:editId="679403BC">
                <wp:simplePos x="0" y="0"/>
                <wp:positionH relativeFrom="column">
                  <wp:posOffset>3171190</wp:posOffset>
                </wp:positionH>
                <wp:positionV relativeFrom="paragraph">
                  <wp:posOffset>88900</wp:posOffset>
                </wp:positionV>
                <wp:extent cx="551815" cy="459740"/>
                <wp:effectExtent l="11430" t="17780" r="14605" b="20955"/>
                <wp:wrapNone/>
                <wp:docPr id="139240499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51815" cy="459740"/>
                        </a:xfrm>
                        <a:prstGeom prst="flowChartExtra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865DD" id="_x0000_t127" coordsize="21600,21600" o:spt="127" path="m10800,l21600,21600,,21600xe">
                <v:stroke joinstyle="miter"/>
                <v:path gradientshapeok="t" o:connecttype="custom" o:connectlocs="10800,0;5400,10800;10800,21600;16200,10800" textboxrect="5400,10800,16200,21600"/>
              </v:shapetype>
              <v:shape id="AutoShape 5" o:spid="_x0000_s1026" type="#_x0000_t127" style="position:absolute;margin-left:249.7pt;margin-top:7pt;width:43.45pt;height:36.2pt;rotation:90;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" strokeweight=".26mm">
                <v:stroke endcap="square"/>
              </v:shape>
            </w:pict>
          </mc:Fallback>
        </mc:AlternateContent>
      </w:r>
      <w:r w:rsidR="00BD539B">
        <w:rPr>
          <w:rFonts w:ascii="Arial" w:hAnsi="Arial" w:cs="Arial"/>
          <w:color w:val="000000"/>
          <w:lang w:val="en-US"/>
        </w:rPr>
        <w:tab/>
        <w:t>L1=500m,   L2=1000m</w:t>
      </w:r>
      <w:r w:rsidR="00BD539B">
        <w:rPr>
          <w:rFonts w:ascii="Arial" w:hAnsi="Arial" w:cs="Arial"/>
          <w:color w:val="000000"/>
          <w:lang w:val="en-US"/>
        </w:rPr>
        <w:tab/>
        <w:t xml:space="preserve">         </w:t>
      </w:r>
      <w:r w:rsidR="00BD539B">
        <w:rPr>
          <w:rFonts w:ascii="Arial" w:hAnsi="Arial" w:cs="Arial"/>
          <w:color w:val="000000"/>
          <w:lang w:val="en-US"/>
        </w:rPr>
        <w:tab/>
      </w:r>
      <w:r w:rsidR="00BD539B">
        <w:rPr>
          <w:rFonts w:ascii="Arial" w:hAnsi="Arial" w:cs="Arial"/>
          <w:color w:val="000000"/>
          <w:lang w:val="en-US"/>
        </w:rPr>
        <w:tab/>
        <w:t xml:space="preserve">      </w:t>
      </w:r>
      <w:r w:rsidR="00BD539B">
        <w:rPr>
          <w:rFonts w:ascii="Arial" w:hAnsi="Arial" w:cs="Arial"/>
          <w:color w:val="000000"/>
          <w:sz w:val="18"/>
          <w:szCs w:val="18"/>
          <w:lang w:val="en-US"/>
        </w:rPr>
        <w:t>L1</w:t>
      </w:r>
      <w:r w:rsidR="00BD539B">
        <w:rPr>
          <w:rFonts w:ascii="Arial" w:hAnsi="Arial" w:cs="Arial"/>
          <w:color w:val="000000"/>
          <w:sz w:val="18"/>
          <w:szCs w:val="18"/>
          <w:lang w:val="en-US"/>
        </w:rPr>
        <w:tab/>
        <w:t xml:space="preserve">       </w:t>
      </w:r>
      <w:r w:rsidR="00BD539B">
        <w:rPr>
          <w:rFonts w:ascii="Arial" w:hAnsi="Arial" w:cs="Arial"/>
          <w:color w:val="000000"/>
          <w:sz w:val="18"/>
          <w:szCs w:val="18"/>
          <w:lang w:val="en-US"/>
        </w:rPr>
        <w:tab/>
        <w:t xml:space="preserve">          L2</w:t>
      </w:r>
    </w:p>
    <w:p w14:paraId="6853B8E1" w14:textId="34237710" w:rsidR="00C21DA3" w:rsidRDefault="0023001C">
      <w:pPr>
        <w:ind w:firstLine="708"/>
        <w:rPr>
          <w:rFonts w:ascii="Arial" w:hAnsi="Arial" w:cs="Arial"/>
          <w:color w:val="000000"/>
          <w:sz w:val="18"/>
          <w:szCs w:val="18"/>
          <w:lang w:val="en-US" w:eastAsia="es-AR"/>
        </w:rPr>
      </w:pPr>
      <w:r>
        <w:rPr>
          <w:noProof/>
        </w:rPr>
        <mc:AlternateContent>
          <mc:Choice Requires="wps">
            <w:drawing>
              <wp:anchor distT="0" distB="0" distL="114300" distR="114300" simplePos="0" relativeHeight="251648512" behindDoc="0" locked="0" layoutInCell="1" allowOverlap="1" wp14:anchorId="05726B10" wp14:editId="2E66ADBA">
                <wp:simplePos x="0" y="0"/>
                <wp:positionH relativeFrom="column">
                  <wp:posOffset>2760345</wp:posOffset>
                </wp:positionH>
                <wp:positionV relativeFrom="paragraph">
                  <wp:posOffset>79375</wp:posOffset>
                </wp:positionV>
                <wp:extent cx="91440" cy="168910"/>
                <wp:effectExtent l="11430" t="10160" r="11430" b="11430"/>
                <wp:wrapNone/>
                <wp:docPr id="106911177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6891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1E27C8" id="Rectangle 3" o:spid="_x0000_s1026" style="position:absolute;margin-left:217.35pt;margin-top:6.25pt;width:7.2pt;height:13.3pt;z-index:251648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" strokeweight=".26mm">
                <v:stroke endcap="square"/>
              </v:rect>
            </w:pict>
          </mc:Fallback>
        </mc:AlternateContent>
      </w:r>
      <w:r>
        <w:rPr>
          <w:noProof/>
        </w:rPr>
        <mc:AlternateContent>
          <mc:Choice Requires="wps">
            <w:drawing>
              <wp:anchor distT="0" distB="0" distL="114300" distR="114300" simplePos="0" relativeHeight="251653632" behindDoc="0" locked="0" layoutInCell="1" allowOverlap="1" wp14:anchorId="11820208" wp14:editId="484A092F">
                <wp:simplePos x="0" y="0"/>
                <wp:positionH relativeFrom="column">
                  <wp:posOffset>4223385</wp:posOffset>
                </wp:positionH>
                <wp:positionV relativeFrom="paragraph">
                  <wp:posOffset>79375</wp:posOffset>
                </wp:positionV>
                <wp:extent cx="91440" cy="182880"/>
                <wp:effectExtent l="7620" t="10160" r="5715" b="6985"/>
                <wp:wrapNone/>
                <wp:docPr id="172749896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8288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13C68E" id="Rectangle 8" o:spid="_x0000_s1026" style="position:absolute;margin-left:332.55pt;margin-top:6.25pt;width:7.2pt;height:14.4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" strokeweight=".26mm">
                <v:stroke endcap="square"/>
              </v:rect>
            </w:pict>
          </mc:Fallback>
        </mc:AlternateContent>
      </w:r>
      <w:r>
        <w:rPr>
          <w:noProof/>
        </w:rPr>
        <mc:AlternateContent>
          <mc:Choice Requires="wps">
            <w:drawing>
              <wp:anchor distT="0" distB="0" distL="114300" distR="114300" simplePos="0" relativeHeight="251654656" behindDoc="0" locked="0" layoutInCell="1" allowOverlap="1" wp14:anchorId="4394AFBE" wp14:editId="1996278B">
                <wp:simplePos x="0" y="0"/>
                <wp:positionH relativeFrom="column">
                  <wp:posOffset>3126105</wp:posOffset>
                </wp:positionH>
                <wp:positionV relativeFrom="paragraph">
                  <wp:posOffset>79375</wp:posOffset>
                </wp:positionV>
                <wp:extent cx="91440" cy="168910"/>
                <wp:effectExtent l="5715" t="10160" r="7620" b="11430"/>
                <wp:wrapNone/>
                <wp:docPr id="62307648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6891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C687F7" id="Rectangle 9" o:spid="_x0000_s1026" style="position:absolute;margin-left:246.15pt;margin-top:6.25pt;width:7.2pt;height:13.3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" strokeweight=".26mm">
                <v:stroke endcap="square"/>
              </v:rect>
            </w:pict>
          </mc:Fallback>
        </mc:AlternateContent>
      </w:r>
      <w:r>
        <w:rPr>
          <w:noProof/>
        </w:rPr>
        <mc:AlternateContent>
          <mc:Choice Requires="wps">
            <w:drawing>
              <wp:anchor distT="0" distB="0" distL="114300" distR="114300" simplePos="0" relativeHeight="251655680" behindDoc="0" locked="0" layoutInCell="1" allowOverlap="1" wp14:anchorId="3A26E6C3" wp14:editId="00125860">
                <wp:simplePos x="0" y="0"/>
                <wp:positionH relativeFrom="column">
                  <wp:posOffset>3674745</wp:posOffset>
                </wp:positionH>
                <wp:positionV relativeFrom="paragraph">
                  <wp:posOffset>79375</wp:posOffset>
                </wp:positionV>
                <wp:extent cx="91440" cy="168910"/>
                <wp:effectExtent l="11430" t="10160" r="11430" b="11430"/>
                <wp:wrapNone/>
                <wp:docPr id="185405544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6891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284A81" id="Rectangle 10" o:spid="_x0000_s1026" style="position:absolute;margin-left:289.35pt;margin-top:6.25pt;width:7.2pt;height:13.3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" strokeweight=".26mm">
                <v:stroke endcap="square"/>
              </v:rect>
            </w:pict>
          </mc:Fallback>
        </mc:AlternateContent>
      </w:r>
      <w:r>
        <w:rPr>
          <w:noProof/>
        </w:rPr>
        <mc:AlternateContent>
          <mc:Choice Requires="wps">
            <w:drawing>
              <wp:anchor distT="0" distB="0" distL="114300" distR="114300" simplePos="0" relativeHeight="251656704" behindDoc="0" locked="0" layoutInCell="1" allowOverlap="1" wp14:anchorId="016F9F69" wp14:editId="04167149">
                <wp:simplePos x="0" y="0"/>
                <wp:positionH relativeFrom="column">
                  <wp:posOffset>276860</wp:posOffset>
                </wp:positionH>
                <wp:positionV relativeFrom="paragraph">
                  <wp:posOffset>140335</wp:posOffset>
                </wp:positionV>
                <wp:extent cx="91440" cy="168910"/>
                <wp:effectExtent l="13970" t="13970" r="8890" b="7620"/>
                <wp:wrapNone/>
                <wp:docPr id="34199786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6891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59DDAB" id="Rectangle 11" o:spid="_x0000_s1026" style="position:absolute;margin-left:21.8pt;margin-top:11.05pt;width:7.2pt;height:13.3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" strokeweight=".26mm">
                <v:stroke endcap="square"/>
              </v:rect>
            </w:pict>
          </mc:Fallback>
        </mc:AlternateContent>
      </w:r>
    </w:p>
    <w:p w14:paraId="6EE87929" w14:textId="744DDB60" w:rsidR="00C21DA3" w:rsidRPr="00507660" w:rsidRDefault="0023001C">
      <w:pPr>
        <w:ind w:firstLine="708"/>
        <w:rPr>
          <w:lang w:val="en-US"/>
        </w:rPr>
      </w:pPr>
      <w:r>
        <w:rPr>
          <w:noProof/>
        </w:rPr>
        <mc:AlternateContent>
          <mc:Choice Requires="wps">
            <w:drawing>
              <wp:anchor distT="0" distB="0" distL="114300" distR="114300" simplePos="0" relativeHeight="251651584" behindDoc="0" locked="0" layoutInCell="1" allowOverlap="1" wp14:anchorId="32432715" wp14:editId="36E46D9C">
                <wp:simplePos x="0" y="0"/>
                <wp:positionH relativeFrom="column">
                  <wp:posOffset>2851785</wp:posOffset>
                </wp:positionH>
                <wp:positionV relativeFrom="paragraph">
                  <wp:posOffset>24765</wp:posOffset>
                </wp:positionV>
                <wp:extent cx="358775" cy="2540"/>
                <wp:effectExtent l="7620" t="10795" r="5080" b="5715"/>
                <wp:wrapNone/>
                <wp:docPr id="164805689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775" cy="2540"/>
                        </a:xfrm>
                        <a:custGeom>
                          <a:avLst/>
                          <a:gdLst>
                            <a:gd name="T0" fmla="*/ 0 w 565"/>
                            <a:gd name="T1" fmla="*/ 4 h 4"/>
                            <a:gd name="T2" fmla="*/ 565 w 565"/>
                            <a:gd name="T3" fmla="*/ 0 h 4"/>
                          </a:gdLst>
                          <a:ahLst/>
                          <a:cxnLst>
                            <a:cxn ang="0">
                              <a:pos x="T0" y="T1"/>
                            </a:cxn>
                            <a:cxn ang="0">
                              <a:pos x="T2" y="T3"/>
                            </a:cxn>
                          </a:cxnLst>
                          <a:rect l="0" t="0" r="r" b="b"/>
                          <a:pathLst>
                            <a:path w="565" h="4">
                              <a:moveTo>
                                <a:pt x="0" y="4"/>
                              </a:moveTo>
                              <a:lnTo>
                                <a:pt x="565" y="0"/>
                              </a:lnTo>
                            </a:path>
                          </a:pathLst>
                        </a:custGeom>
                        <a:noFill/>
                        <a:ln w="9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polyline w14:anchorId="3570DC0A" id="Freeform 6" o:spid="_x0000_s1026" style="position:absolute;z-index:251651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points="224.55pt,2.15pt,252.8pt,1.95pt" coordsize="5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" filled="f" strokeweight=".26mm">
                <v:path o:connecttype="custom" o:connectlocs="0,2540;358775,0" o:connectangles="0,0"/>
              </v:polyline>
            </w:pict>
          </mc:Fallback>
        </mc:AlternateContent>
      </w:r>
      <w:r>
        <w:rPr>
          <w:rFonts w:ascii="Arial" w:hAnsi="Arial" w:cs="Arial"/>
          <w:noProof/>
          <w:color w:val="000000"/>
          <w:lang w:val="en-US"/>
        </w:rPr>
        <mc:AlternateContent>
          <mc:Choice Requires="wps">
            <w:drawing>
              <wp:anchor distT="0" distB="0" distL="114300" distR="114300" simplePos="0" relativeHeight="251652608" behindDoc="0" locked="0" layoutInCell="1" allowOverlap="1" wp14:anchorId="553F235A" wp14:editId="6DC346D7">
                <wp:simplePos x="0" y="0"/>
                <wp:positionH relativeFrom="column">
                  <wp:posOffset>3674745</wp:posOffset>
                </wp:positionH>
                <wp:positionV relativeFrom="paragraph">
                  <wp:posOffset>24765</wp:posOffset>
                </wp:positionV>
                <wp:extent cx="546735" cy="1905"/>
                <wp:effectExtent l="11430" t="10795" r="13335" b="6350"/>
                <wp:wrapNone/>
                <wp:docPr id="153277036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 cy="1905"/>
                        </a:xfrm>
                        <a:custGeom>
                          <a:avLst/>
                          <a:gdLst>
                            <a:gd name="T0" fmla="*/ 0 w 861"/>
                            <a:gd name="T1" fmla="*/ 0 h 3"/>
                            <a:gd name="T2" fmla="*/ 861 w 861"/>
                            <a:gd name="T3" fmla="*/ 3 h 3"/>
                          </a:gdLst>
                          <a:ahLst/>
                          <a:cxnLst>
                            <a:cxn ang="0">
                              <a:pos x="T0" y="T1"/>
                            </a:cxn>
                            <a:cxn ang="0">
                              <a:pos x="T2" y="T3"/>
                            </a:cxn>
                          </a:cxnLst>
                          <a:rect l="0" t="0" r="r" b="b"/>
                          <a:pathLst>
                            <a:path w="861" h="3">
                              <a:moveTo>
                                <a:pt x="0" y="0"/>
                              </a:moveTo>
                              <a:lnTo>
                                <a:pt x="861" y="3"/>
                              </a:lnTo>
                            </a:path>
                          </a:pathLst>
                        </a:custGeom>
                        <a:noFill/>
                        <a:ln w="9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polyline w14:anchorId="285035D1" id="Freeform 7" o:spid="_x0000_s1026" style="position:absolute;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points="289.35pt,1.95pt,332.4pt,2.1pt" coordsize="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" filled="f" strokeweight=".26mm">
                <v:path o:connecttype="custom" o:connectlocs="0,0;546735,1905" o:connectangles="0,0"/>
              </v:polyline>
            </w:pict>
          </mc:Fallback>
        </mc:AlternateContent>
      </w:r>
      <w:r w:rsidR="00BD539B">
        <w:rPr>
          <w:rFonts w:ascii="Arial" w:hAnsi="Arial" w:cs="Arial"/>
          <w:color w:val="000000"/>
          <w:lang w:val="en-US"/>
        </w:rPr>
        <w:t>Conector At=0.25 dB c/u</w:t>
      </w:r>
    </w:p>
    <w:p w14:paraId="677D0989" w14:textId="77777777" w:rsidR="00C21DA3" w:rsidRDefault="00C21DA3">
      <w:pPr>
        <w:ind w:firstLine="708"/>
        <w:rPr>
          <w:rFonts w:ascii="Arial" w:hAnsi="Arial" w:cs="Arial"/>
          <w:color w:val="000000"/>
          <w:sz w:val="22"/>
          <w:szCs w:val="22"/>
          <w:lang w:val="en-US"/>
        </w:rPr>
      </w:pPr>
    </w:p>
    <w:p w14:paraId="42E3BF7C" w14:textId="77777777" w:rsidR="00C21DA3" w:rsidRPr="00507660" w:rsidRDefault="00BD539B">
      <w:pPr>
        <w:ind w:firstLine="708"/>
        <w:rPr>
          <w:lang w:val="en-US"/>
        </w:rPr>
      </w:pPr>
      <w:r>
        <w:rPr>
          <w:rFonts w:ascii="Arial" w:hAnsi="Arial" w:cs="Arial"/>
          <w:color w:val="000000"/>
          <w:lang w:val="en-US"/>
        </w:rPr>
        <w:t xml:space="preserve">At F.O.  </w:t>
      </w:r>
      <w:r w:rsidRPr="00507660">
        <w:rPr>
          <w:rFonts w:ascii="Arial" w:hAnsi="Arial" w:cs="Arial"/>
          <w:color w:val="000000"/>
          <w:lang w:val="en-US"/>
        </w:rPr>
        <w:t>= 1.0 dB/1000m</w:t>
      </w:r>
      <w:r w:rsidRPr="00507660">
        <w:rPr>
          <w:rFonts w:ascii="Arial" w:hAnsi="Arial" w:cs="Arial"/>
          <w:color w:val="000000"/>
          <w:lang w:val="en-US"/>
        </w:rPr>
        <w:tab/>
        <w:t xml:space="preserve">      </w:t>
      </w:r>
      <w:r w:rsidRPr="00507660">
        <w:rPr>
          <w:rFonts w:ascii="Arial" w:hAnsi="Arial" w:cs="Arial"/>
          <w:color w:val="000000"/>
          <w:sz w:val="18"/>
          <w:szCs w:val="18"/>
          <w:lang w:val="en-US"/>
        </w:rPr>
        <w:t xml:space="preserve">  Tx</w:t>
      </w:r>
      <w:r w:rsidRPr="00507660">
        <w:rPr>
          <w:rFonts w:ascii="Arial" w:hAnsi="Arial" w:cs="Arial"/>
          <w:color w:val="000000"/>
          <w:sz w:val="18"/>
          <w:szCs w:val="18"/>
          <w:lang w:val="en-US"/>
        </w:rPr>
        <w:tab/>
        <w:t xml:space="preserve">                    Amp                          Rx</w:t>
      </w:r>
    </w:p>
    <w:p w14:paraId="3635D569" w14:textId="77777777" w:rsidR="00C21DA3" w:rsidRPr="00507660" w:rsidRDefault="00C21DA3">
      <w:pPr>
        <w:rPr>
          <w:rFonts w:ascii="Arial" w:hAnsi="Arial" w:cs="Arial"/>
          <w:color w:val="000000"/>
          <w:lang w:val="en-US"/>
        </w:rPr>
      </w:pPr>
    </w:p>
    <w:p w14:paraId="4A48DD0F" w14:textId="77777777" w:rsidR="00C21DA3" w:rsidRDefault="00BD539B">
      <w:pPr>
        <w:pStyle w:val="BodyTextIndent"/>
        <w:ind w:right="-518"/>
      </w:pPr>
      <w:r w:rsidRPr="00507660">
        <w:rPr>
          <w:rFonts w:ascii="Arial" w:eastAsia="Arial" w:hAnsi="Arial" w:cs="Arial"/>
          <w:b w:val="0"/>
          <w:color w:val="000000"/>
          <w:lang w:val="en-US"/>
        </w:rPr>
        <w:t xml:space="preserve">         </w:t>
      </w:r>
      <w:r>
        <w:rPr>
          <w:rFonts w:ascii="Arial" w:hAnsi="Arial" w:cs="Arial"/>
          <w:b w:val="0"/>
          <w:color w:val="000000"/>
        </w:rPr>
        <w:t xml:space="preserve">Obtener: GA(Ganancia del Amp)  y  SA(Sensibilidad del Amp) </w:t>
      </w:r>
    </w:p>
    <w:p w14:paraId="68555FF7" w14:textId="77777777" w:rsidR="00C21DA3" w:rsidRDefault="00BD539B">
      <w:pPr>
        <w:pStyle w:val="BodyTextIndent"/>
        <w:ind w:right="-518"/>
      </w:pPr>
      <w:r>
        <w:rPr>
          <w:rFonts w:ascii="Arial" w:hAnsi="Arial" w:cs="Arial"/>
          <w:b w:val="0"/>
          <w:color w:val="000000"/>
        </w:rPr>
        <w:tab/>
        <w:t xml:space="preserve"> </w:t>
      </w:r>
    </w:p>
    <w:p w14:paraId="2E4F6691" w14:textId="77777777" w:rsidR="00C21DA3" w:rsidRDefault="00BD539B">
      <w:pPr>
        <w:pStyle w:val="BodyTextIndent"/>
        <w:spacing w:line="360" w:lineRule="auto"/>
        <w:ind w:left="284" w:right="-516" w:firstLine="284"/>
      </w:pPr>
      <w:r>
        <w:rPr>
          <w:rFonts w:ascii="Arial" w:hAnsi="Arial" w:cs="Arial"/>
          <w:b w:val="0"/>
          <w:color w:val="000000"/>
        </w:rPr>
        <w:t>b) Recalcular para L1 = 500m y L2 = 1000m. Analizar los resultados.</w:t>
      </w:r>
    </w:p>
    <w:p w14:paraId="371E885E" w14:textId="77777777" w:rsidR="00C21DA3" w:rsidRDefault="00BD539B">
      <w:pPr>
        <w:pStyle w:val="BodyTextIndent"/>
        <w:ind w:left="710" w:right="-516" w:hanging="142"/>
      </w:pPr>
      <w:r>
        <w:rPr>
          <w:rFonts w:ascii="Arial" w:hAnsi="Arial" w:cs="Arial"/>
          <w:b w:val="0"/>
          <w:color w:val="000000"/>
        </w:rPr>
        <w:t>c) Si se consiguen amplificadores de 3, 6 y 9dB, ¿Cuál elegiría?, ¿Qué consecuencias trae para el circuito la elección que acaba de realizar?</w:t>
      </w:r>
    </w:p>
    <w:p w14:paraId="296240C3" w14:textId="77777777" w:rsidR="00C21DA3" w:rsidRDefault="00C21DA3">
      <w:pPr>
        <w:ind w:left="426" w:hanging="426"/>
        <w:rPr>
          <w:rFonts w:ascii="Arial" w:hAnsi="Arial" w:cs="Arial"/>
          <w:b/>
          <w:color w:val="000000"/>
          <w:sz w:val="22"/>
        </w:rPr>
      </w:pPr>
    </w:p>
    <w:p w14:paraId="395B3EAC" w14:textId="77777777" w:rsidR="00C21DA3" w:rsidRDefault="00C21DA3">
      <w:pPr>
        <w:ind w:left="426" w:hanging="426"/>
        <w:rPr>
          <w:b/>
          <w:sz w:val="22"/>
        </w:rPr>
      </w:pPr>
    </w:p>
    <w:p w14:paraId="7C803169" w14:textId="77777777" w:rsidR="00C21DA3" w:rsidRDefault="00C21DA3">
      <w:pPr>
        <w:ind w:left="426" w:hanging="426"/>
        <w:rPr>
          <w:b/>
          <w:sz w:val="22"/>
          <w:lang w:val="es-AR"/>
        </w:rPr>
      </w:pPr>
    </w:p>
    <w:p w14:paraId="5CF47CAF" w14:textId="77777777" w:rsidR="00C21DA3" w:rsidRDefault="00BD539B">
      <w:pPr>
        <w:numPr>
          <w:ilvl w:val="0"/>
          <w:numId w:val="2"/>
        </w:numPr>
        <w:tabs>
          <w:tab w:val="left" w:pos="709"/>
          <w:tab w:val="left" w:pos="6237"/>
          <w:tab w:val="left" w:pos="6379"/>
          <w:tab w:val="left" w:pos="6521"/>
        </w:tabs>
        <w:jc w:val="both"/>
      </w:pPr>
      <w:r>
        <w:rPr>
          <w:rFonts w:ascii="Arial" w:hAnsi="Arial" w:cs="Arial"/>
          <w:color w:val="000000"/>
          <w:sz w:val="22"/>
          <w:szCs w:val="22"/>
          <w:lang w:val="es-MX"/>
        </w:rPr>
        <w:t>Dado un enlace de fibra óptica entre un emisor y un receptor con los siguientes parámetros:</w:t>
      </w:r>
    </w:p>
    <w:p w14:paraId="2A602303" w14:textId="77777777" w:rsidR="00C21DA3" w:rsidRDefault="00C21DA3">
      <w:pPr>
        <w:tabs>
          <w:tab w:val="left" w:pos="709"/>
          <w:tab w:val="left" w:pos="6237"/>
          <w:tab w:val="left" w:pos="6379"/>
          <w:tab w:val="left" w:pos="6521"/>
        </w:tabs>
        <w:ind w:left="720"/>
        <w:jc w:val="both"/>
        <w:rPr>
          <w:rFonts w:ascii="Arial" w:hAnsi="Arial" w:cs="Arial"/>
          <w:color w:val="000000"/>
          <w:sz w:val="22"/>
          <w:szCs w:val="22"/>
          <w:lang w:val="es-MX"/>
        </w:rPr>
      </w:pPr>
    </w:p>
    <w:p w14:paraId="452BF0F9" w14:textId="77777777" w:rsidR="00C21DA3" w:rsidRDefault="00BD539B">
      <w:pPr>
        <w:tabs>
          <w:tab w:val="left" w:pos="709"/>
          <w:tab w:val="left" w:pos="6237"/>
          <w:tab w:val="left" w:pos="6379"/>
          <w:tab w:val="left" w:pos="6521"/>
        </w:tabs>
        <w:ind w:left="360"/>
        <w:jc w:val="both"/>
      </w:pPr>
      <w:r>
        <w:rPr>
          <w:rFonts w:ascii="Arial" w:eastAsia="Arial" w:hAnsi="Arial" w:cs="Arial"/>
          <w:color w:val="000000"/>
          <w:sz w:val="22"/>
          <w:szCs w:val="22"/>
          <w:lang w:val="es-MX"/>
        </w:rPr>
        <w:t xml:space="preserve">       </w:t>
      </w:r>
      <w:r>
        <w:rPr>
          <w:rFonts w:ascii="Arial" w:hAnsi="Arial" w:cs="Arial"/>
          <w:color w:val="000000"/>
          <w:sz w:val="22"/>
          <w:szCs w:val="22"/>
          <w:lang w:val="es-MX"/>
        </w:rPr>
        <w:t>Atenuación de la FO = 3 dB/km</w:t>
      </w:r>
    </w:p>
    <w:p w14:paraId="41C853DA" w14:textId="77777777" w:rsidR="00C21DA3" w:rsidRDefault="00BD539B">
      <w:pPr>
        <w:tabs>
          <w:tab w:val="left" w:pos="709"/>
          <w:tab w:val="left" w:pos="6237"/>
          <w:tab w:val="left" w:pos="6379"/>
          <w:tab w:val="left" w:pos="6521"/>
        </w:tabs>
        <w:ind w:left="360"/>
        <w:jc w:val="both"/>
      </w:pPr>
      <w:r>
        <w:rPr>
          <w:rFonts w:ascii="Arial" w:eastAsia="Arial" w:hAnsi="Arial" w:cs="Arial"/>
          <w:color w:val="000000"/>
          <w:sz w:val="22"/>
          <w:szCs w:val="22"/>
          <w:lang w:val="es-MX"/>
        </w:rPr>
        <w:t xml:space="preserve">       </w:t>
      </w:r>
      <w:r>
        <w:rPr>
          <w:rFonts w:ascii="Arial" w:hAnsi="Arial" w:cs="Arial"/>
          <w:color w:val="000000"/>
          <w:sz w:val="22"/>
          <w:szCs w:val="22"/>
          <w:lang w:val="es-MX"/>
        </w:rPr>
        <w:t>Atenuación del conector = 0,6 db</w:t>
      </w:r>
    </w:p>
    <w:p w14:paraId="3D45B267" w14:textId="77777777" w:rsidR="00C21DA3" w:rsidRDefault="00BD539B">
      <w:pPr>
        <w:tabs>
          <w:tab w:val="left" w:pos="709"/>
          <w:tab w:val="left" w:pos="6237"/>
          <w:tab w:val="left" w:pos="6379"/>
          <w:tab w:val="left" w:pos="6521"/>
        </w:tabs>
        <w:ind w:left="360"/>
        <w:jc w:val="both"/>
      </w:pPr>
      <w:r>
        <w:rPr>
          <w:rFonts w:ascii="Arial" w:eastAsia="Arial" w:hAnsi="Arial" w:cs="Arial"/>
          <w:color w:val="000000"/>
          <w:sz w:val="22"/>
          <w:szCs w:val="22"/>
          <w:lang w:val="es-MX"/>
        </w:rPr>
        <w:t xml:space="preserve">       </w:t>
      </w:r>
      <w:r>
        <w:rPr>
          <w:rFonts w:ascii="Arial" w:hAnsi="Arial" w:cs="Arial"/>
          <w:color w:val="000000"/>
          <w:sz w:val="22"/>
          <w:szCs w:val="22"/>
          <w:lang w:val="es-MX"/>
        </w:rPr>
        <w:t>Potencia de transmisión = 3 dbm</w:t>
      </w:r>
    </w:p>
    <w:p w14:paraId="35D9FBF3" w14:textId="77777777" w:rsidR="00C21DA3" w:rsidRDefault="00BD539B">
      <w:pPr>
        <w:tabs>
          <w:tab w:val="left" w:pos="709"/>
          <w:tab w:val="left" w:pos="6237"/>
          <w:tab w:val="left" w:pos="6379"/>
          <w:tab w:val="left" w:pos="6521"/>
        </w:tabs>
        <w:ind w:left="360"/>
        <w:jc w:val="both"/>
      </w:pPr>
      <w:r>
        <w:rPr>
          <w:rFonts w:ascii="Arial" w:eastAsia="Arial" w:hAnsi="Arial" w:cs="Arial"/>
          <w:color w:val="000000"/>
          <w:sz w:val="22"/>
          <w:szCs w:val="22"/>
          <w:lang w:val="es-MX"/>
        </w:rPr>
        <w:t xml:space="preserve">       </w:t>
      </w:r>
      <w:r>
        <w:rPr>
          <w:rFonts w:ascii="Arial" w:hAnsi="Arial" w:cs="Arial"/>
          <w:color w:val="000000"/>
          <w:sz w:val="22"/>
          <w:szCs w:val="22"/>
          <w:lang w:val="es-MX"/>
        </w:rPr>
        <w:t>Sensibilidad del receptor = - 10 dBm</w:t>
      </w:r>
    </w:p>
    <w:p w14:paraId="06A36DA7" w14:textId="77777777" w:rsidR="00C21DA3" w:rsidRDefault="00C21DA3">
      <w:pPr>
        <w:tabs>
          <w:tab w:val="left" w:pos="709"/>
          <w:tab w:val="left" w:pos="6237"/>
          <w:tab w:val="left" w:pos="6379"/>
          <w:tab w:val="left" w:pos="6521"/>
        </w:tabs>
        <w:ind w:left="360"/>
        <w:jc w:val="both"/>
        <w:rPr>
          <w:rFonts w:ascii="Arial" w:hAnsi="Arial" w:cs="Arial"/>
          <w:color w:val="000000"/>
          <w:sz w:val="22"/>
          <w:szCs w:val="22"/>
          <w:lang w:val="es-MX"/>
        </w:rPr>
      </w:pPr>
    </w:p>
    <w:p w14:paraId="46B24103" w14:textId="77777777" w:rsidR="00C21DA3" w:rsidRDefault="00BD539B">
      <w:pPr>
        <w:tabs>
          <w:tab w:val="left" w:pos="709"/>
          <w:tab w:val="left" w:pos="6237"/>
          <w:tab w:val="left" w:pos="6379"/>
          <w:tab w:val="left" w:pos="6521"/>
        </w:tabs>
        <w:ind w:left="708"/>
        <w:jc w:val="both"/>
      </w:pPr>
      <w:r>
        <w:rPr>
          <w:rFonts w:ascii="Arial" w:hAnsi="Arial" w:cs="Arial"/>
          <w:color w:val="000000"/>
          <w:sz w:val="22"/>
          <w:szCs w:val="22"/>
          <w:lang w:val="es-MX"/>
        </w:rPr>
        <w:t>Calcular la distancia máxima entre receptor y transmisor suponiendo un factor de diseño FD = 10 dB (margen de diseño), empleándose un conector en el transmisor y otro en el receptor. Repetir el cálculo para una FO cuya atenuación es de 0,2 dB/km.</w:t>
      </w:r>
    </w:p>
    <w:p w14:paraId="3F74E369" w14:textId="77777777" w:rsidR="00C21DA3" w:rsidRDefault="00C21DA3">
      <w:pPr>
        <w:tabs>
          <w:tab w:val="left" w:pos="709"/>
          <w:tab w:val="left" w:pos="6237"/>
          <w:tab w:val="left" w:pos="6379"/>
          <w:tab w:val="left" w:pos="6521"/>
        </w:tabs>
        <w:ind w:left="708"/>
        <w:jc w:val="both"/>
        <w:rPr>
          <w:rFonts w:ascii="Arial" w:hAnsi="Arial" w:cs="Arial"/>
          <w:color w:val="000000"/>
          <w:sz w:val="22"/>
          <w:szCs w:val="22"/>
          <w:lang w:val="es-MX"/>
        </w:rPr>
      </w:pPr>
    </w:p>
    <w:p w14:paraId="02450C63" w14:textId="77777777" w:rsidR="00C21DA3" w:rsidRDefault="00BD539B">
      <w:pPr>
        <w:numPr>
          <w:ilvl w:val="0"/>
          <w:numId w:val="2"/>
        </w:numPr>
        <w:tabs>
          <w:tab w:val="left" w:pos="709"/>
          <w:tab w:val="left" w:pos="6237"/>
          <w:tab w:val="left" w:pos="6379"/>
          <w:tab w:val="left" w:pos="6521"/>
        </w:tabs>
        <w:jc w:val="both"/>
      </w:pPr>
      <w:r>
        <w:rPr>
          <w:rFonts w:ascii="Arial" w:hAnsi="Arial" w:cs="Arial"/>
          <w:color w:val="000000"/>
          <w:sz w:val="22"/>
          <w:szCs w:val="22"/>
          <w:lang w:val="es-MX"/>
        </w:rPr>
        <w:t>Dos dispositivos de transmisión de datos se encuentran vinculados por un enlace de comunicaciones construido por cable coaxil de atenuación igual a 0,8 dB/100 m. La distancia que separa a estos equipos es de 5000 metros. Calcular la potencia mínima que debe aplicarse en el extremo transmisor, si la sensibilidad del dispositivo receptor es de –10 dbm, considerando un FD de 3 dB.</w:t>
      </w:r>
    </w:p>
    <w:p w14:paraId="2DF8F241" w14:textId="77777777" w:rsidR="00C21DA3" w:rsidRDefault="00C21DA3">
      <w:pPr>
        <w:tabs>
          <w:tab w:val="left" w:pos="709"/>
          <w:tab w:val="left" w:pos="6237"/>
          <w:tab w:val="left" w:pos="6379"/>
          <w:tab w:val="left" w:pos="6521"/>
        </w:tabs>
        <w:ind w:left="720"/>
        <w:jc w:val="both"/>
        <w:rPr>
          <w:rFonts w:ascii="Arial" w:hAnsi="Arial" w:cs="Arial"/>
          <w:color w:val="000000"/>
          <w:sz w:val="22"/>
          <w:szCs w:val="22"/>
          <w:lang w:val="es-MX"/>
        </w:rPr>
      </w:pPr>
    </w:p>
    <w:p w14:paraId="42727B9C" w14:textId="77777777" w:rsidR="00C21DA3" w:rsidRDefault="00BD539B">
      <w:pPr>
        <w:numPr>
          <w:ilvl w:val="0"/>
          <w:numId w:val="2"/>
        </w:numPr>
        <w:tabs>
          <w:tab w:val="left" w:pos="709"/>
          <w:tab w:val="left" w:pos="6237"/>
          <w:tab w:val="left" w:pos="6379"/>
          <w:tab w:val="left" w:pos="6521"/>
        </w:tabs>
        <w:jc w:val="both"/>
      </w:pPr>
      <w:r>
        <w:rPr>
          <w:rFonts w:ascii="Arial" w:hAnsi="Arial" w:cs="Arial"/>
          <w:color w:val="000000"/>
          <w:sz w:val="22"/>
          <w:szCs w:val="22"/>
          <w:lang w:val="es-MX"/>
        </w:rPr>
        <w:t>Se requiere montar un enlace de fibra óptica uniendo dos equipos separados 30000 metros uno de otro. La potencia del transmisor es de 2 mW y la sensibilidad del receptor e</w:t>
      </w:r>
      <w:r w:rsidR="00073C28">
        <w:rPr>
          <w:rFonts w:ascii="Arial" w:hAnsi="Arial" w:cs="Arial"/>
          <w:color w:val="000000"/>
          <w:sz w:val="22"/>
          <w:szCs w:val="22"/>
          <w:lang w:val="es-MX"/>
        </w:rPr>
        <w:t>s de – 60 dBm. Cuá</w:t>
      </w:r>
      <w:r>
        <w:rPr>
          <w:rFonts w:ascii="Arial" w:hAnsi="Arial" w:cs="Arial"/>
          <w:color w:val="000000"/>
          <w:sz w:val="22"/>
          <w:szCs w:val="22"/>
          <w:lang w:val="es-MX"/>
        </w:rPr>
        <w:t>l será la especificación de atenuación máxima a requerir de la fibra que se debe emplear, expresada en dB/Km.</w:t>
      </w:r>
    </w:p>
    <w:p w14:paraId="3CFCF1E7" w14:textId="77777777" w:rsidR="00C21DA3" w:rsidRDefault="00C21DA3">
      <w:pPr>
        <w:tabs>
          <w:tab w:val="left" w:pos="709"/>
          <w:tab w:val="left" w:pos="6237"/>
          <w:tab w:val="left" w:pos="6379"/>
          <w:tab w:val="left" w:pos="6521"/>
        </w:tabs>
        <w:ind w:left="720"/>
        <w:jc w:val="both"/>
        <w:rPr>
          <w:rFonts w:ascii="Arial" w:hAnsi="Arial" w:cs="Arial"/>
          <w:color w:val="000000"/>
          <w:sz w:val="22"/>
          <w:szCs w:val="22"/>
          <w:lang w:val="es-MX"/>
        </w:rPr>
      </w:pPr>
    </w:p>
    <w:p w14:paraId="4ED909C7" w14:textId="77777777" w:rsidR="00C21DA3" w:rsidRDefault="00C21DA3">
      <w:pPr>
        <w:tabs>
          <w:tab w:val="left" w:pos="709"/>
          <w:tab w:val="left" w:pos="6237"/>
          <w:tab w:val="left" w:pos="6379"/>
          <w:tab w:val="left" w:pos="6521"/>
        </w:tabs>
        <w:ind w:left="720"/>
        <w:jc w:val="both"/>
        <w:rPr>
          <w:rFonts w:ascii="Arial" w:hAnsi="Arial" w:cs="Arial"/>
          <w:color w:val="000000"/>
          <w:sz w:val="22"/>
          <w:szCs w:val="22"/>
          <w:lang w:val="es-MX"/>
        </w:rPr>
      </w:pPr>
    </w:p>
    <w:p w14:paraId="7758EF7B" w14:textId="77777777" w:rsidR="00C21DA3" w:rsidRDefault="00BD539B">
      <w:pPr>
        <w:numPr>
          <w:ilvl w:val="0"/>
          <w:numId w:val="2"/>
        </w:numPr>
        <w:tabs>
          <w:tab w:val="left" w:pos="709"/>
          <w:tab w:val="left" w:pos="6237"/>
          <w:tab w:val="left" w:pos="6379"/>
          <w:tab w:val="left" w:pos="6521"/>
        </w:tabs>
        <w:jc w:val="both"/>
      </w:pPr>
      <w:r>
        <w:rPr>
          <w:rFonts w:ascii="Arial" w:hAnsi="Arial" w:cs="Arial"/>
          <w:color w:val="000000"/>
          <w:sz w:val="22"/>
          <w:szCs w:val="22"/>
          <w:lang w:val="es-MX"/>
        </w:rPr>
        <w:t xml:space="preserve">Si se tiene un enlace de 1000 m entre un transmisor que entrega una potencia de 100w y un receptor con una sensibilidad de 1w y se pretende utilizar las siguientes líneas de transmisión, indicar cuándo se deberá utilizar amplificadores. Considerar en ambos casos dos conectores de 0,5 dB c/u.  </w:t>
      </w:r>
    </w:p>
    <w:p w14:paraId="29E839DF" w14:textId="77777777" w:rsidR="00C21DA3" w:rsidRDefault="00BD539B">
      <w:pPr>
        <w:tabs>
          <w:tab w:val="left" w:pos="709"/>
          <w:tab w:val="left" w:pos="6237"/>
          <w:tab w:val="left" w:pos="6379"/>
          <w:tab w:val="left" w:pos="6521"/>
        </w:tabs>
        <w:ind w:left="708"/>
        <w:jc w:val="both"/>
      </w:pPr>
      <w:r>
        <w:rPr>
          <w:rFonts w:ascii="Arial" w:hAnsi="Arial" w:cs="Arial"/>
          <w:color w:val="000000"/>
          <w:sz w:val="22"/>
          <w:szCs w:val="22"/>
          <w:lang w:val="es-MX"/>
        </w:rPr>
        <w:t xml:space="preserve">a. Usando coaxil fino RG 58 con At = 5 dB/100 m   </w:t>
      </w:r>
    </w:p>
    <w:p w14:paraId="4D00E0F9" w14:textId="77777777" w:rsidR="00C21DA3" w:rsidRDefault="00BD539B">
      <w:pPr>
        <w:tabs>
          <w:tab w:val="left" w:pos="709"/>
          <w:tab w:val="left" w:pos="6237"/>
          <w:tab w:val="left" w:pos="6379"/>
          <w:tab w:val="left" w:pos="6521"/>
        </w:tabs>
        <w:ind w:left="708"/>
        <w:jc w:val="both"/>
      </w:pPr>
      <w:r>
        <w:rPr>
          <w:rFonts w:ascii="Arial" w:hAnsi="Arial" w:cs="Arial"/>
          <w:color w:val="000000"/>
          <w:sz w:val="22"/>
          <w:szCs w:val="22"/>
          <w:lang w:val="es-MX"/>
        </w:rPr>
        <w:t xml:space="preserve">b. Usando coaxil grueso RG 218 con At = 0,8 dB/100 m. </w:t>
      </w:r>
    </w:p>
    <w:p w14:paraId="35C39CCE" w14:textId="77777777" w:rsidR="00C21DA3" w:rsidRDefault="00BD539B">
      <w:pPr>
        <w:tabs>
          <w:tab w:val="left" w:pos="709"/>
          <w:tab w:val="left" w:pos="6237"/>
          <w:tab w:val="left" w:pos="6379"/>
          <w:tab w:val="left" w:pos="6521"/>
        </w:tabs>
        <w:ind w:left="708"/>
        <w:jc w:val="both"/>
      </w:pPr>
      <w:r>
        <w:rPr>
          <w:rFonts w:ascii="Arial" w:hAnsi="Arial" w:cs="Arial"/>
          <w:color w:val="000000"/>
          <w:sz w:val="22"/>
          <w:szCs w:val="22"/>
          <w:lang w:val="es-MX"/>
        </w:rPr>
        <w:t>En caso necesario calcular la ganancia del amplificador correspondiente. Calcular el FD cuando lo hubiere.</w:t>
      </w:r>
    </w:p>
    <w:p w14:paraId="2C635757" w14:textId="77777777" w:rsidR="00C21DA3" w:rsidRDefault="00C21DA3">
      <w:pPr>
        <w:tabs>
          <w:tab w:val="left" w:pos="709"/>
          <w:tab w:val="left" w:pos="6237"/>
          <w:tab w:val="left" w:pos="6379"/>
          <w:tab w:val="left" w:pos="6521"/>
        </w:tabs>
        <w:ind w:left="720"/>
        <w:jc w:val="both"/>
        <w:rPr>
          <w:rFonts w:ascii="Arial" w:hAnsi="Arial" w:cs="Arial"/>
          <w:color w:val="000000"/>
          <w:sz w:val="22"/>
          <w:szCs w:val="22"/>
          <w:lang w:val="es-MX"/>
        </w:rPr>
      </w:pPr>
    </w:p>
    <w:p w14:paraId="7A1A6989" w14:textId="77777777" w:rsidR="00C21DA3" w:rsidRDefault="00C21DA3">
      <w:pPr>
        <w:tabs>
          <w:tab w:val="left" w:pos="709"/>
          <w:tab w:val="left" w:pos="6237"/>
          <w:tab w:val="left" w:pos="6379"/>
          <w:tab w:val="left" w:pos="6521"/>
        </w:tabs>
        <w:ind w:left="720"/>
        <w:jc w:val="both"/>
        <w:rPr>
          <w:rFonts w:ascii="Arial" w:hAnsi="Arial" w:cs="Arial"/>
          <w:color w:val="000000"/>
          <w:sz w:val="22"/>
          <w:szCs w:val="22"/>
          <w:lang w:val="es-MX"/>
        </w:rPr>
      </w:pPr>
    </w:p>
    <w:p w14:paraId="624FB12B" w14:textId="77777777" w:rsidR="00C21DA3" w:rsidRDefault="00BD539B">
      <w:pPr>
        <w:numPr>
          <w:ilvl w:val="0"/>
          <w:numId w:val="2"/>
        </w:numPr>
        <w:tabs>
          <w:tab w:val="left" w:pos="709"/>
          <w:tab w:val="left" w:pos="6237"/>
          <w:tab w:val="left" w:pos="6379"/>
          <w:tab w:val="left" w:pos="6521"/>
        </w:tabs>
        <w:jc w:val="both"/>
      </w:pPr>
      <w:r>
        <w:rPr>
          <w:rFonts w:ascii="Arial" w:hAnsi="Arial" w:cs="Arial"/>
          <w:color w:val="000000"/>
          <w:sz w:val="22"/>
          <w:szCs w:val="22"/>
          <w:lang w:val="es-MX"/>
        </w:rPr>
        <w:t>Para el siguiente enlace calcular la Potencia del transmisor para que el enlace funcione correctamente. La potencia a la salida del amplificador es de 1mW. ¿Cuál es la atenuación del medio?</w:t>
      </w:r>
    </w:p>
    <w:p w14:paraId="264C96F7" w14:textId="77777777" w:rsidR="00C21DA3" w:rsidRDefault="00C21DA3">
      <w:pPr>
        <w:tabs>
          <w:tab w:val="left" w:pos="709"/>
          <w:tab w:val="left" w:pos="6237"/>
          <w:tab w:val="left" w:pos="6379"/>
          <w:tab w:val="left" w:pos="6521"/>
        </w:tabs>
        <w:ind w:left="708"/>
        <w:jc w:val="both"/>
        <w:rPr>
          <w:rFonts w:ascii="Arial" w:hAnsi="Arial" w:cs="Arial"/>
          <w:color w:val="000000"/>
          <w:sz w:val="22"/>
          <w:szCs w:val="22"/>
          <w:lang w:val="es-MX"/>
        </w:rPr>
      </w:pPr>
    </w:p>
    <w:p w14:paraId="63483B20" w14:textId="77777777" w:rsidR="00C21DA3" w:rsidRDefault="00C21DA3">
      <w:pPr>
        <w:tabs>
          <w:tab w:val="left" w:pos="709"/>
          <w:tab w:val="left" w:pos="6237"/>
          <w:tab w:val="left" w:pos="6379"/>
          <w:tab w:val="left" w:pos="6521"/>
        </w:tabs>
        <w:ind w:left="708"/>
        <w:jc w:val="both"/>
        <w:rPr>
          <w:rFonts w:ascii="Arial" w:hAnsi="Arial" w:cs="Arial"/>
          <w:color w:val="000000"/>
          <w:sz w:val="22"/>
          <w:szCs w:val="22"/>
          <w:lang w:val="es-MX"/>
        </w:rPr>
      </w:pPr>
    </w:p>
    <w:p w14:paraId="651119B5" w14:textId="77777777" w:rsidR="00C21DA3" w:rsidRDefault="00BD539B">
      <w:r>
        <w:rPr>
          <w:rFonts w:ascii="Arial" w:eastAsia="Arial" w:hAnsi="Arial" w:cs="Arial"/>
          <w:color w:val="000000"/>
          <w:lang w:val="en-US"/>
        </w:rPr>
        <w:t xml:space="preserve">             </w:t>
      </w:r>
      <w:r>
        <w:rPr>
          <w:rFonts w:ascii="Arial" w:hAnsi="Arial" w:cs="Arial"/>
          <w:color w:val="000000"/>
          <w:lang w:val="en-US"/>
        </w:rPr>
        <w:t xml:space="preserve">PTx = </w:t>
      </w:r>
      <w:r>
        <w:rPr>
          <w:rFonts w:ascii="Arial" w:hAnsi="Arial" w:cs="Arial"/>
          <w:b/>
          <w:color w:val="000000"/>
          <w:lang w:val="en-US"/>
        </w:rPr>
        <w:t>?</w:t>
      </w:r>
      <w:r>
        <w:rPr>
          <w:rFonts w:ascii="Arial" w:hAnsi="Arial" w:cs="Arial"/>
          <w:color w:val="000000"/>
          <w:lang w:val="en-US"/>
        </w:rPr>
        <w:t xml:space="preserve"> dBm , SRx = 0.5 mW</w:t>
      </w:r>
    </w:p>
    <w:p w14:paraId="5C1421D9" w14:textId="77777777" w:rsidR="00C21DA3" w:rsidRDefault="00BD539B">
      <w:r>
        <w:rPr>
          <w:rFonts w:ascii="Arial" w:eastAsia="Arial" w:hAnsi="Arial" w:cs="Arial"/>
          <w:color w:val="000000"/>
          <w:lang w:val="en-US"/>
        </w:rPr>
        <w:t xml:space="preserve"> </w:t>
      </w:r>
    </w:p>
    <w:p w14:paraId="0B636DA8" w14:textId="4C8CB095" w:rsidR="00C21DA3" w:rsidRDefault="0023001C">
      <w:r>
        <w:rPr>
          <w:noProof/>
        </w:rPr>
        <mc:AlternateContent>
          <mc:Choice Requires="wps">
            <w:drawing>
              <wp:anchor distT="0" distB="0" distL="114300" distR="114300" simplePos="0" relativeHeight="251657728" behindDoc="0" locked="0" layoutInCell="1" allowOverlap="1" wp14:anchorId="723C070D" wp14:editId="0AFDFAD7">
                <wp:simplePos x="0" y="0"/>
                <wp:positionH relativeFrom="column">
                  <wp:posOffset>2394585</wp:posOffset>
                </wp:positionH>
                <wp:positionV relativeFrom="paragraph">
                  <wp:posOffset>42545</wp:posOffset>
                </wp:positionV>
                <wp:extent cx="365760" cy="531495"/>
                <wp:effectExtent l="17145" t="14605" r="17145" b="15875"/>
                <wp:wrapNone/>
                <wp:docPr id="188521608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531495"/>
                        </a:xfrm>
                        <a:prstGeom prst="rect">
                          <a:avLst/>
                        </a:prstGeom>
                        <a:solidFill>
                          <a:srgbClr val="FFFFFF"/>
                        </a:solidFill>
                        <a:ln w="2844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C9DA07" id="Rectangle 12" o:spid="_x0000_s1026" style="position:absolute;margin-left:188.55pt;margin-top:3.35pt;width:28.8pt;height:41.8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" strokeweight=".79mm">
                <v:stroke endcap="square"/>
              </v:rect>
            </w:pict>
          </mc:Fallback>
        </mc:AlternateContent>
      </w:r>
      <w:r>
        <w:rPr>
          <w:noProof/>
        </w:rPr>
        <mc:AlternateContent>
          <mc:Choice Requires="wps">
            <w:drawing>
              <wp:anchor distT="0" distB="0" distL="114300" distR="114300" simplePos="0" relativeHeight="251659776" behindDoc="0" locked="0" layoutInCell="1" allowOverlap="1" wp14:anchorId="03E76DAB" wp14:editId="3F001691">
                <wp:simplePos x="0" y="0"/>
                <wp:positionH relativeFrom="column">
                  <wp:posOffset>4314825</wp:posOffset>
                </wp:positionH>
                <wp:positionV relativeFrom="paragraph">
                  <wp:posOffset>42545</wp:posOffset>
                </wp:positionV>
                <wp:extent cx="365760" cy="548640"/>
                <wp:effectExtent l="22860" t="14605" r="20955" b="17780"/>
                <wp:wrapNone/>
                <wp:docPr id="20342952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65760" cy="548640"/>
                        </a:xfrm>
                        <a:prstGeom prst="rect">
                          <a:avLst/>
                        </a:prstGeom>
                        <a:solidFill>
                          <a:srgbClr val="FFFFFF"/>
                        </a:solidFill>
                        <a:ln w="2844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06CF15" id="Rectangle 14" o:spid="_x0000_s1026" style="position:absolute;margin-left:339.75pt;margin-top:3.35pt;width:28.8pt;height:43.2pt;rotation:180;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" strokeweight=".79mm">
                <v:stroke endcap="square"/>
              </v:rect>
            </w:pict>
          </mc:Fallback>
        </mc:AlternateContent>
      </w:r>
      <w:r>
        <w:rPr>
          <w:rFonts w:ascii="Arial" w:hAnsi="Arial" w:cs="Arial"/>
          <w:noProof/>
          <w:color w:val="000000"/>
          <w:lang w:val="en-US"/>
        </w:rPr>
        <mc:AlternateContent>
          <mc:Choice Requires="wps">
            <w:drawing>
              <wp:anchor distT="0" distB="0" distL="114300" distR="114300" simplePos="0" relativeHeight="251660800" behindDoc="0" locked="0" layoutInCell="1" allowOverlap="1" wp14:anchorId="6066FAFB" wp14:editId="3277855E">
                <wp:simplePos x="0" y="0"/>
                <wp:positionH relativeFrom="column">
                  <wp:posOffset>3171825</wp:posOffset>
                </wp:positionH>
                <wp:positionV relativeFrom="paragraph">
                  <wp:posOffset>88265</wp:posOffset>
                </wp:positionV>
                <wp:extent cx="548640" cy="457200"/>
                <wp:effectExtent l="11430" t="14605" r="17145" b="17780"/>
                <wp:wrapNone/>
                <wp:docPr id="36013155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48640" cy="457200"/>
                        </a:xfrm>
                        <a:prstGeom prst="flowChartExtra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9927CC" id="AutoShape 15" o:spid="_x0000_s1026" type="#_x0000_t127" style="position:absolute;margin-left:249.75pt;margin-top:6.95pt;width:43.2pt;height:36pt;rotation:90;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" strokeweight=".26mm">
                <v:stroke endcap="square"/>
              </v:shape>
            </w:pict>
          </mc:Fallback>
        </mc:AlternateContent>
      </w:r>
      <w:r w:rsidR="00BD539B">
        <w:rPr>
          <w:rFonts w:ascii="Arial" w:hAnsi="Arial" w:cs="Arial"/>
          <w:color w:val="000000"/>
          <w:lang w:val="en-US"/>
        </w:rPr>
        <w:tab/>
        <w:t>L1=1000m,   L2=500m</w:t>
      </w:r>
      <w:r w:rsidR="00BD539B">
        <w:rPr>
          <w:rFonts w:ascii="Arial" w:hAnsi="Arial" w:cs="Arial"/>
          <w:color w:val="000000"/>
          <w:lang w:val="en-US"/>
        </w:rPr>
        <w:tab/>
        <w:t xml:space="preserve">         </w:t>
      </w:r>
      <w:r w:rsidR="00BD539B">
        <w:rPr>
          <w:rFonts w:ascii="Arial" w:hAnsi="Arial" w:cs="Arial"/>
          <w:color w:val="000000"/>
          <w:lang w:val="en-US"/>
        </w:rPr>
        <w:tab/>
      </w:r>
      <w:r w:rsidR="00BD539B">
        <w:rPr>
          <w:rFonts w:ascii="Arial" w:hAnsi="Arial" w:cs="Arial"/>
          <w:color w:val="000000"/>
          <w:lang w:val="en-US"/>
        </w:rPr>
        <w:tab/>
        <w:t xml:space="preserve">      </w:t>
      </w:r>
      <w:r w:rsidR="00BD539B">
        <w:rPr>
          <w:rFonts w:ascii="Arial" w:hAnsi="Arial" w:cs="Arial"/>
          <w:color w:val="000000"/>
          <w:sz w:val="18"/>
          <w:szCs w:val="18"/>
          <w:lang w:val="en-US"/>
        </w:rPr>
        <w:t>L1</w:t>
      </w:r>
      <w:r w:rsidR="00BD539B">
        <w:rPr>
          <w:rFonts w:ascii="Arial" w:hAnsi="Arial" w:cs="Arial"/>
          <w:color w:val="000000"/>
          <w:sz w:val="18"/>
          <w:szCs w:val="18"/>
          <w:lang w:val="en-US"/>
        </w:rPr>
        <w:tab/>
        <w:t xml:space="preserve">       </w:t>
      </w:r>
      <w:r w:rsidR="00BD539B">
        <w:rPr>
          <w:rFonts w:ascii="Arial" w:hAnsi="Arial" w:cs="Arial"/>
          <w:color w:val="000000"/>
          <w:sz w:val="18"/>
          <w:szCs w:val="18"/>
          <w:lang w:val="en-US"/>
        </w:rPr>
        <w:tab/>
        <w:t xml:space="preserve">          L2</w:t>
      </w:r>
    </w:p>
    <w:p w14:paraId="0072881F" w14:textId="21AF6730" w:rsidR="00C21DA3" w:rsidRDefault="0023001C">
      <w:pPr>
        <w:ind w:firstLine="708"/>
        <w:rPr>
          <w:rFonts w:ascii="Arial" w:hAnsi="Arial" w:cs="Arial"/>
          <w:color w:val="000000"/>
          <w:sz w:val="18"/>
          <w:szCs w:val="18"/>
          <w:lang w:val="en-US" w:eastAsia="es-AR"/>
        </w:rPr>
      </w:pPr>
      <w:r>
        <w:rPr>
          <w:noProof/>
        </w:rPr>
        <mc:AlternateContent>
          <mc:Choice Requires="wps">
            <w:drawing>
              <wp:anchor distT="0" distB="0" distL="114300" distR="114300" simplePos="0" relativeHeight="251658752" behindDoc="0" locked="0" layoutInCell="1" allowOverlap="1" wp14:anchorId="69B7626C" wp14:editId="54CEEEE3">
                <wp:simplePos x="0" y="0"/>
                <wp:positionH relativeFrom="column">
                  <wp:posOffset>2760345</wp:posOffset>
                </wp:positionH>
                <wp:positionV relativeFrom="paragraph">
                  <wp:posOffset>79375</wp:posOffset>
                </wp:positionV>
                <wp:extent cx="91440" cy="168910"/>
                <wp:effectExtent l="11430" t="6985" r="11430" b="5080"/>
                <wp:wrapNone/>
                <wp:docPr id="72686488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6891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CF9B76" id="Rectangle 13" o:spid="_x0000_s1026" style="position:absolute;margin-left:217.35pt;margin-top:6.25pt;width:7.2pt;height:13.3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" strokeweight=".26mm">
                <v:stroke endcap="square"/>
              </v:rect>
            </w:pict>
          </mc:Fallback>
        </mc:AlternateContent>
      </w:r>
      <w:r>
        <w:rPr>
          <w:noProof/>
        </w:rPr>
        <mc:AlternateContent>
          <mc:Choice Requires="wps">
            <w:drawing>
              <wp:anchor distT="0" distB="0" distL="114300" distR="114300" simplePos="0" relativeHeight="251663872" behindDoc="0" locked="0" layoutInCell="1" allowOverlap="1" wp14:anchorId="3B47B103" wp14:editId="1F29C271">
                <wp:simplePos x="0" y="0"/>
                <wp:positionH relativeFrom="column">
                  <wp:posOffset>4223385</wp:posOffset>
                </wp:positionH>
                <wp:positionV relativeFrom="paragraph">
                  <wp:posOffset>79375</wp:posOffset>
                </wp:positionV>
                <wp:extent cx="91440" cy="182880"/>
                <wp:effectExtent l="7620" t="6985" r="5715" b="10160"/>
                <wp:wrapNone/>
                <wp:docPr id="128392145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8288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46B98B" id="Rectangle 18" o:spid="_x0000_s1026" style="position:absolute;margin-left:332.55pt;margin-top:6.25pt;width:7.2pt;height:14.4pt;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" strokeweight=".26mm">
                <v:stroke endcap="square"/>
              </v:rect>
            </w:pict>
          </mc:Fallback>
        </mc:AlternateContent>
      </w:r>
      <w:r>
        <w:rPr>
          <w:noProof/>
        </w:rPr>
        <mc:AlternateContent>
          <mc:Choice Requires="wps">
            <w:drawing>
              <wp:anchor distT="0" distB="0" distL="114300" distR="114300" simplePos="0" relativeHeight="251664896" behindDoc="0" locked="0" layoutInCell="1" allowOverlap="1" wp14:anchorId="485E8985" wp14:editId="6226AF11">
                <wp:simplePos x="0" y="0"/>
                <wp:positionH relativeFrom="column">
                  <wp:posOffset>3126105</wp:posOffset>
                </wp:positionH>
                <wp:positionV relativeFrom="paragraph">
                  <wp:posOffset>79375</wp:posOffset>
                </wp:positionV>
                <wp:extent cx="91440" cy="168910"/>
                <wp:effectExtent l="5715" t="6985" r="7620" b="5080"/>
                <wp:wrapNone/>
                <wp:docPr id="42981739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6891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F76080" id="Rectangle 19" o:spid="_x0000_s1026" style="position:absolute;margin-left:246.15pt;margin-top:6.25pt;width:7.2pt;height:13.3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" strokeweight=".26mm">
                <v:stroke endcap="square"/>
              </v:rect>
            </w:pict>
          </mc:Fallback>
        </mc:AlternateContent>
      </w:r>
      <w:r>
        <w:rPr>
          <w:noProof/>
        </w:rPr>
        <mc:AlternateContent>
          <mc:Choice Requires="wps">
            <w:drawing>
              <wp:anchor distT="0" distB="0" distL="114300" distR="114300" simplePos="0" relativeHeight="251665920" behindDoc="0" locked="0" layoutInCell="1" allowOverlap="1" wp14:anchorId="6DCE8D74" wp14:editId="49FD773D">
                <wp:simplePos x="0" y="0"/>
                <wp:positionH relativeFrom="column">
                  <wp:posOffset>3674745</wp:posOffset>
                </wp:positionH>
                <wp:positionV relativeFrom="paragraph">
                  <wp:posOffset>79375</wp:posOffset>
                </wp:positionV>
                <wp:extent cx="91440" cy="168910"/>
                <wp:effectExtent l="11430" t="6985" r="11430" b="5080"/>
                <wp:wrapNone/>
                <wp:docPr id="20057993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6891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D3CF9" id="Rectangle 20" o:spid="_x0000_s1026" style="position:absolute;margin-left:289.35pt;margin-top:6.25pt;width:7.2pt;height:13.3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" strokeweight=".26mm">
                <v:stroke endcap="square"/>
              </v:rect>
            </w:pict>
          </mc:Fallback>
        </mc:AlternateContent>
      </w:r>
      <w:r>
        <w:rPr>
          <w:noProof/>
        </w:rPr>
        <mc:AlternateContent>
          <mc:Choice Requires="wps">
            <w:drawing>
              <wp:anchor distT="0" distB="0" distL="114300" distR="114300" simplePos="0" relativeHeight="251666944" behindDoc="0" locked="0" layoutInCell="1" allowOverlap="1" wp14:anchorId="281588B0" wp14:editId="7D5FAB7B">
                <wp:simplePos x="0" y="0"/>
                <wp:positionH relativeFrom="column">
                  <wp:posOffset>276860</wp:posOffset>
                </wp:positionH>
                <wp:positionV relativeFrom="paragraph">
                  <wp:posOffset>140335</wp:posOffset>
                </wp:positionV>
                <wp:extent cx="91440" cy="168910"/>
                <wp:effectExtent l="13970" t="10795" r="8890" b="10795"/>
                <wp:wrapNone/>
                <wp:docPr id="208160187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6891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09AD7A" id="Rectangle 21" o:spid="_x0000_s1026" style="position:absolute;margin-left:21.8pt;margin-top:11.05pt;width:7.2pt;height:13.3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" strokeweight=".26mm">
                <v:stroke endcap="square"/>
              </v:rect>
            </w:pict>
          </mc:Fallback>
        </mc:AlternateContent>
      </w:r>
    </w:p>
    <w:p w14:paraId="44DCC8AE" w14:textId="46E35B79" w:rsidR="00C21DA3" w:rsidRDefault="0023001C">
      <w:pPr>
        <w:ind w:firstLine="708"/>
      </w:pPr>
      <w:r>
        <w:rPr>
          <w:noProof/>
        </w:rPr>
        <mc:AlternateContent>
          <mc:Choice Requires="wps">
            <w:drawing>
              <wp:anchor distT="0" distB="0" distL="114300" distR="114300" simplePos="0" relativeHeight="251661824" behindDoc="0" locked="0" layoutInCell="1" allowOverlap="1" wp14:anchorId="5D2990FE" wp14:editId="1794EA0B">
                <wp:simplePos x="0" y="0"/>
                <wp:positionH relativeFrom="column">
                  <wp:posOffset>2851785</wp:posOffset>
                </wp:positionH>
                <wp:positionV relativeFrom="paragraph">
                  <wp:posOffset>24765</wp:posOffset>
                </wp:positionV>
                <wp:extent cx="358775" cy="2540"/>
                <wp:effectExtent l="7620" t="7620" r="5080" b="8890"/>
                <wp:wrapNone/>
                <wp:docPr id="30272386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775" cy="2540"/>
                        </a:xfrm>
                        <a:custGeom>
                          <a:avLst/>
                          <a:gdLst>
                            <a:gd name="T0" fmla="*/ 0 w 565"/>
                            <a:gd name="T1" fmla="*/ 4 h 4"/>
                            <a:gd name="T2" fmla="*/ 565 w 565"/>
                            <a:gd name="T3" fmla="*/ 0 h 4"/>
                          </a:gdLst>
                          <a:ahLst/>
                          <a:cxnLst>
                            <a:cxn ang="0">
                              <a:pos x="T0" y="T1"/>
                            </a:cxn>
                            <a:cxn ang="0">
                              <a:pos x="T2" y="T3"/>
                            </a:cxn>
                          </a:cxnLst>
                          <a:rect l="0" t="0" r="r" b="b"/>
                          <a:pathLst>
                            <a:path w="565" h="4">
                              <a:moveTo>
                                <a:pt x="0" y="4"/>
                              </a:moveTo>
                              <a:lnTo>
                                <a:pt x="565" y="0"/>
                              </a:lnTo>
                            </a:path>
                          </a:pathLst>
                        </a:custGeom>
                        <a:noFill/>
                        <a:ln w="9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polyline w14:anchorId="6F6F30D4" id="Freeform 16" o:spid="_x0000_s1026" style="position:absolute;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points="224.55pt,2.15pt,252.8pt,1.95pt" coordsize="5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" filled="f" strokeweight=".26mm">
                <v:path o:connecttype="custom" o:connectlocs="0,2540;358775,0" o:connectangles="0,0"/>
              </v:polyline>
            </w:pict>
          </mc:Fallback>
        </mc:AlternateContent>
      </w:r>
      <w:r>
        <w:rPr>
          <w:rFonts w:ascii="Arial" w:hAnsi="Arial" w:cs="Arial"/>
          <w:noProof/>
          <w:color w:val="000000"/>
          <w:lang w:val="en-US"/>
        </w:rPr>
        <mc:AlternateContent>
          <mc:Choice Requires="wps">
            <w:drawing>
              <wp:anchor distT="0" distB="0" distL="114300" distR="114300" simplePos="0" relativeHeight="251662848" behindDoc="0" locked="0" layoutInCell="1" allowOverlap="1" wp14:anchorId="1EAC3DF0" wp14:editId="223495E3">
                <wp:simplePos x="0" y="0"/>
                <wp:positionH relativeFrom="column">
                  <wp:posOffset>3674745</wp:posOffset>
                </wp:positionH>
                <wp:positionV relativeFrom="paragraph">
                  <wp:posOffset>24765</wp:posOffset>
                </wp:positionV>
                <wp:extent cx="546735" cy="1905"/>
                <wp:effectExtent l="11430" t="7620" r="13335" b="9525"/>
                <wp:wrapNone/>
                <wp:docPr id="1072784204"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 cy="1905"/>
                        </a:xfrm>
                        <a:custGeom>
                          <a:avLst/>
                          <a:gdLst>
                            <a:gd name="T0" fmla="*/ 0 w 861"/>
                            <a:gd name="T1" fmla="*/ 0 h 3"/>
                            <a:gd name="T2" fmla="*/ 861 w 861"/>
                            <a:gd name="T3" fmla="*/ 3 h 3"/>
                          </a:gdLst>
                          <a:ahLst/>
                          <a:cxnLst>
                            <a:cxn ang="0">
                              <a:pos x="T0" y="T1"/>
                            </a:cxn>
                            <a:cxn ang="0">
                              <a:pos x="T2" y="T3"/>
                            </a:cxn>
                          </a:cxnLst>
                          <a:rect l="0" t="0" r="r" b="b"/>
                          <a:pathLst>
                            <a:path w="861" h="3">
                              <a:moveTo>
                                <a:pt x="0" y="0"/>
                              </a:moveTo>
                              <a:lnTo>
                                <a:pt x="861" y="3"/>
                              </a:lnTo>
                            </a:path>
                          </a:pathLst>
                        </a:custGeom>
                        <a:noFill/>
                        <a:ln w="9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polyline w14:anchorId="4A57F3FE" id="Freeform 17" o:spid="_x0000_s1026" style="position:absolute;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points="289.35pt,1.95pt,332.4pt,2.1pt" coordsize="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" filled="f" strokeweight=".26mm">
                <v:path o:connecttype="custom" o:connectlocs="0,0;546735,1905" o:connectangles="0,0"/>
              </v:polyline>
            </w:pict>
          </mc:Fallback>
        </mc:AlternateContent>
      </w:r>
      <w:r w:rsidR="00BD539B">
        <w:rPr>
          <w:rFonts w:ascii="Arial" w:hAnsi="Arial" w:cs="Arial"/>
          <w:color w:val="000000"/>
          <w:lang w:val="en-US"/>
        </w:rPr>
        <w:t>Conector At=0.75 dB c/u</w:t>
      </w:r>
    </w:p>
    <w:p w14:paraId="650B969F" w14:textId="77777777" w:rsidR="00C21DA3" w:rsidRDefault="00C21DA3">
      <w:pPr>
        <w:ind w:firstLine="708"/>
        <w:rPr>
          <w:rFonts w:ascii="Arial" w:hAnsi="Arial" w:cs="Arial"/>
          <w:color w:val="000000"/>
          <w:sz w:val="22"/>
          <w:szCs w:val="22"/>
          <w:lang w:val="en-US"/>
        </w:rPr>
      </w:pPr>
    </w:p>
    <w:p w14:paraId="089E4E25" w14:textId="77777777" w:rsidR="00C21DA3" w:rsidRPr="00507660" w:rsidRDefault="00BD539B">
      <w:pPr>
        <w:ind w:firstLine="708"/>
        <w:rPr>
          <w:lang w:val="en-US"/>
        </w:rPr>
      </w:pPr>
      <w:r>
        <w:rPr>
          <w:rFonts w:ascii="Arial" w:hAnsi="Arial" w:cs="Arial"/>
          <w:color w:val="000000"/>
          <w:lang w:val="en-US"/>
        </w:rPr>
        <w:t xml:space="preserve">At F.O.  </w:t>
      </w:r>
      <w:r w:rsidRPr="00507660">
        <w:rPr>
          <w:rFonts w:ascii="Arial" w:hAnsi="Arial" w:cs="Arial"/>
          <w:color w:val="000000"/>
          <w:lang w:val="en-US"/>
        </w:rPr>
        <w:t>= ?</w:t>
      </w:r>
      <w:r w:rsidRPr="00507660">
        <w:rPr>
          <w:rFonts w:ascii="Arial" w:hAnsi="Arial" w:cs="Arial"/>
          <w:color w:val="000000"/>
          <w:lang w:val="en-US"/>
        </w:rPr>
        <w:tab/>
        <w:t xml:space="preserve">      </w:t>
      </w:r>
      <w:r w:rsidRPr="00507660">
        <w:rPr>
          <w:rFonts w:ascii="Arial" w:hAnsi="Arial" w:cs="Arial"/>
          <w:color w:val="000000"/>
          <w:sz w:val="18"/>
          <w:szCs w:val="18"/>
          <w:lang w:val="en-US"/>
        </w:rPr>
        <w:t xml:space="preserve"> </w:t>
      </w:r>
      <w:r w:rsidRPr="00507660">
        <w:rPr>
          <w:rFonts w:ascii="Arial" w:hAnsi="Arial" w:cs="Arial"/>
          <w:color w:val="000000"/>
          <w:sz w:val="18"/>
          <w:szCs w:val="18"/>
          <w:lang w:val="en-US"/>
        </w:rPr>
        <w:tab/>
      </w:r>
      <w:r w:rsidRPr="00507660">
        <w:rPr>
          <w:rFonts w:ascii="Arial" w:hAnsi="Arial" w:cs="Arial"/>
          <w:color w:val="000000"/>
          <w:sz w:val="18"/>
          <w:szCs w:val="18"/>
          <w:lang w:val="en-US"/>
        </w:rPr>
        <w:tab/>
        <w:t xml:space="preserve">        Tx</w:t>
      </w:r>
      <w:r w:rsidRPr="00507660">
        <w:rPr>
          <w:rFonts w:ascii="Arial" w:hAnsi="Arial" w:cs="Arial"/>
          <w:color w:val="000000"/>
          <w:sz w:val="18"/>
          <w:szCs w:val="18"/>
          <w:lang w:val="en-US"/>
        </w:rPr>
        <w:tab/>
        <w:t xml:space="preserve">                     Amp                          Rx</w:t>
      </w:r>
    </w:p>
    <w:p w14:paraId="3C28A900" w14:textId="77777777" w:rsidR="00C21DA3" w:rsidRPr="00507660" w:rsidRDefault="00C21DA3">
      <w:pPr>
        <w:rPr>
          <w:rFonts w:ascii="Arial" w:hAnsi="Arial" w:cs="Arial"/>
          <w:color w:val="000000"/>
          <w:lang w:val="en-US"/>
        </w:rPr>
      </w:pPr>
    </w:p>
    <w:p w14:paraId="7EE82A61" w14:textId="77777777" w:rsidR="00C21DA3" w:rsidRDefault="00BD539B">
      <w:pPr>
        <w:pStyle w:val="BodyTextIndent"/>
        <w:ind w:left="0" w:right="-518" w:firstLine="708"/>
      </w:pPr>
      <w:r>
        <w:rPr>
          <w:rFonts w:ascii="Arial" w:hAnsi="Arial" w:cs="Arial"/>
          <w:b w:val="0"/>
          <w:color w:val="000000"/>
        </w:rPr>
        <w:t xml:space="preserve">GA(Ganancia del Amp) = 5 dB.   </w:t>
      </w:r>
    </w:p>
    <w:p w14:paraId="2BAED316" w14:textId="77777777" w:rsidR="00C21DA3" w:rsidRDefault="00C21DA3">
      <w:pPr>
        <w:tabs>
          <w:tab w:val="left" w:pos="6237"/>
        </w:tabs>
        <w:jc w:val="both"/>
        <w:rPr>
          <w:rFonts w:ascii="Arial" w:hAnsi="Arial" w:cs="Arial"/>
          <w:b/>
          <w:color w:val="000000"/>
        </w:rPr>
      </w:pPr>
    </w:p>
    <w:p w14:paraId="6CE4B29B" w14:textId="77777777" w:rsidR="00C21DA3" w:rsidRDefault="00C21DA3">
      <w:pPr>
        <w:tabs>
          <w:tab w:val="left" w:pos="709"/>
          <w:tab w:val="left" w:pos="6237"/>
          <w:tab w:val="left" w:pos="6379"/>
          <w:tab w:val="left" w:pos="6521"/>
        </w:tabs>
        <w:ind w:left="708"/>
        <w:jc w:val="both"/>
        <w:rPr>
          <w:rFonts w:ascii="Arial" w:hAnsi="Arial" w:cs="Arial"/>
          <w:color w:val="000000"/>
          <w:sz w:val="22"/>
          <w:szCs w:val="22"/>
        </w:rPr>
      </w:pPr>
    </w:p>
    <w:p w14:paraId="1CA4C651" w14:textId="77777777" w:rsidR="00C21DA3" w:rsidRDefault="00C21DA3">
      <w:pPr>
        <w:tabs>
          <w:tab w:val="left" w:pos="709"/>
          <w:tab w:val="left" w:pos="6237"/>
          <w:tab w:val="left" w:pos="6379"/>
          <w:tab w:val="left" w:pos="6521"/>
        </w:tabs>
        <w:ind w:left="708"/>
        <w:jc w:val="both"/>
        <w:rPr>
          <w:rFonts w:ascii="Arial" w:hAnsi="Arial" w:cs="Arial"/>
          <w:color w:val="000000"/>
          <w:sz w:val="22"/>
          <w:szCs w:val="22"/>
        </w:rPr>
      </w:pPr>
    </w:p>
    <w:p w14:paraId="7858DB60" w14:textId="77777777" w:rsidR="00C21DA3" w:rsidRDefault="00C21DA3">
      <w:pPr>
        <w:tabs>
          <w:tab w:val="left" w:pos="709"/>
          <w:tab w:val="left" w:pos="6237"/>
          <w:tab w:val="left" w:pos="6379"/>
          <w:tab w:val="left" w:pos="6521"/>
        </w:tabs>
        <w:ind w:left="708"/>
        <w:jc w:val="both"/>
        <w:rPr>
          <w:rFonts w:ascii="Arial" w:hAnsi="Arial" w:cs="Arial"/>
          <w:color w:val="000000"/>
          <w:sz w:val="22"/>
          <w:szCs w:val="22"/>
        </w:rPr>
      </w:pPr>
    </w:p>
    <w:p w14:paraId="03E4FCCC" w14:textId="77777777" w:rsidR="00C21DA3" w:rsidRDefault="00C21DA3">
      <w:pPr>
        <w:tabs>
          <w:tab w:val="left" w:pos="709"/>
          <w:tab w:val="left" w:pos="6237"/>
          <w:tab w:val="left" w:pos="6379"/>
          <w:tab w:val="left" w:pos="6521"/>
        </w:tabs>
        <w:ind w:left="708"/>
        <w:jc w:val="both"/>
        <w:rPr>
          <w:rFonts w:ascii="Arial" w:hAnsi="Arial" w:cs="Arial"/>
          <w:color w:val="000000"/>
          <w:sz w:val="22"/>
          <w:szCs w:val="22"/>
        </w:rPr>
      </w:pPr>
    </w:p>
    <w:p w14:paraId="02C2C899" w14:textId="77777777" w:rsidR="00C21DA3" w:rsidRDefault="00C21DA3">
      <w:pPr>
        <w:tabs>
          <w:tab w:val="left" w:pos="709"/>
          <w:tab w:val="left" w:pos="6237"/>
          <w:tab w:val="left" w:pos="6379"/>
          <w:tab w:val="left" w:pos="6521"/>
        </w:tabs>
        <w:ind w:left="708"/>
        <w:jc w:val="both"/>
        <w:rPr>
          <w:rFonts w:ascii="Arial" w:hAnsi="Arial" w:cs="Arial"/>
          <w:color w:val="000000"/>
          <w:sz w:val="22"/>
          <w:szCs w:val="22"/>
        </w:rPr>
      </w:pPr>
    </w:p>
    <w:p w14:paraId="059648B0" w14:textId="77777777" w:rsidR="00C21DA3" w:rsidRDefault="00C21DA3">
      <w:pPr>
        <w:tabs>
          <w:tab w:val="left" w:pos="709"/>
          <w:tab w:val="left" w:pos="6237"/>
          <w:tab w:val="left" w:pos="6379"/>
          <w:tab w:val="left" w:pos="6521"/>
        </w:tabs>
        <w:ind w:left="708"/>
        <w:jc w:val="both"/>
        <w:rPr>
          <w:rFonts w:ascii="Arial" w:hAnsi="Arial" w:cs="Arial"/>
          <w:color w:val="000000"/>
          <w:sz w:val="22"/>
          <w:szCs w:val="22"/>
        </w:rPr>
      </w:pPr>
    </w:p>
    <w:p w14:paraId="716F36C4" w14:textId="77777777" w:rsidR="00C21DA3" w:rsidRDefault="00BD539B">
      <w:pPr>
        <w:tabs>
          <w:tab w:val="left" w:pos="6237"/>
        </w:tabs>
        <w:ind w:left="426" w:hanging="426"/>
        <w:jc w:val="center"/>
      </w:pPr>
      <w:r>
        <w:rPr>
          <w:b/>
          <w:sz w:val="36"/>
        </w:rPr>
        <w:t>TRABAJO PRÁCTICO N° 4</w:t>
      </w:r>
    </w:p>
    <w:p w14:paraId="52950231" w14:textId="77777777" w:rsidR="00C21DA3" w:rsidRDefault="00C21DA3">
      <w:pPr>
        <w:tabs>
          <w:tab w:val="left" w:pos="6237"/>
        </w:tabs>
        <w:ind w:left="426" w:hanging="426"/>
        <w:jc w:val="center"/>
        <w:rPr>
          <w:b/>
          <w:sz w:val="36"/>
        </w:rPr>
      </w:pPr>
    </w:p>
    <w:p w14:paraId="3981EC3D" w14:textId="77777777" w:rsidR="00C21DA3" w:rsidRDefault="00073C28">
      <w:pPr>
        <w:jc w:val="center"/>
      </w:pPr>
      <w:r>
        <w:rPr>
          <w:b/>
          <w:i/>
          <w:sz w:val="24"/>
          <w:szCs w:val="24"/>
          <w:u w:val="single"/>
        </w:rPr>
        <w:t>Transmisión Banda Base y T</w:t>
      </w:r>
      <w:r w:rsidR="00BD539B">
        <w:rPr>
          <w:b/>
          <w:i/>
          <w:sz w:val="24"/>
          <w:szCs w:val="24"/>
          <w:u w:val="single"/>
        </w:rPr>
        <w:t>eoría de la información.</w:t>
      </w:r>
    </w:p>
    <w:p w14:paraId="4850C337" w14:textId="77777777" w:rsidR="00C21DA3" w:rsidRDefault="00C21DA3">
      <w:pPr>
        <w:tabs>
          <w:tab w:val="left" w:pos="6237"/>
        </w:tabs>
        <w:ind w:left="426" w:hanging="426"/>
        <w:jc w:val="center"/>
        <w:rPr>
          <w:b/>
          <w:i/>
          <w:sz w:val="36"/>
          <w:szCs w:val="24"/>
          <w:u w:val="single"/>
        </w:rPr>
      </w:pPr>
    </w:p>
    <w:p w14:paraId="5D5DF3C3" w14:textId="77777777" w:rsidR="00C21DA3" w:rsidRDefault="00C21DA3">
      <w:pPr>
        <w:tabs>
          <w:tab w:val="left" w:pos="6237"/>
        </w:tabs>
        <w:ind w:left="426" w:hanging="426"/>
        <w:jc w:val="center"/>
        <w:rPr>
          <w:b/>
          <w:sz w:val="36"/>
        </w:rPr>
      </w:pPr>
    </w:p>
    <w:p w14:paraId="785D776C" w14:textId="77777777" w:rsidR="00C21DA3" w:rsidRDefault="00BD539B" w:rsidP="00B85EE2">
      <w:pPr>
        <w:numPr>
          <w:ilvl w:val="0"/>
          <w:numId w:val="11"/>
        </w:numPr>
        <w:jc w:val="both"/>
      </w:pPr>
      <w:r>
        <w:rPr>
          <w:rFonts w:ascii="Arial" w:hAnsi="Arial" w:cs="Arial"/>
          <w:color w:val="000000"/>
        </w:rPr>
        <w:t xml:space="preserve">Indicar las principales características de la transmisión en banda base, </w:t>
      </w:r>
      <w:r w:rsidR="00B85EE2">
        <w:rPr>
          <w:rFonts w:ascii="Arial" w:hAnsi="Arial" w:cs="Arial"/>
          <w:color w:val="000000"/>
        </w:rPr>
        <w:t>¿E</w:t>
      </w:r>
      <w:r>
        <w:rPr>
          <w:rFonts w:ascii="Arial" w:hAnsi="Arial" w:cs="Arial"/>
          <w:color w:val="000000"/>
        </w:rPr>
        <w:t>n qué</w:t>
      </w:r>
      <w:r w:rsidR="00B85EE2">
        <w:rPr>
          <w:rFonts w:ascii="Arial" w:hAnsi="Arial" w:cs="Arial"/>
          <w:color w:val="000000"/>
        </w:rPr>
        <w:t xml:space="preserve"> </w:t>
      </w:r>
      <w:r>
        <w:rPr>
          <w:rFonts w:ascii="Arial" w:hAnsi="Arial" w:cs="Arial"/>
          <w:color w:val="000000"/>
        </w:rPr>
        <w:t>circunstancias se emplea un</w:t>
      </w:r>
      <w:r w:rsidR="00073C28">
        <w:rPr>
          <w:rFonts w:ascii="Arial" w:hAnsi="Arial" w:cs="Arial"/>
          <w:color w:val="000000"/>
        </w:rPr>
        <w:t xml:space="preserve">a transmisión de </w:t>
      </w:r>
      <w:r w:rsidR="00B85EE2">
        <w:rPr>
          <w:rFonts w:ascii="Arial" w:hAnsi="Arial" w:cs="Arial"/>
          <w:color w:val="000000"/>
        </w:rPr>
        <w:t>e</w:t>
      </w:r>
      <w:r w:rsidR="00073C28">
        <w:rPr>
          <w:rFonts w:ascii="Arial" w:hAnsi="Arial" w:cs="Arial"/>
          <w:color w:val="000000"/>
        </w:rPr>
        <w:t>ste tipo?</w:t>
      </w:r>
      <w:r w:rsidR="00B85EE2">
        <w:t xml:space="preserve"> </w:t>
      </w:r>
      <w:r w:rsidR="00073C28" w:rsidRPr="00B85EE2">
        <w:rPr>
          <w:rFonts w:ascii="Arial" w:hAnsi="Arial" w:cs="Arial"/>
          <w:color w:val="000000"/>
        </w:rPr>
        <w:t>¿Qué</w:t>
      </w:r>
      <w:r w:rsidRPr="00B85EE2">
        <w:rPr>
          <w:rFonts w:ascii="Arial" w:hAnsi="Arial" w:cs="Arial"/>
          <w:color w:val="000000"/>
        </w:rPr>
        <w:t xml:space="preserve"> otro tipo de transmisión exist</w:t>
      </w:r>
      <w:r w:rsidR="00073C28" w:rsidRPr="00B85EE2">
        <w:rPr>
          <w:rFonts w:ascii="Arial" w:hAnsi="Arial" w:cs="Arial"/>
          <w:color w:val="000000"/>
        </w:rPr>
        <w:t>e, que características presenta</w:t>
      </w:r>
      <w:r w:rsidRPr="00B85EE2">
        <w:rPr>
          <w:rFonts w:ascii="Arial" w:hAnsi="Arial" w:cs="Arial"/>
          <w:color w:val="000000"/>
        </w:rPr>
        <w:t>?</w:t>
      </w:r>
    </w:p>
    <w:p w14:paraId="34BB668B" w14:textId="77777777" w:rsidR="00C21DA3" w:rsidRDefault="00C21DA3">
      <w:pPr>
        <w:jc w:val="both"/>
        <w:rPr>
          <w:rFonts w:ascii="Arial" w:hAnsi="Arial" w:cs="Arial"/>
          <w:color w:val="000000"/>
        </w:rPr>
      </w:pPr>
    </w:p>
    <w:p w14:paraId="1459A32A" w14:textId="77777777" w:rsidR="00C21DA3" w:rsidRDefault="00C21DA3">
      <w:pPr>
        <w:jc w:val="both"/>
        <w:rPr>
          <w:rFonts w:ascii="Arial" w:hAnsi="Arial" w:cs="Arial"/>
          <w:color w:val="000000"/>
        </w:rPr>
      </w:pPr>
    </w:p>
    <w:p w14:paraId="4DD52C5E" w14:textId="77777777" w:rsidR="00C21DA3" w:rsidRDefault="00BD539B">
      <w:pPr>
        <w:numPr>
          <w:ilvl w:val="0"/>
          <w:numId w:val="11"/>
        </w:numPr>
        <w:jc w:val="both"/>
      </w:pPr>
      <w:r>
        <w:rPr>
          <w:rFonts w:ascii="Arial" w:hAnsi="Arial" w:cs="Arial"/>
          <w:color w:val="000000"/>
        </w:rPr>
        <w:t>Para la secuencia siguiente, graficar las señales resultantes de aplicar los códigos AMI, y Bipolar RZ. Indicar los requerimientos de AB en cada caso.</w:t>
      </w:r>
    </w:p>
    <w:p w14:paraId="0613EF23" w14:textId="77777777" w:rsidR="00C21DA3" w:rsidRDefault="00C21DA3">
      <w:pPr>
        <w:ind w:left="283"/>
        <w:jc w:val="both"/>
        <w:rPr>
          <w:rFonts w:ascii="Arial" w:hAnsi="Arial" w:cs="Arial"/>
          <w:color w:val="000000"/>
        </w:rPr>
      </w:pPr>
    </w:p>
    <w:p w14:paraId="45C9D526" w14:textId="77777777" w:rsidR="00C21DA3" w:rsidRDefault="00BD539B">
      <w:pPr>
        <w:numPr>
          <w:ilvl w:val="0"/>
          <w:numId w:val="11"/>
        </w:numPr>
        <w:jc w:val="both"/>
      </w:pPr>
      <w:r>
        <w:rPr>
          <w:rFonts w:ascii="Arial" w:hAnsi="Arial" w:cs="Arial"/>
          <w:color w:val="000000"/>
        </w:rPr>
        <w:t>Secuencia binaria:</w:t>
      </w:r>
      <w:r>
        <w:rPr>
          <w:rFonts w:ascii="Arial" w:hAnsi="Arial" w:cs="Arial"/>
          <w:b/>
          <w:color w:val="000000"/>
        </w:rPr>
        <w:t xml:space="preserve">  </w:t>
      </w:r>
      <w:r>
        <w:rPr>
          <w:rFonts w:ascii="Arial" w:hAnsi="Arial" w:cs="Arial"/>
          <w:color w:val="000000"/>
        </w:rPr>
        <w:t>1 0 0 1 0 0 0 0 0 1 1 0 0 0 0 1 1 1 0 0 0 0 0 0 0 0 0 1 0 0 0 0 1 1</w:t>
      </w:r>
    </w:p>
    <w:p w14:paraId="6B02FEED" w14:textId="77777777" w:rsidR="00C21DA3" w:rsidRDefault="00C21DA3">
      <w:pPr>
        <w:jc w:val="both"/>
        <w:rPr>
          <w:rFonts w:ascii="Arial" w:hAnsi="Arial" w:cs="Arial"/>
          <w:color w:val="000000"/>
        </w:rPr>
      </w:pPr>
    </w:p>
    <w:p w14:paraId="6CFAA80E" w14:textId="77777777" w:rsidR="00C21DA3" w:rsidRDefault="00C21DA3">
      <w:pPr>
        <w:jc w:val="both"/>
        <w:rPr>
          <w:rFonts w:ascii="Arial" w:hAnsi="Arial" w:cs="Arial"/>
          <w:color w:val="000000"/>
        </w:rPr>
      </w:pPr>
    </w:p>
    <w:p w14:paraId="670E18E5" w14:textId="77777777" w:rsidR="00C21DA3" w:rsidRDefault="00BD539B">
      <w:pPr>
        <w:numPr>
          <w:ilvl w:val="0"/>
          <w:numId w:val="11"/>
        </w:numPr>
        <w:jc w:val="both"/>
      </w:pPr>
      <w:r>
        <w:rPr>
          <w:rFonts w:ascii="Arial" w:hAnsi="Arial" w:cs="Arial"/>
          <w:color w:val="000000"/>
        </w:rPr>
        <w:t>Dada la siguiente secuencia de bits, graficar las señales resultantes utilizando los códigos Manchester y el Manchester Diferencial. Indicar sus principales características.</w:t>
      </w:r>
    </w:p>
    <w:p w14:paraId="22DDF41E" w14:textId="77777777" w:rsidR="00C21DA3" w:rsidRDefault="00BD539B">
      <w:pPr>
        <w:pStyle w:val="Heading4"/>
        <w:numPr>
          <w:ilvl w:val="0"/>
          <w:numId w:val="0"/>
        </w:numPr>
        <w:tabs>
          <w:tab w:val="clear" w:pos="6237"/>
        </w:tabs>
        <w:ind w:left="708"/>
        <w:jc w:val="both"/>
      </w:pPr>
      <w:r>
        <w:rPr>
          <w:rFonts w:ascii="Arial" w:hAnsi="Arial" w:cs="Arial"/>
          <w:b w:val="0"/>
          <w:color w:val="000000"/>
          <w:sz w:val="20"/>
        </w:rPr>
        <w:t>Secuencia binaria:  0 1 1 0 0 1 1 0 1 1 1 1 1 0 0 0 0</w:t>
      </w:r>
    </w:p>
    <w:p w14:paraId="37EADE18" w14:textId="77777777" w:rsidR="00C21DA3" w:rsidRDefault="00C21DA3">
      <w:pPr>
        <w:jc w:val="both"/>
        <w:rPr>
          <w:rFonts w:ascii="Arial" w:hAnsi="Arial" w:cs="Arial"/>
          <w:b/>
          <w:color w:val="000000"/>
        </w:rPr>
      </w:pPr>
    </w:p>
    <w:p w14:paraId="4857053A" w14:textId="77777777" w:rsidR="00C21DA3" w:rsidRDefault="00C21DA3">
      <w:pPr>
        <w:jc w:val="both"/>
        <w:rPr>
          <w:rFonts w:ascii="Arial" w:hAnsi="Arial" w:cs="Arial"/>
          <w:color w:val="000000"/>
        </w:rPr>
      </w:pPr>
    </w:p>
    <w:p w14:paraId="4D7058FD" w14:textId="77777777" w:rsidR="00C21DA3" w:rsidRDefault="00BD539B">
      <w:pPr>
        <w:numPr>
          <w:ilvl w:val="0"/>
          <w:numId w:val="11"/>
        </w:numPr>
        <w:jc w:val="both"/>
      </w:pPr>
      <w:r>
        <w:rPr>
          <w:rFonts w:ascii="Arial" w:hAnsi="Arial" w:cs="Arial"/>
          <w:color w:val="000000"/>
        </w:rPr>
        <w:t>Demostrar que el aporte a la CC del código Manchester siempre es nulo.</w:t>
      </w:r>
    </w:p>
    <w:p w14:paraId="6A12B05C" w14:textId="77777777" w:rsidR="00C21DA3" w:rsidRDefault="00C21DA3">
      <w:pPr>
        <w:ind w:left="284"/>
        <w:jc w:val="both"/>
        <w:rPr>
          <w:rFonts w:ascii="Arial" w:hAnsi="Arial" w:cs="Arial"/>
          <w:color w:val="000000"/>
        </w:rPr>
      </w:pPr>
    </w:p>
    <w:p w14:paraId="6A049A14" w14:textId="77777777" w:rsidR="00C21DA3" w:rsidRDefault="00C21DA3">
      <w:pPr>
        <w:ind w:left="284"/>
        <w:jc w:val="both"/>
        <w:rPr>
          <w:rFonts w:ascii="Arial" w:hAnsi="Arial" w:cs="Arial"/>
          <w:color w:val="000000"/>
        </w:rPr>
      </w:pPr>
    </w:p>
    <w:p w14:paraId="4D97D73E" w14:textId="77777777" w:rsidR="00C21DA3" w:rsidRDefault="00BD539B">
      <w:pPr>
        <w:numPr>
          <w:ilvl w:val="0"/>
          <w:numId w:val="11"/>
        </w:numPr>
        <w:jc w:val="both"/>
      </w:pPr>
      <w:r>
        <w:rPr>
          <w:rFonts w:ascii="Arial" w:hAnsi="Arial" w:cs="Arial"/>
          <w:color w:val="000000"/>
        </w:rPr>
        <w:t>Para la secuencia siguiente, graficar las señales resultantes de aplicar los códigos AMI.</w:t>
      </w:r>
    </w:p>
    <w:p w14:paraId="55294787" w14:textId="77777777" w:rsidR="00C21DA3" w:rsidRDefault="00C21DA3">
      <w:pPr>
        <w:jc w:val="both"/>
        <w:rPr>
          <w:rFonts w:ascii="Arial" w:hAnsi="Arial" w:cs="Arial"/>
          <w:color w:val="000000"/>
        </w:rPr>
      </w:pPr>
    </w:p>
    <w:p w14:paraId="2BA9F65D" w14:textId="77777777" w:rsidR="00C21DA3" w:rsidRDefault="00BD539B" w:rsidP="00442845">
      <w:pPr>
        <w:ind w:left="720"/>
        <w:jc w:val="both"/>
      </w:pPr>
      <w:r>
        <w:rPr>
          <w:rFonts w:ascii="Arial" w:hAnsi="Arial" w:cs="Arial"/>
          <w:color w:val="000000"/>
        </w:rPr>
        <w:t>Secuencia binaria:  1 0 0 1 0 0 0 0 0 1 1 0 0 0 0 1 1 1 0 0 0 0 0 0 0 0 0 1 0 0 0 0 1 1</w:t>
      </w:r>
    </w:p>
    <w:p w14:paraId="325D0BFA" w14:textId="77777777" w:rsidR="00C21DA3" w:rsidRDefault="00C21DA3">
      <w:pPr>
        <w:ind w:left="426"/>
        <w:jc w:val="both"/>
        <w:rPr>
          <w:rFonts w:ascii="Arial" w:hAnsi="Arial" w:cs="Arial"/>
          <w:color w:val="000000"/>
        </w:rPr>
      </w:pPr>
    </w:p>
    <w:p w14:paraId="36A14685" w14:textId="77777777" w:rsidR="00C21DA3" w:rsidRDefault="00C21DA3">
      <w:pPr>
        <w:ind w:left="426"/>
        <w:jc w:val="both"/>
        <w:rPr>
          <w:rFonts w:ascii="Arial" w:hAnsi="Arial" w:cs="Arial"/>
          <w:color w:val="000000"/>
        </w:rPr>
      </w:pPr>
    </w:p>
    <w:p w14:paraId="641B27D8" w14:textId="77777777" w:rsidR="00C21DA3" w:rsidRDefault="00BD539B">
      <w:pPr>
        <w:numPr>
          <w:ilvl w:val="0"/>
          <w:numId w:val="11"/>
        </w:numPr>
        <w:jc w:val="both"/>
      </w:pPr>
      <w:r>
        <w:rPr>
          <w:rFonts w:ascii="Arial" w:hAnsi="Arial" w:cs="Arial"/>
          <w:color w:val="000000"/>
        </w:rPr>
        <w:t>Dada la siguiente secuencia de bits, graficar las señales resultantes utilizando los códigos Polar NRZ, Bipolar RZ y Unipolar NRZ. Indicar sus principales características.</w:t>
      </w:r>
    </w:p>
    <w:p w14:paraId="00D466E9" w14:textId="77777777" w:rsidR="00C21DA3" w:rsidRDefault="00073C28">
      <w:pPr>
        <w:pStyle w:val="Heading4"/>
        <w:numPr>
          <w:ilvl w:val="0"/>
          <w:numId w:val="0"/>
        </w:numPr>
        <w:tabs>
          <w:tab w:val="clear" w:pos="6237"/>
        </w:tabs>
        <w:ind w:left="708"/>
        <w:jc w:val="both"/>
      </w:pPr>
      <w:r>
        <w:rPr>
          <w:rFonts w:ascii="Arial" w:hAnsi="Arial" w:cs="Arial"/>
          <w:b w:val="0"/>
          <w:color w:val="000000"/>
          <w:sz w:val="20"/>
        </w:rPr>
        <w:t xml:space="preserve">Secuencia binaria: </w:t>
      </w:r>
      <w:r w:rsidR="00BD539B">
        <w:rPr>
          <w:rFonts w:ascii="Arial" w:hAnsi="Arial" w:cs="Arial"/>
          <w:b w:val="0"/>
          <w:color w:val="000000"/>
          <w:sz w:val="20"/>
        </w:rPr>
        <w:t>0 0 0 0 0 0 1 1 1 1 1 1</w:t>
      </w:r>
    </w:p>
    <w:p w14:paraId="6F7C9929" w14:textId="77777777" w:rsidR="00C21DA3" w:rsidRDefault="00C21DA3">
      <w:pPr>
        <w:jc w:val="both"/>
        <w:rPr>
          <w:rFonts w:ascii="Arial" w:hAnsi="Arial" w:cs="Arial"/>
          <w:b/>
          <w:color w:val="000000"/>
        </w:rPr>
      </w:pPr>
    </w:p>
    <w:p w14:paraId="1A0CB3A8" w14:textId="77777777" w:rsidR="00C21DA3" w:rsidRDefault="00BD539B">
      <w:pPr>
        <w:numPr>
          <w:ilvl w:val="0"/>
          <w:numId w:val="11"/>
        </w:numPr>
        <w:jc w:val="both"/>
      </w:pPr>
      <w:r>
        <w:rPr>
          <w:rFonts w:ascii="Arial" w:hAnsi="Arial" w:cs="Arial"/>
          <w:color w:val="000000"/>
        </w:rPr>
        <w:t>Dada la secuencia anterior aplicarle una codificación autosincronizante.</w:t>
      </w:r>
    </w:p>
    <w:p w14:paraId="7454F97D" w14:textId="77777777" w:rsidR="00C21DA3" w:rsidRDefault="00C21DA3">
      <w:pPr>
        <w:jc w:val="both"/>
        <w:rPr>
          <w:rFonts w:ascii="Arial" w:hAnsi="Arial" w:cs="Arial"/>
          <w:color w:val="000000"/>
        </w:rPr>
      </w:pPr>
    </w:p>
    <w:p w14:paraId="7AF418DB" w14:textId="77777777" w:rsidR="00C21DA3" w:rsidRDefault="00C21DA3">
      <w:pPr>
        <w:jc w:val="both"/>
        <w:rPr>
          <w:rFonts w:ascii="Arial" w:hAnsi="Arial" w:cs="Arial"/>
          <w:color w:val="000000"/>
        </w:rPr>
      </w:pPr>
    </w:p>
    <w:p w14:paraId="016A91DB" w14:textId="77777777" w:rsidR="00C21DA3" w:rsidRDefault="00BD539B">
      <w:pPr>
        <w:numPr>
          <w:ilvl w:val="0"/>
          <w:numId w:val="24"/>
        </w:numPr>
        <w:jc w:val="both"/>
      </w:pPr>
      <w:r>
        <w:rPr>
          <w:rFonts w:ascii="Arial" w:hAnsi="Arial" w:cs="Arial"/>
          <w:color w:val="000000"/>
        </w:rPr>
        <w:t>Decodificar la siguiente señal sabiendo que:</w:t>
      </w:r>
    </w:p>
    <w:p w14:paraId="706A419E" w14:textId="77777777" w:rsidR="00C21DA3" w:rsidRDefault="00BD539B">
      <w:pPr>
        <w:numPr>
          <w:ilvl w:val="0"/>
          <w:numId w:val="24"/>
        </w:numPr>
        <w:jc w:val="both"/>
      </w:pPr>
      <w:r>
        <w:rPr>
          <w:rFonts w:ascii="Arial" w:hAnsi="Arial" w:cs="Arial"/>
          <w:color w:val="000000"/>
        </w:rPr>
        <w:t>Se trata de una codificación Manchester.</w:t>
      </w:r>
    </w:p>
    <w:p w14:paraId="37643A0B" w14:textId="77777777" w:rsidR="00C21DA3" w:rsidRDefault="00BD539B">
      <w:pPr>
        <w:numPr>
          <w:ilvl w:val="0"/>
          <w:numId w:val="24"/>
        </w:numPr>
        <w:jc w:val="both"/>
      </w:pPr>
      <w:r>
        <w:rPr>
          <w:rFonts w:ascii="Arial" w:hAnsi="Arial" w:cs="Arial"/>
          <w:color w:val="000000"/>
        </w:rPr>
        <w:t>Se trata de una codificación Manchester Diferencial.</w:t>
      </w:r>
    </w:p>
    <w:p w14:paraId="1B138FBD" w14:textId="77777777" w:rsidR="00C21DA3" w:rsidRDefault="00C21DA3">
      <w:pPr>
        <w:tabs>
          <w:tab w:val="left" w:pos="6237"/>
        </w:tabs>
        <w:ind w:left="426" w:hanging="426"/>
        <w:jc w:val="center"/>
        <w:rPr>
          <w:rFonts w:ascii="Arial" w:hAnsi="Arial" w:cs="Arial"/>
          <w:b/>
          <w:color w:val="000000"/>
          <w:sz w:val="36"/>
        </w:rPr>
      </w:pPr>
    </w:p>
    <w:p w14:paraId="587E1409" w14:textId="3B1F29C0" w:rsidR="00C21DA3" w:rsidRDefault="0023001C">
      <w:pPr>
        <w:tabs>
          <w:tab w:val="left" w:pos="6237"/>
        </w:tabs>
        <w:ind w:left="426" w:hanging="426"/>
        <w:rPr>
          <w:b/>
          <w:sz w:val="36"/>
          <w:lang w:val="es-AR" w:eastAsia="es-AR"/>
        </w:rPr>
      </w:pPr>
      <w:r>
        <w:rPr>
          <w:noProof/>
        </w:rPr>
        <w:lastRenderedPageBreak/>
        <w:drawing>
          <wp:anchor distT="0" distB="0" distL="114935" distR="114935" simplePos="0" relativeHeight="251667968" behindDoc="0" locked="0" layoutInCell="1" allowOverlap="1" wp14:anchorId="50D0D59C" wp14:editId="17628F46">
            <wp:simplePos x="0" y="0"/>
            <wp:positionH relativeFrom="column">
              <wp:posOffset>113665</wp:posOffset>
            </wp:positionH>
            <wp:positionV relativeFrom="paragraph">
              <wp:posOffset>21590</wp:posOffset>
            </wp:positionV>
            <wp:extent cx="5695950" cy="1370965"/>
            <wp:effectExtent l="0" t="0" r="0" b="0"/>
            <wp:wrapTopAndBottom/>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l="-9" t="-26" r="-9" b="-26"/>
                    <a:stretch>
                      <a:fillRect/>
                    </a:stretch>
                  </pic:blipFill>
                  <pic:spPr bwMode="auto">
                    <a:xfrm>
                      <a:off x="0" y="0"/>
                      <a:ext cx="5695950" cy="137096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77D376F5" w14:textId="77777777" w:rsidR="00C21DA3" w:rsidRDefault="00BD539B">
      <w:pPr>
        <w:numPr>
          <w:ilvl w:val="0"/>
          <w:numId w:val="11"/>
        </w:numPr>
        <w:jc w:val="both"/>
      </w:pPr>
      <w:r>
        <w:rPr>
          <w:rFonts w:ascii="Arial" w:hAnsi="Arial" w:cs="Arial"/>
          <w:color w:val="000000"/>
        </w:rPr>
        <w:t>Calcular la cantidad de información asociada a una palabra de cuatro caracteres proveniente de una fuente equiprobable de símbolos. Considerar un alfabeto de 32 símbolos.</w:t>
      </w:r>
    </w:p>
    <w:p w14:paraId="06877F1B" w14:textId="77777777" w:rsidR="00C21DA3" w:rsidRDefault="00C21DA3">
      <w:pPr>
        <w:ind w:left="720"/>
        <w:jc w:val="both"/>
        <w:rPr>
          <w:rFonts w:ascii="Arial" w:hAnsi="Arial" w:cs="Arial"/>
          <w:color w:val="000000"/>
        </w:rPr>
      </w:pPr>
    </w:p>
    <w:p w14:paraId="1723EA14" w14:textId="77777777" w:rsidR="00C21DA3" w:rsidRDefault="00BD539B">
      <w:pPr>
        <w:numPr>
          <w:ilvl w:val="0"/>
          <w:numId w:val="11"/>
        </w:numPr>
        <w:jc w:val="both"/>
      </w:pPr>
      <w:r>
        <w:rPr>
          <w:rFonts w:ascii="Arial" w:hAnsi="Arial" w:cs="Arial"/>
          <w:color w:val="000000"/>
        </w:rPr>
        <w:t>Dado un tren de pulsos correspondientes a la siguiente secuencia: 010101000001, calcular la información suministrada con la aparición de un uno o de un cero y la ENTROPÍA de la fuente.</w:t>
      </w:r>
    </w:p>
    <w:p w14:paraId="57D7CEBE" w14:textId="77777777" w:rsidR="00C21DA3" w:rsidRDefault="00C21DA3">
      <w:pPr>
        <w:ind w:left="720"/>
        <w:jc w:val="both"/>
        <w:rPr>
          <w:rFonts w:ascii="Arial" w:hAnsi="Arial" w:cs="Arial"/>
          <w:color w:val="000000"/>
        </w:rPr>
      </w:pPr>
    </w:p>
    <w:p w14:paraId="0D2321D3" w14:textId="77777777" w:rsidR="00C21DA3" w:rsidRDefault="00BD539B">
      <w:pPr>
        <w:numPr>
          <w:ilvl w:val="0"/>
          <w:numId w:val="11"/>
        </w:numPr>
        <w:jc w:val="both"/>
      </w:pPr>
      <w:r>
        <w:rPr>
          <w:rFonts w:ascii="Arial" w:hAnsi="Arial" w:cs="Arial"/>
          <w:color w:val="000000"/>
        </w:rPr>
        <w:t>Dados 3 mensajes con la siguiente probabilidad de ocurrencia:</w:t>
      </w:r>
    </w:p>
    <w:p w14:paraId="17D5441E" w14:textId="77777777" w:rsidR="00C21DA3" w:rsidRDefault="00BD539B">
      <w:pPr>
        <w:ind w:left="348"/>
        <w:jc w:val="both"/>
      </w:pPr>
      <w:r>
        <w:rPr>
          <w:rFonts w:ascii="Arial" w:eastAsia="Arial" w:hAnsi="Arial" w:cs="Arial"/>
          <w:color w:val="000000"/>
        </w:rPr>
        <w:t xml:space="preserve">       </w:t>
      </w:r>
      <w:r>
        <w:rPr>
          <w:rFonts w:ascii="Arial" w:hAnsi="Arial" w:cs="Arial"/>
          <w:color w:val="000000"/>
        </w:rPr>
        <w:t>p1 = 20 %</w:t>
      </w:r>
    </w:p>
    <w:p w14:paraId="6BA2E9AB" w14:textId="77777777" w:rsidR="00C21DA3" w:rsidRDefault="00BD539B">
      <w:pPr>
        <w:ind w:left="348"/>
        <w:jc w:val="both"/>
      </w:pPr>
      <w:r>
        <w:rPr>
          <w:rFonts w:ascii="Arial" w:eastAsia="Arial" w:hAnsi="Arial" w:cs="Arial"/>
          <w:color w:val="000000"/>
        </w:rPr>
        <w:t xml:space="preserve">       </w:t>
      </w:r>
      <w:r>
        <w:rPr>
          <w:rFonts w:ascii="Arial" w:hAnsi="Arial" w:cs="Arial"/>
          <w:color w:val="000000"/>
        </w:rPr>
        <w:t>p2 = 50 %</w:t>
      </w:r>
    </w:p>
    <w:p w14:paraId="63EB3CDB" w14:textId="77777777" w:rsidR="00C21DA3" w:rsidRDefault="00BD539B">
      <w:pPr>
        <w:ind w:left="348"/>
        <w:jc w:val="both"/>
      </w:pPr>
      <w:r>
        <w:rPr>
          <w:rFonts w:ascii="Arial" w:eastAsia="Arial" w:hAnsi="Arial" w:cs="Arial"/>
          <w:color w:val="000000"/>
        </w:rPr>
        <w:t xml:space="preserve">       </w:t>
      </w:r>
      <w:r>
        <w:rPr>
          <w:rFonts w:ascii="Arial" w:hAnsi="Arial" w:cs="Arial"/>
          <w:color w:val="000000"/>
        </w:rPr>
        <w:t>p3 = 30 %</w:t>
      </w:r>
    </w:p>
    <w:p w14:paraId="528A8196" w14:textId="77777777" w:rsidR="00C21DA3" w:rsidRDefault="00BD539B">
      <w:pPr>
        <w:ind w:left="709"/>
        <w:jc w:val="both"/>
      </w:pPr>
      <w:r>
        <w:rPr>
          <w:rFonts w:ascii="Arial" w:hAnsi="Arial" w:cs="Arial"/>
          <w:color w:val="000000"/>
        </w:rPr>
        <w:t>Calcular la cantidad de información suministrada por cada uno de ellos. Calcular la información promedio por mensaje de esta fuente.</w:t>
      </w:r>
    </w:p>
    <w:p w14:paraId="269A4424" w14:textId="77777777" w:rsidR="00C21DA3" w:rsidRDefault="00C21DA3">
      <w:pPr>
        <w:ind w:left="720"/>
        <w:jc w:val="both"/>
        <w:rPr>
          <w:rFonts w:ascii="Arial" w:hAnsi="Arial" w:cs="Arial"/>
          <w:color w:val="000000"/>
        </w:rPr>
      </w:pPr>
    </w:p>
    <w:p w14:paraId="0734DB18" w14:textId="77777777" w:rsidR="00C21DA3" w:rsidRDefault="00BD539B">
      <w:pPr>
        <w:numPr>
          <w:ilvl w:val="0"/>
          <w:numId w:val="11"/>
        </w:numPr>
        <w:jc w:val="both"/>
      </w:pPr>
      <w:r>
        <w:rPr>
          <w:rFonts w:ascii="Arial" w:hAnsi="Arial" w:cs="Arial"/>
          <w:color w:val="000000"/>
        </w:rPr>
        <w:t>Se tiene un alfabeto de 128 símbolos diferentes y equiprobables. Se desea transmitir un mensaje. Calcular:</w:t>
      </w:r>
    </w:p>
    <w:p w14:paraId="11C5DC2C" w14:textId="77777777" w:rsidR="00C21DA3" w:rsidRDefault="00BD539B">
      <w:pPr>
        <w:ind w:left="720"/>
        <w:jc w:val="both"/>
      </w:pPr>
      <w:r>
        <w:rPr>
          <w:rFonts w:ascii="Arial" w:hAnsi="Arial" w:cs="Arial"/>
          <w:color w:val="000000"/>
        </w:rPr>
        <w:t>a. La probabilidad de ocurrencia de un símbolo</w:t>
      </w:r>
    </w:p>
    <w:p w14:paraId="6E9C3D27" w14:textId="77777777" w:rsidR="00C21DA3" w:rsidRDefault="00BD539B">
      <w:pPr>
        <w:ind w:left="720"/>
        <w:jc w:val="both"/>
      </w:pPr>
      <w:r>
        <w:rPr>
          <w:rFonts w:ascii="Arial" w:hAnsi="Arial" w:cs="Arial"/>
          <w:color w:val="000000"/>
        </w:rPr>
        <w:t>b. La cantidad de información obtenida con la recepción de dicho símbolo</w:t>
      </w:r>
    </w:p>
    <w:p w14:paraId="7AE2F1B5" w14:textId="77777777" w:rsidR="00C21DA3" w:rsidRDefault="00BD539B">
      <w:pPr>
        <w:ind w:left="720"/>
        <w:jc w:val="both"/>
      </w:pPr>
      <w:r>
        <w:rPr>
          <w:rFonts w:ascii="Arial" w:hAnsi="Arial" w:cs="Arial"/>
          <w:color w:val="000000"/>
        </w:rPr>
        <w:t>c. La cantidad de información de una palabra formada por 6 símbolos</w:t>
      </w:r>
    </w:p>
    <w:p w14:paraId="6F5FA65C" w14:textId="77777777" w:rsidR="00C21DA3" w:rsidRDefault="00BD539B">
      <w:pPr>
        <w:ind w:left="720"/>
        <w:jc w:val="both"/>
      </w:pPr>
      <w:r>
        <w:rPr>
          <w:rFonts w:ascii="Arial" w:hAnsi="Arial" w:cs="Arial"/>
          <w:color w:val="000000"/>
        </w:rPr>
        <w:t>d. La ENTROPÍA de la fuente.</w:t>
      </w:r>
    </w:p>
    <w:p w14:paraId="437E1022" w14:textId="77777777" w:rsidR="00C21DA3" w:rsidRDefault="00C21DA3">
      <w:pPr>
        <w:ind w:left="720"/>
        <w:jc w:val="both"/>
        <w:rPr>
          <w:rFonts w:ascii="Arial" w:hAnsi="Arial" w:cs="Arial"/>
          <w:color w:val="000000"/>
        </w:rPr>
      </w:pPr>
    </w:p>
    <w:p w14:paraId="563DB3CE" w14:textId="77777777" w:rsidR="00C21DA3" w:rsidRDefault="00BD539B">
      <w:pPr>
        <w:numPr>
          <w:ilvl w:val="0"/>
          <w:numId w:val="11"/>
        </w:numPr>
        <w:jc w:val="both"/>
      </w:pPr>
      <w:r>
        <w:rPr>
          <w:rFonts w:ascii="Arial" w:hAnsi="Arial" w:cs="Arial"/>
          <w:color w:val="000000"/>
        </w:rPr>
        <w:t>Suponiendo una fuente con los símbolos A B C E L</w:t>
      </w:r>
      <w:r w:rsidR="00B85EE2">
        <w:rPr>
          <w:rFonts w:ascii="Arial" w:hAnsi="Arial" w:cs="Arial"/>
          <w:color w:val="000000"/>
        </w:rPr>
        <w:t>,</w:t>
      </w:r>
      <w:r>
        <w:rPr>
          <w:rFonts w:ascii="Arial" w:hAnsi="Arial" w:cs="Arial"/>
          <w:color w:val="000000"/>
        </w:rPr>
        <w:t xml:space="preserve"> donde cada uno tiene asociado la siguiente probabilidad:</w:t>
      </w:r>
    </w:p>
    <w:p w14:paraId="1827BC4E" w14:textId="77777777" w:rsidR="00C21DA3" w:rsidRDefault="00BD539B">
      <w:pPr>
        <w:ind w:left="360"/>
        <w:jc w:val="both"/>
      </w:pPr>
      <w:r>
        <w:rPr>
          <w:rFonts w:ascii="Arial" w:eastAsia="Arial" w:hAnsi="Arial" w:cs="Arial"/>
          <w:color w:val="000000"/>
        </w:rPr>
        <w:t xml:space="preserve">       </w:t>
      </w:r>
      <w:r>
        <w:rPr>
          <w:rFonts w:ascii="Arial" w:hAnsi="Arial" w:cs="Arial"/>
          <w:color w:val="000000"/>
        </w:rPr>
        <w:t>A = 1/4       B = 1/4       C = 1/8       E = 1/4       L = 1/8</w:t>
      </w:r>
    </w:p>
    <w:p w14:paraId="476FC757" w14:textId="77777777" w:rsidR="00C21DA3" w:rsidRDefault="00BD539B">
      <w:pPr>
        <w:ind w:left="708"/>
        <w:jc w:val="both"/>
      </w:pPr>
      <w:r>
        <w:rPr>
          <w:rFonts w:ascii="Arial" w:hAnsi="Arial" w:cs="Arial"/>
          <w:color w:val="000000"/>
        </w:rPr>
        <w:t>Calcular la información suministrada con el mensaje: CABLE</w:t>
      </w:r>
    </w:p>
    <w:p w14:paraId="263F27A1" w14:textId="77777777" w:rsidR="00C21DA3" w:rsidRDefault="00C21DA3">
      <w:pPr>
        <w:ind w:left="720"/>
        <w:jc w:val="both"/>
        <w:rPr>
          <w:rFonts w:ascii="Arial" w:hAnsi="Arial" w:cs="Arial"/>
          <w:color w:val="000000"/>
        </w:rPr>
      </w:pPr>
    </w:p>
    <w:p w14:paraId="5FE008DA" w14:textId="77777777" w:rsidR="00C21DA3" w:rsidRDefault="00C21DA3">
      <w:pPr>
        <w:ind w:left="720"/>
        <w:jc w:val="both"/>
        <w:rPr>
          <w:rFonts w:ascii="Arial" w:hAnsi="Arial" w:cs="Arial"/>
          <w:color w:val="000000"/>
        </w:rPr>
      </w:pPr>
    </w:p>
    <w:p w14:paraId="30C08A55" w14:textId="77777777" w:rsidR="00C21DA3" w:rsidRDefault="00BD539B">
      <w:pPr>
        <w:numPr>
          <w:ilvl w:val="0"/>
          <w:numId w:val="11"/>
        </w:numPr>
        <w:jc w:val="both"/>
      </w:pPr>
      <w:r>
        <w:rPr>
          <w:rFonts w:ascii="Arial" w:hAnsi="Arial" w:cs="Arial"/>
          <w:color w:val="000000"/>
        </w:rPr>
        <w:t>Calcular la información asociada a la caída de una moneda y determinar la información en el caso de que ocurran 5 caras seguidas. Repetir la experiencia para la caída de un dado y la repetición del número 4.</w:t>
      </w:r>
    </w:p>
    <w:p w14:paraId="6587B15F" w14:textId="77777777" w:rsidR="00C21DA3" w:rsidRDefault="00C21DA3">
      <w:pPr>
        <w:ind w:left="720"/>
        <w:jc w:val="both"/>
        <w:rPr>
          <w:rFonts w:ascii="Arial" w:hAnsi="Arial" w:cs="Arial"/>
          <w:color w:val="000000"/>
        </w:rPr>
      </w:pPr>
    </w:p>
    <w:p w14:paraId="21AC8931" w14:textId="77777777" w:rsidR="00C21DA3" w:rsidRDefault="00BD539B">
      <w:pPr>
        <w:numPr>
          <w:ilvl w:val="0"/>
          <w:numId w:val="11"/>
        </w:numPr>
        <w:jc w:val="both"/>
      </w:pPr>
      <w:r>
        <w:rPr>
          <w:rFonts w:ascii="Arial" w:hAnsi="Arial" w:cs="Arial"/>
          <w:color w:val="000000"/>
        </w:rPr>
        <w:t>Suponiendo una imagen de 600 líneas horizontales y 300 puntos discretos por línea donde cada punto tiene 8 niveles equiprobables de brillo y un vocabulario de 100.000 palabras equiprobables. Demostrar el proverbio que dice que una imagen vale más que 1000 palabras.</w:t>
      </w:r>
    </w:p>
    <w:p w14:paraId="7317E40E" w14:textId="77777777" w:rsidR="00C21DA3" w:rsidRDefault="00C21DA3">
      <w:pPr>
        <w:ind w:left="720"/>
        <w:jc w:val="both"/>
        <w:rPr>
          <w:rFonts w:ascii="Arial" w:hAnsi="Arial" w:cs="Arial"/>
          <w:color w:val="000000"/>
        </w:rPr>
      </w:pPr>
    </w:p>
    <w:p w14:paraId="7694E352" w14:textId="77777777" w:rsidR="00C21DA3" w:rsidRDefault="00BD539B">
      <w:pPr>
        <w:numPr>
          <w:ilvl w:val="0"/>
          <w:numId w:val="11"/>
        </w:numPr>
        <w:jc w:val="both"/>
      </w:pPr>
      <w:r>
        <w:rPr>
          <w:rFonts w:ascii="Arial" w:hAnsi="Arial" w:cs="Arial"/>
          <w:color w:val="000000"/>
        </w:rPr>
        <w:t>Se tiene una fuente binaria con igual probabilidad de ocurrencia. Calcular la entropía H y graficar la curva correspondiente que relaciona a la misma con la probabilidad de ocurrencia de cada símbolo.</w:t>
      </w:r>
    </w:p>
    <w:p w14:paraId="48E1B2E8" w14:textId="77777777" w:rsidR="00C21DA3" w:rsidRDefault="00C21DA3">
      <w:pPr>
        <w:ind w:left="720"/>
        <w:jc w:val="both"/>
        <w:rPr>
          <w:rFonts w:ascii="Arial" w:hAnsi="Arial" w:cs="Arial"/>
          <w:color w:val="000000"/>
        </w:rPr>
      </w:pPr>
    </w:p>
    <w:p w14:paraId="15993A56" w14:textId="77777777" w:rsidR="00C21DA3" w:rsidRDefault="00BD539B">
      <w:pPr>
        <w:numPr>
          <w:ilvl w:val="0"/>
          <w:numId w:val="11"/>
        </w:numPr>
        <w:jc w:val="both"/>
      </w:pPr>
      <w:r>
        <w:rPr>
          <w:rFonts w:ascii="Arial" w:hAnsi="Arial" w:cs="Arial"/>
          <w:color w:val="000000"/>
        </w:rPr>
        <w:t>Demostrar que una fuente de símbolos que posee un solo símbolo, no es una fuente de información.</w:t>
      </w:r>
    </w:p>
    <w:p w14:paraId="325FB6BB" w14:textId="77777777" w:rsidR="00C21DA3" w:rsidRDefault="00C21DA3">
      <w:pPr>
        <w:ind w:left="720"/>
        <w:jc w:val="both"/>
        <w:rPr>
          <w:rFonts w:ascii="Arial" w:hAnsi="Arial" w:cs="Arial"/>
          <w:color w:val="000000"/>
        </w:rPr>
      </w:pPr>
    </w:p>
    <w:p w14:paraId="1CF1F456" w14:textId="77777777" w:rsidR="00C21DA3" w:rsidRDefault="00BD539B">
      <w:pPr>
        <w:numPr>
          <w:ilvl w:val="0"/>
          <w:numId w:val="11"/>
        </w:numPr>
        <w:jc w:val="both"/>
      </w:pPr>
      <w:r>
        <w:rPr>
          <w:rFonts w:ascii="Arial" w:hAnsi="Arial" w:cs="Arial"/>
          <w:color w:val="000000"/>
        </w:rPr>
        <w:t>Se transmite una imagen en modo gráfico de 640 x 480 pix, si cada punto tiene 256 niveles equiprobables de brillo. Calcular la información de la imagen y el tiempo total de transmisión si se utiliza un canal que permite enviar información a razón de 33.600 Shannon/seg. Comparar con una transmisión en modo texto que utiliza 25 líneas x 80 columnas utilizando un código ASCII de 8 bits. Ambas imágenes se transmiten sin comprimir. No tener en cuenta el overhead.</w:t>
      </w:r>
    </w:p>
    <w:p w14:paraId="093736E6" w14:textId="77777777" w:rsidR="00C21DA3" w:rsidRDefault="00C21DA3">
      <w:pPr>
        <w:ind w:left="720"/>
        <w:jc w:val="both"/>
        <w:rPr>
          <w:rFonts w:ascii="Arial" w:hAnsi="Arial" w:cs="Arial"/>
          <w:color w:val="000000"/>
        </w:rPr>
      </w:pPr>
    </w:p>
    <w:p w14:paraId="2641DD1D" w14:textId="77777777" w:rsidR="00C21DA3" w:rsidRDefault="00BD539B">
      <w:pPr>
        <w:numPr>
          <w:ilvl w:val="0"/>
          <w:numId w:val="11"/>
        </w:numPr>
        <w:jc w:val="both"/>
      </w:pPr>
      <w:r>
        <w:rPr>
          <w:rFonts w:ascii="Arial" w:hAnsi="Arial" w:cs="Arial"/>
          <w:color w:val="000000"/>
        </w:rPr>
        <w:t>Calcular la tasa de información T [bits/seg], de una fuente telegráfica, sabiendo que:</w:t>
      </w:r>
    </w:p>
    <w:p w14:paraId="47CC66EB" w14:textId="77777777" w:rsidR="00C21DA3" w:rsidRDefault="00BD539B">
      <w:pPr>
        <w:ind w:left="708"/>
        <w:jc w:val="both"/>
      </w:pPr>
      <w:r>
        <w:rPr>
          <w:rFonts w:ascii="Arial" w:eastAsia="Arial" w:hAnsi="Arial" w:cs="Arial"/>
          <w:color w:val="000000"/>
        </w:rPr>
        <w:t xml:space="preserve">       </w:t>
      </w:r>
      <w:r>
        <w:rPr>
          <w:rFonts w:ascii="Arial" w:hAnsi="Arial" w:cs="Arial"/>
          <w:color w:val="000000"/>
        </w:rPr>
        <w:t>P punto = 2/3</w:t>
      </w:r>
      <w:r>
        <w:rPr>
          <w:rFonts w:ascii="Arial" w:hAnsi="Arial" w:cs="Arial"/>
          <w:color w:val="000000"/>
        </w:rPr>
        <w:tab/>
      </w:r>
      <w:r>
        <w:rPr>
          <w:rFonts w:ascii="Arial" w:hAnsi="Arial" w:cs="Arial"/>
          <w:color w:val="000000"/>
        </w:rPr>
        <w:tab/>
      </w:r>
      <w:r>
        <w:rPr>
          <w:rFonts w:ascii="Arial" w:hAnsi="Arial" w:cs="Arial"/>
          <w:color w:val="000000"/>
        </w:rPr>
        <w:tab/>
        <w:t>P raya = 1/3</w:t>
      </w:r>
    </w:p>
    <w:p w14:paraId="079526DB" w14:textId="77777777" w:rsidR="00C21DA3" w:rsidRDefault="00BD539B">
      <w:pPr>
        <w:ind w:left="708"/>
        <w:jc w:val="both"/>
      </w:pPr>
      <w:r>
        <w:rPr>
          <w:rFonts w:ascii="Arial" w:eastAsia="Arial" w:hAnsi="Arial" w:cs="Arial"/>
          <w:color w:val="000000"/>
        </w:rPr>
        <w:t xml:space="preserve">       </w:t>
      </w:r>
      <w:r>
        <w:rPr>
          <w:rFonts w:ascii="Arial" w:hAnsi="Arial" w:cs="Arial"/>
          <w:color w:val="000000"/>
        </w:rPr>
        <w:t>T punto = 0,2 seg</w:t>
      </w:r>
      <w:r>
        <w:rPr>
          <w:rFonts w:ascii="Arial" w:hAnsi="Arial" w:cs="Arial"/>
          <w:color w:val="000000"/>
        </w:rPr>
        <w:tab/>
        <w:t xml:space="preserve"> </w:t>
      </w:r>
      <w:r>
        <w:rPr>
          <w:rFonts w:ascii="Arial" w:hAnsi="Arial" w:cs="Arial"/>
          <w:color w:val="000000"/>
        </w:rPr>
        <w:tab/>
      </w:r>
      <w:r>
        <w:rPr>
          <w:rFonts w:ascii="Arial" w:hAnsi="Arial" w:cs="Arial"/>
          <w:color w:val="000000"/>
        </w:rPr>
        <w:tab/>
        <w:t>T raya = 0,4 seg</w:t>
      </w:r>
    </w:p>
    <w:p w14:paraId="00005F1A" w14:textId="77777777" w:rsidR="00C21DA3" w:rsidRDefault="00C21DA3">
      <w:pPr>
        <w:ind w:left="720"/>
        <w:jc w:val="both"/>
        <w:rPr>
          <w:rFonts w:ascii="Arial" w:hAnsi="Arial" w:cs="Arial"/>
          <w:color w:val="000000"/>
        </w:rPr>
      </w:pPr>
    </w:p>
    <w:p w14:paraId="294D1D1F" w14:textId="77777777" w:rsidR="00C21DA3" w:rsidRDefault="00BD539B">
      <w:pPr>
        <w:numPr>
          <w:ilvl w:val="0"/>
          <w:numId w:val="11"/>
        </w:numPr>
        <w:jc w:val="both"/>
      </w:pPr>
      <w:r>
        <w:rPr>
          <w:rFonts w:ascii="Arial" w:hAnsi="Arial" w:cs="Arial"/>
          <w:color w:val="000000"/>
        </w:rPr>
        <w:t>Una imagen de TV tiene 625 líneas con 500 puntos por línea. Cada punto tiene 128 niveles equiprobables de brillo. Si se transmiten 20 imágenes por segundo. Calcular la tasa de información y la capacidad del canal.</w:t>
      </w:r>
    </w:p>
    <w:p w14:paraId="0E62FC57" w14:textId="77777777" w:rsidR="00C21DA3" w:rsidRDefault="00C21DA3">
      <w:pPr>
        <w:ind w:left="720"/>
        <w:jc w:val="both"/>
        <w:rPr>
          <w:rFonts w:ascii="Arial" w:hAnsi="Arial" w:cs="Arial"/>
          <w:color w:val="000000"/>
        </w:rPr>
      </w:pPr>
    </w:p>
    <w:p w14:paraId="06776136" w14:textId="77777777" w:rsidR="00C21DA3" w:rsidRDefault="00BD539B">
      <w:pPr>
        <w:numPr>
          <w:ilvl w:val="0"/>
          <w:numId w:val="11"/>
        </w:numPr>
        <w:jc w:val="both"/>
      </w:pPr>
      <w:r>
        <w:rPr>
          <w:rFonts w:ascii="Arial" w:hAnsi="Arial" w:cs="Arial"/>
          <w:color w:val="000000"/>
        </w:rPr>
        <w:t xml:space="preserve">Calcular la cantidad de palabras que son necesarias pronunciar para transmitir la misma cantidad de información que contiene una imagen que </w:t>
      </w:r>
      <w:r>
        <w:rPr>
          <w:rFonts w:ascii="Arial" w:hAnsi="Arial" w:cs="Arial"/>
        </w:rPr>
        <w:t>posee 400 líneas horizontales y 500 puntos por línea. A cada punto se le asocia 128 niveles discretos equiprobables de brillo.</w:t>
      </w:r>
      <w:r w:rsidR="00073C28">
        <w:rPr>
          <w:rFonts w:ascii="Arial" w:hAnsi="Arial" w:cs="Arial"/>
        </w:rPr>
        <w:t xml:space="preserve"> </w:t>
      </w:r>
      <w:r>
        <w:rPr>
          <w:rFonts w:ascii="Arial" w:hAnsi="Arial" w:cs="Arial"/>
        </w:rPr>
        <w:t>Para describir dicha imagen supondremos un vocabulario de 10.000 palabras equiprobables.</w:t>
      </w:r>
    </w:p>
    <w:p w14:paraId="2CD912A9" w14:textId="77777777" w:rsidR="00C21DA3" w:rsidRDefault="00C21DA3">
      <w:pPr>
        <w:ind w:right="565"/>
        <w:jc w:val="both"/>
        <w:rPr>
          <w:rFonts w:ascii="Arial" w:hAnsi="Arial" w:cs="Arial"/>
        </w:rPr>
      </w:pPr>
    </w:p>
    <w:p w14:paraId="1EADA028" w14:textId="77777777" w:rsidR="00C21DA3" w:rsidRDefault="00C21DA3">
      <w:pPr>
        <w:ind w:right="565"/>
        <w:jc w:val="both"/>
        <w:rPr>
          <w:rFonts w:ascii="Arial" w:hAnsi="Arial" w:cs="Arial"/>
          <w:i/>
          <w:color w:val="0000FF"/>
        </w:rPr>
      </w:pPr>
    </w:p>
    <w:p w14:paraId="05E5F24E" w14:textId="77777777" w:rsidR="00C21DA3" w:rsidRDefault="00C21DA3">
      <w:pPr>
        <w:tabs>
          <w:tab w:val="left" w:pos="6237"/>
        </w:tabs>
        <w:ind w:left="426" w:hanging="426"/>
        <w:jc w:val="center"/>
        <w:rPr>
          <w:rFonts w:ascii="Arial" w:hAnsi="Arial" w:cs="Arial"/>
          <w:b/>
          <w:i/>
          <w:color w:val="0000FF"/>
          <w:sz w:val="36"/>
        </w:rPr>
      </w:pPr>
    </w:p>
    <w:p w14:paraId="618D50A8" w14:textId="77777777" w:rsidR="00C21DA3" w:rsidRDefault="00C21DA3">
      <w:pPr>
        <w:tabs>
          <w:tab w:val="left" w:pos="6237"/>
        </w:tabs>
        <w:ind w:left="426" w:hanging="426"/>
        <w:jc w:val="center"/>
        <w:rPr>
          <w:b/>
          <w:sz w:val="36"/>
        </w:rPr>
      </w:pPr>
    </w:p>
    <w:p w14:paraId="055C3153" w14:textId="77777777" w:rsidR="00C21DA3" w:rsidRDefault="00C21DA3">
      <w:pPr>
        <w:tabs>
          <w:tab w:val="left" w:pos="6237"/>
        </w:tabs>
        <w:ind w:left="426" w:hanging="426"/>
        <w:jc w:val="center"/>
        <w:rPr>
          <w:b/>
          <w:sz w:val="36"/>
        </w:rPr>
      </w:pPr>
    </w:p>
    <w:p w14:paraId="3CDCED08" w14:textId="77777777" w:rsidR="00C21DA3" w:rsidRDefault="00C21DA3">
      <w:pPr>
        <w:tabs>
          <w:tab w:val="left" w:pos="6237"/>
        </w:tabs>
        <w:ind w:left="426" w:hanging="426"/>
        <w:jc w:val="center"/>
        <w:rPr>
          <w:b/>
          <w:sz w:val="36"/>
        </w:rPr>
      </w:pPr>
    </w:p>
    <w:p w14:paraId="027E285F" w14:textId="77777777" w:rsidR="00C21DA3" w:rsidRDefault="00C21DA3">
      <w:pPr>
        <w:tabs>
          <w:tab w:val="left" w:pos="6237"/>
        </w:tabs>
        <w:ind w:left="426" w:hanging="426"/>
        <w:jc w:val="center"/>
        <w:rPr>
          <w:b/>
          <w:sz w:val="36"/>
        </w:rPr>
      </w:pPr>
    </w:p>
    <w:p w14:paraId="3CDF7D88" w14:textId="77777777" w:rsidR="00C21DA3" w:rsidRDefault="00C21DA3">
      <w:pPr>
        <w:tabs>
          <w:tab w:val="left" w:pos="6237"/>
        </w:tabs>
        <w:ind w:left="426" w:hanging="426"/>
        <w:jc w:val="center"/>
        <w:rPr>
          <w:b/>
          <w:sz w:val="36"/>
        </w:rPr>
      </w:pPr>
    </w:p>
    <w:p w14:paraId="64DFAD03" w14:textId="77777777" w:rsidR="00C21DA3" w:rsidRDefault="00C21DA3">
      <w:pPr>
        <w:tabs>
          <w:tab w:val="left" w:pos="6237"/>
        </w:tabs>
        <w:ind w:left="426" w:hanging="426"/>
        <w:jc w:val="center"/>
        <w:rPr>
          <w:b/>
          <w:sz w:val="36"/>
        </w:rPr>
      </w:pPr>
    </w:p>
    <w:p w14:paraId="73FD3E6D" w14:textId="77777777" w:rsidR="00C21DA3" w:rsidRDefault="00C21DA3">
      <w:pPr>
        <w:tabs>
          <w:tab w:val="left" w:pos="6237"/>
        </w:tabs>
        <w:ind w:left="426" w:hanging="426"/>
        <w:jc w:val="center"/>
        <w:rPr>
          <w:b/>
          <w:sz w:val="36"/>
        </w:rPr>
      </w:pPr>
    </w:p>
    <w:p w14:paraId="5550E2D8" w14:textId="77777777" w:rsidR="00C21DA3" w:rsidRDefault="00C21DA3">
      <w:pPr>
        <w:tabs>
          <w:tab w:val="left" w:pos="6237"/>
        </w:tabs>
        <w:ind w:left="426" w:hanging="426"/>
        <w:jc w:val="center"/>
        <w:rPr>
          <w:b/>
          <w:sz w:val="36"/>
        </w:rPr>
      </w:pPr>
    </w:p>
    <w:p w14:paraId="1B1B4D11" w14:textId="77777777" w:rsidR="00C21DA3" w:rsidRDefault="00C21DA3">
      <w:pPr>
        <w:tabs>
          <w:tab w:val="left" w:pos="6237"/>
        </w:tabs>
        <w:ind w:left="426" w:hanging="426"/>
        <w:jc w:val="center"/>
        <w:rPr>
          <w:b/>
          <w:sz w:val="36"/>
        </w:rPr>
      </w:pPr>
    </w:p>
    <w:p w14:paraId="01683B6E" w14:textId="77777777" w:rsidR="00C21DA3" w:rsidRDefault="00C21DA3">
      <w:pPr>
        <w:tabs>
          <w:tab w:val="left" w:pos="6237"/>
        </w:tabs>
        <w:ind w:left="426" w:hanging="426"/>
        <w:jc w:val="center"/>
        <w:rPr>
          <w:b/>
          <w:sz w:val="36"/>
        </w:rPr>
      </w:pPr>
    </w:p>
    <w:p w14:paraId="16BC8B8F" w14:textId="77777777" w:rsidR="00C21DA3" w:rsidRDefault="00C21DA3">
      <w:pPr>
        <w:tabs>
          <w:tab w:val="left" w:pos="6237"/>
        </w:tabs>
        <w:ind w:left="426" w:hanging="426"/>
        <w:jc w:val="center"/>
        <w:rPr>
          <w:b/>
          <w:sz w:val="36"/>
        </w:rPr>
      </w:pPr>
    </w:p>
    <w:p w14:paraId="5A42A0F3" w14:textId="77777777" w:rsidR="00C21DA3" w:rsidRDefault="00C21DA3">
      <w:pPr>
        <w:tabs>
          <w:tab w:val="left" w:pos="6237"/>
        </w:tabs>
        <w:ind w:left="426" w:hanging="426"/>
        <w:jc w:val="center"/>
        <w:rPr>
          <w:b/>
          <w:sz w:val="36"/>
        </w:rPr>
      </w:pPr>
    </w:p>
    <w:p w14:paraId="492571DE" w14:textId="77777777" w:rsidR="00C21DA3" w:rsidRDefault="00C21DA3">
      <w:pPr>
        <w:tabs>
          <w:tab w:val="left" w:pos="6237"/>
        </w:tabs>
        <w:ind w:left="426" w:hanging="426"/>
        <w:jc w:val="center"/>
        <w:rPr>
          <w:b/>
          <w:sz w:val="36"/>
        </w:rPr>
      </w:pPr>
    </w:p>
    <w:p w14:paraId="3C8E1CE1" w14:textId="77777777" w:rsidR="00C21DA3" w:rsidRDefault="00C21DA3">
      <w:pPr>
        <w:tabs>
          <w:tab w:val="left" w:pos="6237"/>
        </w:tabs>
        <w:ind w:left="426" w:hanging="426"/>
        <w:jc w:val="center"/>
        <w:rPr>
          <w:b/>
          <w:sz w:val="36"/>
        </w:rPr>
      </w:pPr>
    </w:p>
    <w:p w14:paraId="32F6A54D" w14:textId="77777777" w:rsidR="00C21DA3" w:rsidRDefault="00C21DA3">
      <w:pPr>
        <w:tabs>
          <w:tab w:val="left" w:pos="6237"/>
        </w:tabs>
        <w:ind w:left="426" w:hanging="426"/>
        <w:jc w:val="center"/>
        <w:rPr>
          <w:b/>
          <w:sz w:val="36"/>
        </w:rPr>
      </w:pPr>
    </w:p>
    <w:p w14:paraId="3B305257" w14:textId="77777777" w:rsidR="00C21DA3" w:rsidRDefault="00C21DA3">
      <w:pPr>
        <w:tabs>
          <w:tab w:val="left" w:pos="6237"/>
        </w:tabs>
        <w:ind w:left="426" w:hanging="426"/>
        <w:jc w:val="center"/>
        <w:rPr>
          <w:b/>
          <w:sz w:val="36"/>
        </w:rPr>
      </w:pPr>
    </w:p>
    <w:p w14:paraId="47D3A580" w14:textId="77777777" w:rsidR="00C21DA3" w:rsidRDefault="00C21DA3">
      <w:pPr>
        <w:tabs>
          <w:tab w:val="left" w:pos="6237"/>
        </w:tabs>
        <w:ind w:left="426" w:hanging="426"/>
        <w:jc w:val="center"/>
        <w:rPr>
          <w:b/>
          <w:sz w:val="36"/>
        </w:rPr>
      </w:pPr>
    </w:p>
    <w:p w14:paraId="1D810DCC" w14:textId="77777777" w:rsidR="00C21DA3" w:rsidRDefault="00BD539B">
      <w:pPr>
        <w:tabs>
          <w:tab w:val="left" w:pos="6237"/>
        </w:tabs>
        <w:ind w:left="426" w:hanging="426"/>
        <w:jc w:val="center"/>
      </w:pPr>
      <w:r>
        <w:rPr>
          <w:b/>
          <w:sz w:val="36"/>
        </w:rPr>
        <w:t>TRABAJO PRÁCTICO N° 5</w:t>
      </w:r>
    </w:p>
    <w:p w14:paraId="7AFB0CF8" w14:textId="77777777" w:rsidR="00C21DA3" w:rsidRDefault="00C21DA3">
      <w:pPr>
        <w:tabs>
          <w:tab w:val="left" w:pos="6237"/>
        </w:tabs>
        <w:ind w:left="426" w:hanging="426"/>
        <w:jc w:val="center"/>
        <w:rPr>
          <w:b/>
          <w:sz w:val="36"/>
        </w:rPr>
      </w:pPr>
    </w:p>
    <w:p w14:paraId="0C2D7956" w14:textId="77777777" w:rsidR="00C21DA3" w:rsidRDefault="00BD539B">
      <w:pPr>
        <w:jc w:val="center"/>
      </w:pPr>
      <w:r>
        <w:rPr>
          <w:b/>
          <w:i/>
          <w:sz w:val="24"/>
          <w:szCs w:val="24"/>
          <w:u w:val="single"/>
        </w:rPr>
        <w:t>C</w:t>
      </w:r>
      <w:r w:rsidR="00073C28">
        <w:rPr>
          <w:b/>
          <w:i/>
          <w:sz w:val="24"/>
          <w:szCs w:val="24"/>
          <w:u w:val="single"/>
        </w:rPr>
        <w:t>apacidad de los canales. Relació</w:t>
      </w:r>
      <w:r>
        <w:rPr>
          <w:b/>
          <w:i/>
          <w:sz w:val="24"/>
          <w:szCs w:val="24"/>
          <w:u w:val="single"/>
        </w:rPr>
        <w:t>n con la tasa de información.</w:t>
      </w:r>
    </w:p>
    <w:p w14:paraId="479499CE" w14:textId="77777777" w:rsidR="00C21DA3" w:rsidRDefault="00C21DA3">
      <w:pPr>
        <w:tabs>
          <w:tab w:val="left" w:pos="6237"/>
        </w:tabs>
        <w:ind w:left="426" w:hanging="426"/>
        <w:jc w:val="center"/>
        <w:rPr>
          <w:b/>
          <w:i/>
          <w:sz w:val="36"/>
          <w:szCs w:val="24"/>
          <w:u w:val="single"/>
        </w:rPr>
      </w:pPr>
    </w:p>
    <w:p w14:paraId="2ADD4B34" w14:textId="77777777" w:rsidR="00C21DA3" w:rsidRDefault="00C21DA3">
      <w:pPr>
        <w:tabs>
          <w:tab w:val="left" w:pos="6237"/>
        </w:tabs>
        <w:ind w:left="426" w:hanging="426"/>
        <w:jc w:val="center"/>
        <w:rPr>
          <w:b/>
          <w:sz w:val="36"/>
        </w:rPr>
      </w:pPr>
    </w:p>
    <w:p w14:paraId="069ADBCB" w14:textId="77777777" w:rsidR="00C21DA3" w:rsidRDefault="00BD539B">
      <w:pPr>
        <w:numPr>
          <w:ilvl w:val="0"/>
          <w:numId w:val="4"/>
        </w:numPr>
        <w:ind w:right="567"/>
        <w:jc w:val="both"/>
      </w:pPr>
      <w:r>
        <w:rPr>
          <w:rFonts w:ascii="Arial" w:hAnsi="Arial" w:cs="Arial"/>
        </w:rPr>
        <w:t>Teniendo en cuenta que en un canal telefónico el valor de la relación S/N típico es de 30 d</w:t>
      </w:r>
      <w:r w:rsidR="00073C28">
        <w:rPr>
          <w:rFonts w:ascii="Arial" w:hAnsi="Arial" w:cs="Arial"/>
        </w:rPr>
        <w:t>B, FCI = 300Hz</w:t>
      </w:r>
      <w:r>
        <w:rPr>
          <w:rFonts w:ascii="Arial" w:hAnsi="Arial" w:cs="Arial"/>
        </w:rPr>
        <w:t>, FCS</w:t>
      </w:r>
      <w:r w:rsidR="00073C28">
        <w:rPr>
          <w:rFonts w:ascii="Arial" w:hAnsi="Arial" w:cs="Arial"/>
        </w:rPr>
        <w:t xml:space="preserve"> </w:t>
      </w:r>
      <w:r>
        <w:rPr>
          <w:rFonts w:ascii="Arial" w:hAnsi="Arial" w:cs="Arial"/>
        </w:rPr>
        <w:t>=</w:t>
      </w:r>
      <w:r w:rsidR="00073C28">
        <w:rPr>
          <w:rFonts w:ascii="Arial" w:hAnsi="Arial" w:cs="Arial"/>
        </w:rPr>
        <w:t xml:space="preserve"> </w:t>
      </w:r>
      <w:r>
        <w:rPr>
          <w:rFonts w:ascii="Arial" w:hAnsi="Arial" w:cs="Arial"/>
        </w:rPr>
        <w:t>3300 Hz. ¿Cuál es el límite superior de la tasa de transmisión de datos confiable?</w:t>
      </w:r>
    </w:p>
    <w:p w14:paraId="7DEE9C4F" w14:textId="77777777" w:rsidR="00C21DA3" w:rsidRDefault="00C21DA3">
      <w:pPr>
        <w:ind w:left="851" w:right="567" w:hanging="284"/>
        <w:jc w:val="both"/>
        <w:rPr>
          <w:rFonts w:ascii="Arial" w:hAnsi="Arial" w:cs="Arial"/>
        </w:rPr>
      </w:pPr>
    </w:p>
    <w:p w14:paraId="45EF914A" w14:textId="77777777" w:rsidR="00C21DA3" w:rsidRDefault="00C21DA3">
      <w:pPr>
        <w:ind w:left="851" w:right="567" w:hanging="284"/>
        <w:jc w:val="both"/>
        <w:rPr>
          <w:rFonts w:ascii="Arial" w:hAnsi="Arial" w:cs="Arial"/>
        </w:rPr>
      </w:pPr>
    </w:p>
    <w:p w14:paraId="12A590D6" w14:textId="77777777" w:rsidR="00C21DA3" w:rsidRDefault="00BD539B">
      <w:pPr>
        <w:numPr>
          <w:ilvl w:val="0"/>
          <w:numId w:val="4"/>
        </w:numPr>
        <w:ind w:right="567"/>
        <w:jc w:val="both"/>
      </w:pPr>
      <w:r>
        <w:rPr>
          <w:rFonts w:ascii="Arial" w:hAnsi="Arial" w:cs="Arial"/>
        </w:rPr>
        <w:t>Calcular la relación señal a ruido (S/N) expresada en dB para los siguientes casos:</w:t>
      </w:r>
    </w:p>
    <w:p w14:paraId="74B22A1F" w14:textId="77777777" w:rsidR="00C21DA3" w:rsidRDefault="00C21DA3">
      <w:pPr>
        <w:ind w:left="1276" w:right="567"/>
        <w:jc w:val="both"/>
        <w:rPr>
          <w:rFonts w:ascii="Arial" w:hAnsi="Arial" w:cs="Arial"/>
        </w:rPr>
      </w:pPr>
    </w:p>
    <w:p w14:paraId="7206D2EE" w14:textId="77777777" w:rsidR="00C21DA3" w:rsidRDefault="00BD539B">
      <w:pPr>
        <w:ind w:left="1276" w:right="567"/>
        <w:jc w:val="both"/>
      </w:pPr>
      <w:r>
        <w:rPr>
          <w:rFonts w:ascii="Arial" w:hAnsi="Arial" w:cs="Arial"/>
        </w:rPr>
        <w:t xml:space="preserve">a.  Δf = 3000 Hz ,  </w:t>
      </w:r>
      <w:r>
        <w:rPr>
          <w:rFonts w:ascii="Arial" w:hAnsi="Arial" w:cs="Arial"/>
        </w:rPr>
        <w:tab/>
        <w:t xml:space="preserve">C  = 10.000 bps . </w:t>
      </w:r>
    </w:p>
    <w:p w14:paraId="0AD6F56B" w14:textId="77777777" w:rsidR="00C21DA3" w:rsidRPr="00507660" w:rsidRDefault="00BD539B">
      <w:pPr>
        <w:ind w:left="1276" w:right="567"/>
        <w:jc w:val="both"/>
        <w:rPr>
          <w:lang w:val="en-US"/>
        </w:rPr>
      </w:pPr>
      <w:r>
        <w:rPr>
          <w:rFonts w:ascii="Arial" w:hAnsi="Arial" w:cs="Arial"/>
        </w:rPr>
        <w:t>b.  Δ</w:t>
      </w:r>
      <w:r>
        <w:rPr>
          <w:rFonts w:ascii="Arial" w:hAnsi="Arial" w:cs="Arial"/>
          <w:lang w:val="en-US"/>
        </w:rPr>
        <w:t xml:space="preserve">f = 10 KHz ,    </w:t>
      </w:r>
      <w:r>
        <w:rPr>
          <w:rFonts w:ascii="Arial" w:hAnsi="Arial" w:cs="Arial"/>
          <w:lang w:val="en-US"/>
        </w:rPr>
        <w:tab/>
        <w:t xml:space="preserve">C  = 10.000 bps. </w:t>
      </w:r>
    </w:p>
    <w:p w14:paraId="7391AE35" w14:textId="77777777" w:rsidR="00C21DA3" w:rsidRDefault="00BD539B">
      <w:pPr>
        <w:ind w:left="1276" w:right="567"/>
        <w:jc w:val="both"/>
      </w:pPr>
      <w:r>
        <w:rPr>
          <w:rFonts w:ascii="Arial" w:hAnsi="Arial" w:cs="Arial"/>
          <w:lang w:val="en-US"/>
        </w:rPr>
        <w:t xml:space="preserve">c.  </w:t>
      </w:r>
      <w:r>
        <w:rPr>
          <w:rFonts w:ascii="Arial" w:hAnsi="Arial" w:cs="Arial"/>
        </w:rPr>
        <w:t>Δ</w:t>
      </w:r>
      <w:r>
        <w:rPr>
          <w:rFonts w:ascii="Arial" w:hAnsi="Arial" w:cs="Arial"/>
          <w:lang w:val="es-AR"/>
        </w:rPr>
        <w:t xml:space="preserve">f = 1 KHz ,   </w:t>
      </w:r>
      <w:r>
        <w:rPr>
          <w:rFonts w:ascii="Arial" w:hAnsi="Arial" w:cs="Arial"/>
          <w:lang w:val="es-AR"/>
        </w:rPr>
        <w:tab/>
        <w:t>C  = 10 Kbps.</w:t>
      </w:r>
    </w:p>
    <w:p w14:paraId="36D52B21" w14:textId="77777777" w:rsidR="00C21DA3" w:rsidRDefault="00C21DA3">
      <w:pPr>
        <w:ind w:left="1276" w:right="567"/>
        <w:jc w:val="both"/>
        <w:rPr>
          <w:rFonts w:ascii="Arial" w:hAnsi="Arial" w:cs="Arial"/>
          <w:lang w:val="es-AR"/>
        </w:rPr>
      </w:pPr>
    </w:p>
    <w:p w14:paraId="2AE45ED7" w14:textId="77777777" w:rsidR="00C21DA3" w:rsidRDefault="00ED2DCD">
      <w:pPr>
        <w:ind w:left="1276" w:right="567"/>
        <w:jc w:val="both"/>
      </w:pPr>
      <w:r>
        <w:rPr>
          <w:rFonts w:ascii="Arial" w:hAnsi="Arial" w:cs="Arial"/>
        </w:rPr>
        <w:t>Graficar la variación de S/N (expresada en dB</w:t>
      </w:r>
      <w:r w:rsidR="00BD539B">
        <w:rPr>
          <w:rFonts w:ascii="Arial" w:hAnsi="Arial" w:cs="Arial"/>
        </w:rPr>
        <w:t xml:space="preserve">) en función del ancho de banda Δf (expresada en Hz). Extraer conclusiones. </w:t>
      </w:r>
    </w:p>
    <w:p w14:paraId="16172D62" w14:textId="77777777" w:rsidR="00C21DA3" w:rsidRDefault="00C21DA3">
      <w:pPr>
        <w:ind w:right="567"/>
        <w:jc w:val="both"/>
        <w:rPr>
          <w:rFonts w:ascii="Arial" w:hAnsi="Arial" w:cs="Arial"/>
        </w:rPr>
      </w:pPr>
    </w:p>
    <w:p w14:paraId="1234C2D3" w14:textId="77777777" w:rsidR="00C21DA3" w:rsidRDefault="00C21DA3">
      <w:pPr>
        <w:ind w:right="567"/>
        <w:jc w:val="both"/>
        <w:rPr>
          <w:rFonts w:ascii="Arial" w:hAnsi="Arial" w:cs="Arial"/>
        </w:rPr>
      </w:pPr>
    </w:p>
    <w:p w14:paraId="0D22D14D" w14:textId="77777777" w:rsidR="00C21DA3" w:rsidRDefault="00BD539B">
      <w:pPr>
        <w:numPr>
          <w:ilvl w:val="0"/>
          <w:numId w:val="4"/>
        </w:numPr>
        <w:ind w:right="567"/>
        <w:jc w:val="both"/>
      </w:pPr>
      <w:r>
        <w:rPr>
          <w:rFonts w:ascii="Arial" w:hAnsi="Arial" w:cs="Arial"/>
        </w:rPr>
        <w:t>¿Cuál es la capacidad máxima de un canal sin ruido?</w:t>
      </w:r>
    </w:p>
    <w:p w14:paraId="0BC436BD" w14:textId="77777777" w:rsidR="00C21DA3" w:rsidRDefault="00C21DA3">
      <w:pPr>
        <w:ind w:left="927" w:right="567"/>
        <w:jc w:val="both"/>
        <w:rPr>
          <w:rFonts w:ascii="Arial" w:hAnsi="Arial" w:cs="Arial"/>
        </w:rPr>
      </w:pPr>
    </w:p>
    <w:p w14:paraId="0174BA3E" w14:textId="77777777" w:rsidR="00C21DA3" w:rsidRDefault="00C21DA3">
      <w:pPr>
        <w:ind w:left="927" w:right="567"/>
        <w:jc w:val="both"/>
        <w:rPr>
          <w:rFonts w:ascii="Arial" w:hAnsi="Arial" w:cs="Arial"/>
        </w:rPr>
      </w:pPr>
    </w:p>
    <w:p w14:paraId="76199E3C" w14:textId="77777777" w:rsidR="00C21DA3" w:rsidRDefault="00BD539B">
      <w:pPr>
        <w:numPr>
          <w:ilvl w:val="0"/>
          <w:numId w:val="4"/>
        </w:numPr>
        <w:ind w:right="567"/>
        <w:jc w:val="both"/>
      </w:pPr>
      <w:r>
        <w:rPr>
          <w:rFonts w:ascii="Arial" w:hAnsi="Arial" w:cs="Arial"/>
        </w:rPr>
        <w:t xml:space="preserve">Necesitamos duplicar la capacidad de transporte de información de un canal de datos cuyo ancho de banda (AB) es de 4KHz y su SNR=20dB. Sabiendo que utilizaremos el mismo canal, necesitamos saber cuántas veces debemos aumentar la potencia de señal original para lograrlo. ¿Cuál es la nueva SNR medida en dB?                  </w:t>
      </w:r>
    </w:p>
    <w:p w14:paraId="4FD8491A" w14:textId="77777777" w:rsidR="00C21DA3" w:rsidRDefault="00C21DA3">
      <w:pPr>
        <w:ind w:right="567"/>
        <w:jc w:val="both"/>
        <w:rPr>
          <w:rFonts w:ascii="Arial" w:hAnsi="Arial" w:cs="Arial"/>
        </w:rPr>
      </w:pPr>
    </w:p>
    <w:p w14:paraId="37793FA4" w14:textId="77777777" w:rsidR="00C21DA3" w:rsidRDefault="00C21DA3">
      <w:pPr>
        <w:ind w:right="567"/>
        <w:jc w:val="both"/>
        <w:rPr>
          <w:rFonts w:ascii="Arial" w:hAnsi="Arial" w:cs="Arial"/>
        </w:rPr>
      </w:pPr>
    </w:p>
    <w:p w14:paraId="418B3E36" w14:textId="77777777" w:rsidR="00C21DA3" w:rsidRDefault="00BD539B">
      <w:pPr>
        <w:numPr>
          <w:ilvl w:val="0"/>
          <w:numId w:val="4"/>
        </w:numPr>
        <w:ind w:right="567"/>
        <w:jc w:val="both"/>
      </w:pPr>
      <w:r>
        <w:rPr>
          <w:rFonts w:ascii="Arial" w:hAnsi="Arial" w:cs="Arial"/>
        </w:rPr>
        <w:t>Tenemos un canal cuyo ancho de banda (AB) es de 4KHz y su SNR=20dB. Sabiendo que por desperfectos aumenta al doble su potencia de ruido, estimar en forma porcentual la caída en la capacidad de transporte. ¿Cuál es la nueva SNR medida en dB?</w:t>
      </w:r>
    </w:p>
    <w:p w14:paraId="15DE69F9" w14:textId="77777777" w:rsidR="00C21DA3" w:rsidRDefault="00C21DA3">
      <w:pPr>
        <w:ind w:left="1287" w:right="567"/>
        <w:jc w:val="both"/>
        <w:rPr>
          <w:rFonts w:ascii="Arial" w:hAnsi="Arial" w:cs="Arial"/>
        </w:rPr>
      </w:pPr>
    </w:p>
    <w:p w14:paraId="10942C75" w14:textId="77777777" w:rsidR="00C21DA3" w:rsidRDefault="00C21DA3">
      <w:pPr>
        <w:ind w:left="1287" w:right="567"/>
        <w:jc w:val="both"/>
        <w:rPr>
          <w:rFonts w:ascii="Arial" w:hAnsi="Arial" w:cs="Arial"/>
        </w:rPr>
      </w:pPr>
    </w:p>
    <w:p w14:paraId="1F7A446C" w14:textId="77777777" w:rsidR="00C21DA3" w:rsidRDefault="00BD539B">
      <w:pPr>
        <w:numPr>
          <w:ilvl w:val="0"/>
          <w:numId w:val="4"/>
        </w:numPr>
        <w:ind w:right="567"/>
        <w:jc w:val="both"/>
      </w:pPr>
      <w:r>
        <w:rPr>
          <w:rFonts w:ascii="Arial" w:hAnsi="Arial" w:cs="Arial"/>
        </w:rPr>
        <w:t>Necesitamos transmitir datos sobre un canal de comunicación en condiciones extremadamente desfavorables.  Sabemos que en dicho canal la potencia de ruido duplica a la potencia de señal y que la capacidad transmisión requerida es de 64Kbps. ¿Qué sistema recomendaría? ¿Cuál sería el ancho de banda requerido? ¿Cuál es la SNR expresada en dB?</w:t>
      </w:r>
    </w:p>
    <w:p w14:paraId="309F9463" w14:textId="77777777" w:rsidR="00C21DA3" w:rsidRDefault="00BD539B">
      <w:pPr>
        <w:pageBreakBefore/>
        <w:tabs>
          <w:tab w:val="left" w:pos="6237"/>
        </w:tabs>
        <w:ind w:left="426" w:hanging="426"/>
        <w:jc w:val="center"/>
      </w:pPr>
      <w:r>
        <w:rPr>
          <w:b/>
          <w:sz w:val="36"/>
        </w:rPr>
        <w:lastRenderedPageBreak/>
        <w:t>TRABAJO PRÁCTICO N° 6</w:t>
      </w:r>
    </w:p>
    <w:p w14:paraId="750C79CC" w14:textId="77777777" w:rsidR="00C21DA3" w:rsidRDefault="00C21DA3">
      <w:pPr>
        <w:tabs>
          <w:tab w:val="left" w:pos="6237"/>
        </w:tabs>
        <w:ind w:left="426" w:hanging="426"/>
        <w:jc w:val="center"/>
        <w:rPr>
          <w:b/>
          <w:sz w:val="36"/>
        </w:rPr>
      </w:pPr>
    </w:p>
    <w:p w14:paraId="7AA96D29" w14:textId="77777777" w:rsidR="00C21DA3" w:rsidRDefault="00BD539B">
      <w:pPr>
        <w:jc w:val="center"/>
      </w:pPr>
      <w:r>
        <w:rPr>
          <w:b/>
          <w:i/>
          <w:sz w:val="24"/>
          <w:szCs w:val="24"/>
          <w:u w:val="single"/>
        </w:rPr>
        <w:t>Tratamiento de los errores en las redes de datos.</w:t>
      </w:r>
    </w:p>
    <w:p w14:paraId="50CDA705" w14:textId="77777777" w:rsidR="00C21DA3" w:rsidRDefault="00C21DA3">
      <w:pPr>
        <w:tabs>
          <w:tab w:val="left" w:pos="6237"/>
        </w:tabs>
        <w:ind w:left="426" w:hanging="426"/>
        <w:jc w:val="center"/>
        <w:rPr>
          <w:b/>
          <w:i/>
          <w:sz w:val="24"/>
          <w:szCs w:val="24"/>
          <w:u w:val="single"/>
        </w:rPr>
      </w:pPr>
    </w:p>
    <w:p w14:paraId="7C8D3EA8" w14:textId="77777777" w:rsidR="00C21DA3" w:rsidRDefault="00C21DA3">
      <w:pPr>
        <w:tabs>
          <w:tab w:val="left" w:pos="6237"/>
        </w:tabs>
        <w:ind w:left="426" w:hanging="426"/>
        <w:jc w:val="center"/>
        <w:rPr>
          <w:b/>
        </w:rPr>
      </w:pPr>
    </w:p>
    <w:p w14:paraId="51A9BD0C" w14:textId="77777777" w:rsidR="00C21DA3" w:rsidRDefault="00C21DA3">
      <w:pPr>
        <w:tabs>
          <w:tab w:val="left" w:pos="6237"/>
        </w:tabs>
        <w:ind w:left="426" w:hanging="426"/>
        <w:jc w:val="center"/>
        <w:rPr>
          <w:b/>
        </w:rPr>
      </w:pPr>
    </w:p>
    <w:p w14:paraId="77C665AC" w14:textId="77777777" w:rsidR="00C21DA3" w:rsidRDefault="00C21DA3">
      <w:pPr>
        <w:tabs>
          <w:tab w:val="left" w:pos="6237"/>
        </w:tabs>
        <w:ind w:left="426" w:hanging="426"/>
        <w:jc w:val="center"/>
        <w:rPr>
          <w:b/>
        </w:rPr>
      </w:pPr>
    </w:p>
    <w:p w14:paraId="11378268" w14:textId="77777777" w:rsidR="00C21DA3" w:rsidRDefault="00BD539B">
      <w:pPr>
        <w:numPr>
          <w:ilvl w:val="0"/>
          <w:numId w:val="26"/>
        </w:numPr>
        <w:tabs>
          <w:tab w:val="left" w:pos="709"/>
          <w:tab w:val="left" w:pos="6379"/>
        </w:tabs>
      </w:pPr>
      <w:r>
        <w:rPr>
          <w:rFonts w:ascii="Arial" w:hAnsi="Arial" w:cs="Arial"/>
        </w:rPr>
        <w:t>Indicar las principales causas de errores en las redes de datos.</w:t>
      </w:r>
    </w:p>
    <w:p w14:paraId="19927A45" w14:textId="77777777" w:rsidR="00C21DA3" w:rsidRDefault="00C21DA3">
      <w:pPr>
        <w:tabs>
          <w:tab w:val="left" w:pos="709"/>
          <w:tab w:val="left" w:pos="6379"/>
        </w:tabs>
        <w:ind w:left="720"/>
        <w:rPr>
          <w:rFonts w:ascii="Arial" w:hAnsi="Arial" w:cs="Arial"/>
        </w:rPr>
      </w:pPr>
    </w:p>
    <w:p w14:paraId="23695C2B" w14:textId="77777777" w:rsidR="00C21DA3" w:rsidRDefault="00BD539B">
      <w:pPr>
        <w:numPr>
          <w:ilvl w:val="0"/>
          <w:numId w:val="26"/>
        </w:numPr>
        <w:tabs>
          <w:tab w:val="left" w:pos="709"/>
          <w:tab w:val="left" w:pos="6379"/>
        </w:tabs>
      </w:pPr>
      <w:r>
        <w:rPr>
          <w:rFonts w:ascii="Arial" w:hAnsi="Arial" w:cs="Arial"/>
        </w:rPr>
        <w:t>Que políticas se emplean para el tratamiento de los errores en las redes de datos.</w:t>
      </w:r>
    </w:p>
    <w:p w14:paraId="1C01B2D1" w14:textId="77777777" w:rsidR="00C21DA3" w:rsidRDefault="00C21DA3">
      <w:pPr>
        <w:pStyle w:val="ListParagraph"/>
        <w:rPr>
          <w:rFonts w:ascii="Arial" w:hAnsi="Arial" w:cs="Arial"/>
        </w:rPr>
      </w:pPr>
    </w:p>
    <w:p w14:paraId="0835C390" w14:textId="77777777" w:rsidR="00C21DA3" w:rsidRDefault="00BD539B">
      <w:pPr>
        <w:numPr>
          <w:ilvl w:val="0"/>
          <w:numId w:val="26"/>
        </w:numPr>
        <w:tabs>
          <w:tab w:val="left" w:pos="709"/>
          <w:tab w:val="left" w:pos="6379"/>
        </w:tabs>
      </w:pPr>
      <w:r>
        <w:rPr>
          <w:rFonts w:ascii="Arial" w:hAnsi="Arial" w:cs="Arial"/>
        </w:rPr>
        <w:t>Como incide la corrección de errores en la calidad de servicios de las redes.</w:t>
      </w:r>
    </w:p>
    <w:p w14:paraId="119C114E" w14:textId="77777777" w:rsidR="00C21DA3" w:rsidRDefault="00C21DA3">
      <w:pPr>
        <w:tabs>
          <w:tab w:val="left" w:pos="709"/>
          <w:tab w:val="left" w:pos="6379"/>
        </w:tabs>
        <w:ind w:left="720"/>
        <w:rPr>
          <w:rFonts w:ascii="Arial" w:hAnsi="Arial" w:cs="Arial"/>
        </w:rPr>
      </w:pPr>
    </w:p>
    <w:p w14:paraId="2B509456" w14:textId="77777777" w:rsidR="00C21DA3" w:rsidRDefault="00BD539B">
      <w:pPr>
        <w:numPr>
          <w:ilvl w:val="0"/>
          <w:numId w:val="26"/>
        </w:numPr>
        <w:ind w:right="567"/>
        <w:jc w:val="both"/>
      </w:pPr>
      <w:r>
        <w:rPr>
          <w:rFonts w:ascii="Arial" w:hAnsi="Arial" w:cs="Arial"/>
          <w:sz w:val="18"/>
        </w:rPr>
        <w:t xml:space="preserve">En una red de transmisión de datos se reciben 20 bits erróneos en 200.000 bits totales. </w:t>
      </w:r>
      <w:r w:rsidR="00FB7DF0">
        <w:rPr>
          <w:rFonts w:ascii="Arial" w:hAnsi="Arial" w:cs="Arial"/>
          <w:color w:val="000000"/>
        </w:rPr>
        <w:t>¿</w:t>
      </w:r>
      <w:r>
        <w:rPr>
          <w:rFonts w:ascii="Arial" w:hAnsi="Arial" w:cs="Arial"/>
          <w:sz w:val="18"/>
        </w:rPr>
        <w:t>Cuál es el BER?</w:t>
      </w:r>
    </w:p>
    <w:p w14:paraId="4D576728" w14:textId="77777777" w:rsidR="00C21DA3" w:rsidRDefault="00C21DA3">
      <w:pPr>
        <w:ind w:right="567"/>
        <w:jc w:val="both"/>
        <w:rPr>
          <w:rFonts w:ascii="Arial" w:hAnsi="Arial" w:cs="Arial"/>
          <w:sz w:val="18"/>
        </w:rPr>
      </w:pPr>
    </w:p>
    <w:p w14:paraId="2D1D410D" w14:textId="77777777" w:rsidR="00C21DA3" w:rsidRDefault="00C21DA3">
      <w:pPr>
        <w:ind w:right="567"/>
        <w:jc w:val="both"/>
        <w:rPr>
          <w:rFonts w:ascii="Arial" w:hAnsi="Arial" w:cs="Arial"/>
          <w:sz w:val="18"/>
        </w:rPr>
      </w:pPr>
    </w:p>
    <w:p w14:paraId="56554931" w14:textId="77777777" w:rsidR="00C21DA3" w:rsidRDefault="00BD539B">
      <w:pPr>
        <w:numPr>
          <w:ilvl w:val="0"/>
          <w:numId w:val="26"/>
        </w:numPr>
        <w:ind w:right="567"/>
        <w:jc w:val="both"/>
      </w:pPr>
      <w:r>
        <w:rPr>
          <w:rFonts w:ascii="Arial" w:hAnsi="Arial" w:cs="Arial"/>
          <w:sz w:val="18"/>
        </w:rPr>
        <w:t>La medición anterior se ha realizado sobre una LAN-ETHERNET.  ¿Qué comportamiento puede esperarse de dicha red?</w:t>
      </w:r>
    </w:p>
    <w:p w14:paraId="20E5C2DB" w14:textId="77777777" w:rsidR="00C21DA3" w:rsidRDefault="00C21DA3">
      <w:pPr>
        <w:ind w:right="567"/>
        <w:jc w:val="both"/>
        <w:rPr>
          <w:rFonts w:ascii="Arial" w:hAnsi="Arial" w:cs="Arial"/>
          <w:sz w:val="18"/>
        </w:rPr>
      </w:pPr>
    </w:p>
    <w:p w14:paraId="29710E2C" w14:textId="77777777" w:rsidR="00C21DA3" w:rsidRDefault="00C21DA3">
      <w:pPr>
        <w:ind w:right="567"/>
        <w:jc w:val="both"/>
        <w:rPr>
          <w:rFonts w:ascii="Arial" w:hAnsi="Arial" w:cs="Arial"/>
          <w:sz w:val="18"/>
        </w:rPr>
      </w:pPr>
    </w:p>
    <w:p w14:paraId="713973D1" w14:textId="77777777" w:rsidR="00C21DA3" w:rsidRDefault="00BD539B">
      <w:pPr>
        <w:numPr>
          <w:ilvl w:val="0"/>
          <w:numId w:val="26"/>
        </w:numPr>
        <w:ind w:right="567"/>
        <w:jc w:val="both"/>
      </w:pPr>
      <w:r>
        <w:rPr>
          <w:rFonts w:ascii="Arial" w:hAnsi="Arial" w:cs="Arial"/>
          <w:sz w:val="18"/>
        </w:rPr>
        <w:t>Dado el siguiente mensaje a transmitir [ M(x)] y teniendo como polinomio generador G(x) = x</w:t>
      </w:r>
      <w:r>
        <w:rPr>
          <w:rFonts w:ascii="Arial" w:hAnsi="Arial" w:cs="Arial"/>
          <w:sz w:val="18"/>
          <w:vertAlign w:val="superscript"/>
        </w:rPr>
        <w:t>4</w:t>
      </w:r>
      <w:r>
        <w:rPr>
          <w:rFonts w:ascii="Arial" w:hAnsi="Arial" w:cs="Arial"/>
          <w:sz w:val="18"/>
        </w:rPr>
        <w:t xml:space="preserve"> + x + 1. Aplicar el método para detección de errores CRC determinando la información a transmitir. Calcular el rendimiento sincrónico de la transmisión.</w:t>
      </w:r>
    </w:p>
    <w:p w14:paraId="441CFDDB" w14:textId="77777777" w:rsidR="00C21DA3" w:rsidRDefault="00C21DA3">
      <w:pPr>
        <w:ind w:right="567"/>
        <w:jc w:val="both"/>
        <w:rPr>
          <w:rFonts w:ascii="Arial" w:hAnsi="Arial" w:cs="Arial"/>
          <w:sz w:val="18"/>
        </w:rPr>
      </w:pPr>
    </w:p>
    <w:p w14:paraId="274387D0" w14:textId="77777777" w:rsidR="00C21DA3" w:rsidRDefault="00BD539B">
      <w:pPr>
        <w:ind w:left="927" w:right="567" w:firstLine="360"/>
        <w:jc w:val="both"/>
      </w:pPr>
      <w:r>
        <w:rPr>
          <w:rFonts w:ascii="Arial" w:hAnsi="Arial" w:cs="Arial"/>
          <w:sz w:val="18"/>
        </w:rPr>
        <w:t>M(x)</w:t>
      </w:r>
      <w:r w:rsidR="00FB7DF0">
        <w:rPr>
          <w:rFonts w:ascii="Arial" w:hAnsi="Arial" w:cs="Arial"/>
          <w:sz w:val="18"/>
        </w:rPr>
        <w:t xml:space="preserve"> </w:t>
      </w:r>
      <w:r>
        <w:rPr>
          <w:rFonts w:ascii="Arial" w:hAnsi="Arial" w:cs="Arial"/>
          <w:sz w:val="18"/>
        </w:rPr>
        <w:t>= 1 0 1 1 0 1 0 1 1 0 1</w:t>
      </w:r>
    </w:p>
    <w:p w14:paraId="64BDF474" w14:textId="77777777" w:rsidR="00C21DA3" w:rsidRDefault="00C21DA3">
      <w:pPr>
        <w:ind w:left="927" w:right="567" w:firstLine="360"/>
        <w:jc w:val="both"/>
        <w:rPr>
          <w:rFonts w:ascii="Arial" w:hAnsi="Arial" w:cs="Arial"/>
          <w:sz w:val="18"/>
        </w:rPr>
      </w:pPr>
    </w:p>
    <w:p w14:paraId="6657E154" w14:textId="77777777" w:rsidR="00C21DA3" w:rsidRDefault="00BD539B">
      <w:pPr>
        <w:ind w:left="927" w:right="567" w:firstLine="360"/>
        <w:jc w:val="both"/>
      </w:pPr>
      <w:r>
        <w:rPr>
          <w:rFonts w:ascii="Arial" w:hAnsi="Arial" w:cs="Arial"/>
          <w:sz w:val="18"/>
        </w:rPr>
        <w:t>Repetir el procedimiento del lado del receptor. Extraer conclusiones.</w:t>
      </w:r>
    </w:p>
    <w:p w14:paraId="546C2F87" w14:textId="77777777" w:rsidR="00C21DA3" w:rsidRDefault="00C21DA3">
      <w:pPr>
        <w:ind w:right="567"/>
        <w:jc w:val="both"/>
        <w:rPr>
          <w:rFonts w:ascii="Arial" w:hAnsi="Arial" w:cs="Arial"/>
          <w:sz w:val="18"/>
        </w:rPr>
      </w:pPr>
    </w:p>
    <w:p w14:paraId="556829FB" w14:textId="77777777" w:rsidR="00C21DA3" w:rsidRDefault="00C21DA3">
      <w:pPr>
        <w:ind w:right="567"/>
        <w:jc w:val="both"/>
        <w:rPr>
          <w:rFonts w:ascii="Arial" w:hAnsi="Arial" w:cs="Arial"/>
          <w:sz w:val="18"/>
        </w:rPr>
      </w:pPr>
    </w:p>
    <w:p w14:paraId="181F5728" w14:textId="77777777" w:rsidR="00FB7DF0" w:rsidRPr="00FB7DF0" w:rsidRDefault="00BD539B">
      <w:pPr>
        <w:numPr>
          <w:ilvl w:val="0"/>
          <w:numId w:val="26"/>
        </w:numPr>
        <w:ind w:right="567"/>
        <w:jc w:val="both"/>
      </w:pPr>
      <w:r>
        <w:rPr>
          <w:rFonts w:ascii="Arial" w:hAnsi="Arial" w:cs="Arial"/>
          <w:sz w:val="18"/>
        </w:rPr>
        <w:t>Idem al punto anterior con M(x)= 1 0 1 1 0 0 0 1 1 1 0 0 0 1</w:t>
      </w:r>
      <w:r w:rsidR="00FB7DF0">
        <w:rPr>
          <w:rFonts w:ascii="Arial" w:hAnsi="Arial" w:cs="Arial"/>
          <w:sz w:val="18"/>
        </w:rPr>
        <w:t>.</w:t>
      </w:r>
      <w:r>
        <w:rPr>
          <w:rFonts w:ascii="Arial" w:hAnsi="Arial" w:cs="Arial"/>
          <w:sz w:val="18"/>
        </w:rPr>
        <w:t xml:space="preserve"> </w:t>
      </w:r>
    </w:p>
    <w:p w14:paraId="055F4C43" w14:textId="77777777" w:rsidR="00C21DA3" w:rsidRDefault="00FB7DF0" w:rsidP="00FB7DF0">
      <w:pPr>
        <w:ind w:left="720" w:right="567"/>
        <w:jc w:val="both"/>
      </w:pPr>
      <w:r>
        <w:rPr>
          <w:rFonts w:ascii="Arial" w:hAnsi="Arial" w:cs="Arial"/>
          <w:sz w:val="18"/>
        </w:rPr>
        <w:t>P</w:t>
      </w:r>
      <w:r w:rsidR="00BD539B">
        <w:rPr>
          <w:rFonts w:ascii="Arial" w:hAnsi="Arial" w:cs="Arial"/>
          <w:sz w:val="18"/>
        </w:rPr>
        <w:t xml:space="preserve">olinomio generador G(x) =  x </w:t>
      </w:r>
      <w:r w:rsidR="00BD539B">
        <w:rPr>
          <w:rFonts w:ascii="Arial" w:hAnsi="Arial" w:cs="Arial"/>
          <w:sz w:val="18"/>
          <w:vertAlign w:val="superscript"/>
        </w:rPr>
        <w:t>8</w:t>
      </w:r>
      <w:r w:rsidR="00BD539B">
        <w:rPr>
          <w:rFonts w:ascii="Arial" w:hAnsi="Arial" w:cs="Arial"/>
          <w:sz w:val="18"/>
        </w:rPr>
        <w:t xml:space="preserve"> + x </w:t>
      </w:r>
      <w:r w:rsidR="00BD539B">
        <w:rPr>
          <w:rFonts w:ascii="Arial" w:hAnsi="Arial" w:cs="Arial"/>
          <w:sz w:val="18"/>
          <w:vertAlign w:val="superscript"/>
        </w:rPr>
        <w:t>3</w:t>
      </w:r>
      <w:r w:rsidR="00BD539B">
        <w:rPr>
          <w:rFonts w:ascii="Arial" w:hAnsi="Arial" w:cs="Arial"/>
          <w:sz w:val="18"/>
        </w:rPr>
        <w:t xml:space="preserve"> + x </w:t>
      </w:r>
      <w:r w:rsidR="00BD539B">
        <w:rPr>
          <w:rFonts w:ascii="Arial" w:hAnsi="Arial" w:cs="Arial"/>
          <w:sz w:val="18"/>
          <w:vertAlign w:val="superscript"/>
        </w:rPr>
        <w:t>2</w:t>
      </w:r>
      <w:r w:rsidR="00BD539B">
        <w:rPr>
          <w:rFonts w:ascii="Arial" w:hAnsi="Arial" w:cs="Arial"/>
          <w:sz w:val="18"/>
        </w:rPr>
        <w:t xml:space="preserve"> + x + 1 </w:t>
      </w:r>
    </w:p>
    <w:p w14:paraId="33FD58B1" w14:textId="77777777" w:rsidR="00C21DA3" w:rsidRDefault="00C21DA3">
      <w:pPr>
        <w:ind w:right="567"/>
        <w:jc w:val="both"/>
        <w:rPr>
          <w:rFonts w:ascii="Arial" w:hAnsi="Arial" w:cs="Arial"/>
          <w:sz w:val="18"/>
        </w:rPr>
      </w:pPr>
    </w:p>
    <w:p w14:paraId="19405A8A" w14:textId="77777777" w:rsidR="00C21DA3" w:rsidRDefault="00C21DA3">
      <w:pPr>
        <w:ind w:right="567"/>
        <w:jc w:val="both"/>
        <w:rPr>
          <w:rFonts w:ascii="Arial" w:hAnsi="Arial" w:cs="Arial"/>
          <w:sz w:val="18"/>
        </w:rPr>
      </w:pPr>
    </w:p>
    <w:p w14:paraId="54DE2A9C" w14:textId="77777777" w:rsidR="00C21DA3" w:rsidRDefault="00BD539B">
      <w:pPr>
        <w:numPr>
          <w:ilvl w:val="0"/>
          <w:numId w:val="26"/>
        </w:numPr>
        <w:ind w:right="567"/>
        <w:jc w:val="both"/>
      </w:pPr>
      <w:r>
        <w:rPr>
          <w:rFonts w:ascii="Arial" w:hAnsi="Arial" w:cs="Arial"/>
          <w:sz w:val="18"/>
        </w:rPr>
        <w:t>Obtener el mensaje a transmitir utilizando un CHECKSUM en las siguientes representaciones de 4 bits. Calcular el rendimiento sincrónico de la transmisión.</w:t>
      </w:r>
    </w:p>
    <w:p w14:paraId="6A1591A3" w14:textId="77777777" w:rsidR="00C21DA3" w:rsidRDefault="00C21DA3">
      <w:pPr>
        <w:ind w:left="927" w:right="567" w:firstLine="360"/>
        <w:jc w:val="both"/>
        <w:rPr>
          <w:rFonts w:ascii="Arial" w:hAnsi="Arial" w:cs="Arial"/>
          <w:sz w:val="18"/>
        </w:rPr>
      </w:pPr>
    </w:p>
    <w:p w14:paraId="58811ACA" w14:textId="77777777" w:rsidR="00C21DA3" w:rsidRDefault="00BD539B">
      <w:pPr>
        <w:ind w:left="927" w:right="567" w:firstLine="360"/>
        <w:jc w:val="both"/>
      </w:pPr>
      <w:r>
        <w:rPr>
          <w:rFonts w:ascii="Arial" w:hAnsi="Arial" w:cs="Arial"/>
          <w:sz w:val="18"/>
        </w:rPr>
        <w:t>A-0 0 1 1</w:t>
      </w:r>
    </w:p>
    <w:p w14:paraId="6BEDABE5" w14:textId="77777777" w:rsidR="00C21DA3" w:rsidRDefault="00BD539B">
      <w:pPr>
        <w:ind w:left="927" w:right="567" w:firstLine="360"/>
        <w:jc w:val="both"/>
      </w:pPr>
      <w:r>
        <w:rPr>
          <w:rFonts w:ascii="Arial" w:hAnsi="Arial" w:cs="Arial"/>
          <w:sz w:val="18"/>
        </w:rPr>
        <w:t>B-1 0 1 1</w:t>
      </w:r>
    </w:p>
    <w:p w14:paraId="17E85B57" w14:textId="77777777" w:rsidR="00C21DA3" w:rsidRDefault="00BD539B">
      <w:pPr>
        <w:ind w:left="927" w:right="567" w:firstLine="360"/>
        <w:jc w:val="both"/>
      </w:pPr>
      <w:r>
        <w:rPr>
          <w:rFonts w:ascii="Arial" w:hAnsi="Arial" w:cs="Arial"/>
          <w:sz w:val="18"/>
        </w:rPr>
        <w:t>C-0 1 1 0</w:t>
      </w:r>
    </w:p>
    <w:p w14:paraId="4804E8DA" w14:textId="77777777" w:rsidR="00C21DA3" w:rsidRDefault="00BD539B">
      <w:pPr>
        <w:ind w:left="927" w:right="567" w:firstLine="360"/>
        <w:jc w:val="both"/>
      </w:pPr>
      <w:r>
        <w:rPr>
          <w:rFonts w:ascii="Arial" w:hAnsi="Arial" w:cs="Arial"/>
          <w:sz w:val="18"/>
        </w:rPr>
        <w:t>D-0 0 1 0</w:t>
      </w:r>
    </w:p>
    <w:p w14:paraId="7F65E1A3" w14:textId="77777777" w:rsidR="00C21DA3" w:rsidRDefault="00C21DA3">
      <w:pPr>
        <w:ind w:left="927" w:right="567" w:firstLine="360"/>
        <w:jc w:val="both"/>
        <w:rPr>
          <w:rFonts w:ascii="Arial" w:hAnsi="Arial" w:cs="Arial"/>
          <w:sz w:val="18"/>
        </w:rPr>
      </w:pPr>
    </w:p>
    <w:p w14:paraId="028E2061" w14:textId="77777777" w:rsidR="00C21DA3" w:rsidRDefault="00BD539B">
      <w:pPr>
        <w:ind w:left="927" w:right="567" w:firstLine="360"/>
        <w:jc w:val="both"/>
      </w:pPr>
      <w:r>
        <w:rPr>
          <w:rFonts w:ascii="Arial" w:hAnsi="Arial" w:cs="Arial"/>
          <w:sz w:val="18"/>
        </w:rPr>
        <w:t>Repetir el procedimiento del lado del receptor. Extraer conclusiones.</w:t>
      </w:r>
    </w:p>
    <w:p w14:paraId="217CEDF3" w14:textId="77777777" w:rsidR="00C21DA3" w:rsidRPr="006B446D" w:rsidRDefault="00C21DA3" w:rsidP="006B446D">
      <w:pPr>
        <w:rPr>
          <w:rFonts w:ascii="Arial" w:hAnsi="Arial" w:cs="Arial"/>
          <w:sz w:val="18"/>
        </w:rPr>
      </w:pPr>
    </w:p>
    <w:p w14:paraId="50C14C69" w14:textId="77777777" w:rsidR="00C21DA3" w:rsidRDefault="00C21DA3">
      <w:pPr>
        <w:ind w:left="720" w:right="567"/>
        <w:jc w:val="both"/>
        <w:rPr>
          <w:rFonts w:ascii="Arial" w:hAnsi="Arial" w:cs="Arial"/>
          <w:sz w:val="18"/>
        </w:rPr>
      </w:pPr>
    </w:p>
    <w:p w14:paraId="229D2D6A" w14:textId="77777777" w:rsidR="00C21DA3" w:rsidRPr="006B446D" w:rsidRDefault="00FB7DF0">
      <w:pPr>
        <w:numPr>
          <w:ilvl w:val="0"/>
          <w:numId w:val="26"/>
        </w:numPr>
        <w:ind w:right="567"/>
        <w:jc w:val="both"/>
      </w:pPr>
      <w:r>
        <w:rPr>
          <w:rFonts w:ascii="Arial" w:hAnsi="Arial" w:cs="Arial"/>
          <w:color w:val="000000"/>
        </w:rPr>
        <w:t>¿</w:t>
      </w:r>
      <w:r w:rsidR="00BD539B">
        <w:rPr>
          <w:rFonts w:ascii="Arial" w:hAnsi="Arial" w:cs="Arial"/>
          <w:sz w:val="18"/>
        </w:rPr>
        <w:t>Como se manifiesta el error en la</w:t>
      </w:r>
      <w:r>
        <w:rPr>
          <w:rFonts w:ascii="Arial" w:hAnsi="Arial" w:cs="Arial"/>
          <w:sz w:val="18"/>
        </w:rPr>
        <w:t>s</w:t>
      </w:r>
      <w:r w:rsidR="00BD539B">
        <w:rPr>
          <w:rFonts w:ascii="Arial" w:hAnsi="Arial" w:cs="Arial"/>
          <w:sz w:val="18"/>
        </w:rPr>
        <w:t xml:space="preserve"> redes de datos y como se mide?</w:t>
      </w:r>
    </w:p>
    <w:p w14:paraId="02E40A1D" w14:textId="77777777" w:rsidR="006B446D" w:rsidRDefault="006B446D" w:rsidP="006B446D">
      <w:pPr>
        <w:ind w:right="567"/>
        <w:jc w:val="both"/>
        <w:rPr>
          <w:rFonts w:ascii="Arial" w:hAnsi="Arial" w:cs="Arial"/>
          <w:sz w:val="18"/>
        </w:rPr>
      </w:pPr>
    </w:p>
    <w:p w14:paraId="01649C68" w14:textId="77777777" w:rsidR="006B446D" w:rsidRDefault="006B446D" w:rsidP="006B446D">
      <w:pPr>
        <w:ind w:right="567"/>
        <w:jc w:val="both"/>
        <w:rPr>
          <w:rFonts w:ascii="Arial" w:hAnsi="Arial" w:cs="Arial"/>
          <w:sz w:val="18"/>
        </w:rPr>
      </w:pPr>
    </w:p>
    <w:p w14:paraId="0BD0F929" w14:textId="77777777" w:rsidR="006B446D" w:rsidRDefault="006B446D" w:rsidP="006B446D">
      <w:pPr>
        <w:ind w:right="567"/>
        <w:jc w:val="both"/>
        <w:rPr>
          <w:rFonts w:ascii="Arial" w:hAnsi="Arial" w:cs="Arial"/>
          <w:sz w:val="18"/>
        </w:rPr>
      </w:pPr>
    </w:p>
    <w:p w14:paraId="6AF346EB" w14:textId="77777777" w:rsidR="006B446D" w:rsidRDefault="006B446D" w:rsidP="006B446D">
      <w:pPr>
        <w:ind w:right="567"/>
        <w:jc w:val="both"/>
        <w:rPr>
          <w:rFonts w:ascii="Arial" w:hAnsi="Arial" w:cs="Arial"/>
          <w:sz w:val="18"/>
        </w:rPr>
      </w:pPr>
    </w:p>
    <w:p w14:paraId="11F498D2" w14:textId="77777777" w:rsidR="006B446D" w:rsidRDefault="006B446D" w:rsidP="006B446D">
      <w:pPr>
        <w:ind w:right="567"/>
        <w:jc w:val="both"/>
        <w:rPr>
          <w:rFonts w:ascii="Arial" w:hAnsi="Arial" w:cs="Arial"/>
          <w:sz w:val="18"/>
        </w:rPr>
      </w:pPr>
    </w:p>
    <w:p w14:paraId="6F97681C" w14:textId="77777777" w:rsidR="006B446D" w:rsidRDefault="006B446D" w:rsidP="006B446D">
      <w:pPr>
        <w:ind w:right="567"/>
        <w:jc w:val="both"/>
        <w:rPr>
          <w:rFonts w:ascii="Arial" w:hAnsi="Arial" w:cs="Arial"/>
          <w:sz w:val="18"/>
        </w:rPr>
      </w:pPr>
    </w:p>
    <w:p w14:paraId="1E81E060" w14:textId="77777777" w:rsidR="006B446D" w:rsidRDefault="006B446D" w:rsidP="006B446D">
      <w:pPr>
        <w:ind w:right="567"/>
        <w:jc w:val="both"/>
        <w:rPr>
          <w:rFonts w:ascii="Arial" w:hAnsi="Arial" w:cs="Arial"/>
          <w:sz w:val="18"/>
        </w:rPr>
      </w:pPr>
    </w:p>
    <w:p w14:paraId="7789936B" w14:textId="77777777" w:rsidR="006B446D" w:rsidRDefault="006B446D" w:rsidP="006B446D">
      <w:pPr>
        <w:ind w:right="567"/>
        <w:jc w:val="both"/>
      </w:pPr>
    </w:p>
    <w:p w14:paraId="73E97A30" w14:textId="77777777" w:rsidR="00C21DA3" w:rsidRDefault="00C21DA3" w:rsidP="00FB7DF0">
      <w:pPr>
        <w:ind w:right="567"/>
        <w:jc w:val="both"/>
        <w:rPr>
          <w:rFonts w:ascii="Arial" w:hAnsi="Arial" w:cs="Arial"/>
          <w:sz w:val="18"/>
        </w:rPr>
      </w:pPr>
    </w:p>
    <w:p w14:paraId="5F016943" w14:textId="77777777" w:rsidR="00C21DA3" w:rsidRDefault="00BD539B">
      <w:pPr>
        <w:tabs>
          <w:tab w:val="left" w:pos="6237"/>
        </w:tabs>
        <w:ind w:left="426" w:hanging="426"/>
        <w:jc w:val="center"/>
      </w:pPr>
      <w:r>
        <w:rPr>
          <w:b/>
          <w:sz w:val="36"/>
        </w:rPr>
        <w:lastRenderedPageBreak/>
        <w:t>TRABAJO PRÁCTICO N° 7</w:t>
      </w:r>
    </w:p>
    <w:p w14:paraId="543029D9" w14:textId="77777777" w:rsidR="00C21DA3" w:rsidRDefault="00C21DA3">
      <w:pPr>
        <w:tabs>
          <w:tab w:val="left" w:pos="6237"/>
        </w:tabs>
        <w:ind w:left="426" w:hanging="426"/>
        <w:jc w:val="center"/>
        <w:rPr>
          <w:b/>
          <w:sz w:val="36"/>
        </w:rPr>
      </w:pPr>
    </w:p>
    <w:p w14:paraId="56C242FF" w14:textId="77777777" w:rsidR="00C21DA3" w:rsidRDefault="00BD539B">
      <w:pPr>
        <w:jc w:val="center"/>
      </w:pPr>
      <w:r>
        <w:rPr>
          <w:b/>
          <w:i/>
          <w:sz w:val="24"/>
          <w:szCs w:val="24"/>
          <w:u w:val="single"/>
        </w:rPr>
        <w:t>Medios físicos de comunicación.</w:t>
      </w:r>
    </w:p>
    <w:p w14:paraId="75911051" w14:textId="77777777" w:rsidR="00C21DA3" w:rsidRDefault="00C21DA3">
      <w:pPr>
        <w:tabs>
          <w:tab w:val="left" w:pos="6237"/>
        </w:tabs>
        <w:ind w:left="426" w:hanging="426"/>
        <w:jc w:val="center"/>
        <w:rPr>
          <w:b/>
          <w:i/>
          <w:sz w:val="36"/>
          <w:szCs w:val="24"/>
          <w:u w:val="single"/>
        </w:rPr>
      </w:pPr>
    </w:p>
    <w:p w14:paraId="592BF1E7" w14:textId="77777777" w:rsidR="00C21DA3" w:rsidRDefault="00C21DA3">
      <w:pPr>
        <w:tabs>
          <w:tab w:val="left" w:pos="6237"/>
        </w:tabs>
        <w:ind w:left="426" w:hanging="426"/>
        <w:jc w:val="center"/>
        <w:rPr>
          <w:b/>
          <w:sz w:val="36"/>
        </w:rPr>
      </w:pPr>
    </w:p>
    <w:p w14:paraId="05EC1C23" w14:textId="77777777" w:rsidR="00C21DA3" w:rsidRDefault="00BD539B">
      <w:pPr>
        <w:pStyle w:val="Header"/>
        <w:numPr>
          <w:ilvl w:val="0"/>
          <w:numId w:val="30"/>
        </w:numPr>
        <w:tabs>
          <w:tab w:val="left" w:pos="851"/>
        </w:tabs>
        <w:ind w:left="851" w:right="567" w:hanging="284"/>
        <w:jc w:val="both"/>
      </w:pPr>
      <w:r>
        <w:rPr>
          <w:rFonts w:ascii="Arial" w:hAnsi="Arial" w:cs="Arial"/>
          <w:color w:val="000000"/>
        </w:rPr>
        <w:t>Un equipo radiotransmisor se vincula a su antena mediante la llamada línea de transmisión que se ocupa de la transferencia de energía en un sentido u otro con la menor pérdida y distorsión. Estas líneas pueden ser coaxiales. Suponer el empleo de coaxial RG 213/U. El transceptor (transmisor y receptor) tiene una potencia a la salida del equipo de 35 W operando a la frecuencia de 400 Mhz, la longitud de la línea es de 30 metros. ¿Cuál es la potencia aplicada a la antena debido a la atenuación introducida por la línea? Ver tabla 7-20 de la página 446.</w:t>
      </w:r>
    </w:p>
    <w:p w14:paraId="4E002FCC" w14:textId="77777777" w:rsidR="00C21DA3" w:rsidRDefault="00C21DA3">
      <w:pPr>
        <w:pStyle w:val="Header"/>
        <w:tabs>
          <w:tab w:val="left" w:pos="851"/>
        </w:tabs>
        <w:ind w:left="851" w:right="567" w:hanging="284"/>
        <w:jc w:val="both"/>
        <w:rPr>
          <w:rFonts w:ascii="Arial" w:hAnsi="Arial" w:cs="Arial"/>
          <w:color w:val="000000"/>
        </w:rPr>
      </w:pPr>
    </w:p>
    <w:p w14:paraId="78369114" w14:textId="77777777" w:rsidR="00C21DA3" w:rsidRDefault="00C21DA3">
      <w:pPr>
        <w:pStyle w:val="Header"/>
        <w:tabs>
          <w:tab w:val="left" w:pos="851"/>
        </w:tabs>
        <w:ind w:left="851" w:right="567" w:hanging="284"/>
        <w:jc w:val="both"/>
        <w:rPr>
          <w:rFonts w:ascii="Arial" w:hAnsi="Arial" w:cs="Arial"/>
          <w:color w:val="000000"/>
        </w:rPr>
      </w:pPr>
    </w:p>
    <w:tbl>
      <w:tblPr>
        <w:tblW w:w="0" w:type="auto"/>
        <w:tblInd w:w="916" w:type="dxa"/>
        <w:tblLayout w:type="fixed"/>
        <w:tblCellMar>
          <w:left w:w="70" w:type="dxa"/>
          <w:right w:w="70" w:type="dxa"/>
        </w:tblCellMar>
        <w:tblLook w:val="0000" w:firstRow="0" w:lastRow="0" w:firstColumn="0" w:lastColumn="0" w:noHBand="0" w:noVBand="0"/>
      </w:tblPr>
      <w:tblGrid>
        <w:gridCol w:w="2900"/>
        <w:gridCol w:w="640"/>
        <w:gridCol w:w="640"/>
        <w:gridCol w:w="640"/>
        <w:gridCol w:w="640"/>
        <w:gridCol w:w="640"/>
        <w:gridCol w:w="650"/>
      </w:tblGrid>
      <w:tr w:rsidR="00C21DA3" w14:paraId="1AB9DE53" w14:textId="77777777">
        <w:trPr>
          <w:trHeight w:val="330"/>
        </w:trPr>
        <w:tc>
          <w:tcPr>
            <w:tcW w:w="2900" w:type="dxa"/>
            <w:tcBorders>
              <w:top w:val="single" w:sz="4" w:space="0" w:color="000000"/>
              <w:left w:val="single" w:sz="4" w:space="0" w:color="000000"/>
              <w:bottom w:val="single" w:sz="4" w:space="0" w:color="000000"/>
            </w:tcBorders>
            <w:shd w:val="clear" w:color="auto" w:fill="auto"/>
            <w:vAlign w:val="center"/>
          </w:tcPr>
          <w:p w14:paraId="6068A2A7" w14:textId="77777777" w:rsidR="00C21DA3" w:rsidRDefault="00BD539B">
            <w:r>
              <w:rPr>
                <w:rFonts w:ascii="Arial" w:hAnsi="Arial" w:cs="Arial"/>
                <w:color w:val="000000"/>
              </w:rPr>
              <w:t>Frecuencia de operación [MHz]</w:t>
            </w:r>
          </w:p>
        </w:tc>
        <w:tc>
          <w:tcPr>
            <w:tcW w:w="640" w:type="dxa"/>
            <w:tcBorders>
              <w:top w:val="single" w:sz="4" w:space="0" w:color="000000"/>
              <w:left w:val="single" w:sz="4" w:space="0" w:color="000000"/>
              <w:bottom w:val="single" w:sz="4" w:space="0" w:color="000000"/>
            </w:tcBorders>
            <w:shd w:val="clear" w:color="auto" w:fill="auto"/>
            <w:vAlign w:val="center"/>
          </w:tcPr>
          <w:p w14:paraId="2934BA36" w14:textId="77777777" w:rsidR="00C21DA3" w:rsidRDefault="00BD539B">
            <w:pPr>
              <w:jc w:val="center"/>
            </w:pPr>
            <w:r>
              <w:rPr>
                <w:rFonts w:ascii="Arial" w:hAnsi="Arial" w:cs="Arial"/>
                <w:color w:val="000000"/>
              </w:rPr>
              <w:t>10</w:t>
            </w:r>
          </w:p>
        </w:tc>
        <w:tc>
          <w:tcPr>
            <w:tcW w:w="640" w:type="dxa"/>
            <w:tcBorders>
              <w:top w:val="single" w:sz="4" w:space="0" w:color="000000"/>
              <w:left w:val="single" w:sz="4" w:space="0" w:color="000000"/>
              <w:bottom w:val="single" w:sz="4" w:space="0" w:color="000000"/>
            </w:tcBorders>
            <w:shd w:val="clear" w:color="auto" w:fill="auto"/>
            <w:vAlign w:val="center"/>
          </w:tcPr>
          <w:p w14:paraId="66D85F6A" w14:textId="77777777" w:rsidR="00C21DA3" w:rsidRDefault="00BD539B">
            <w:pPr>
              <w:jc w:val="center"/>
            </w:pPr>
            <w:r>
              <w:rPr>
                <w:rFonts w:ascii="Arial" w:hAnsi="Arial" w:cs="Arial"/>
                <w:color w:val="000000"/>
              </w:rPr>
              <w:t>50</w:t>
            </w:r>
          </w:p>
        </w:tc>
        <w:tc>
          <w:tcPr>
            <w:tcW w:w="640" w:type="dxa"/>
            <w:tcBorders>
              <w:top w:val="single" w:sz="4" w:space="0" w:color="000000"/>
              <w:left w:val="single" w:sz="4" w:space="0" w:color="000000"/>
              <w:bottom w:val="single" w:sz="4" w:space="0" w:color="000000"/>
            </w:tcBorders>
            <w:shd w:val="clear" w:color="auto" w:fill="auto"/>
            <w:vAlign w:val="center"/>
          </w:tcPr>
          <w:p w14:paraId="15D14F62" w14:textId="77777777" w:rsidR="00C21DA3" w:rsidRDefault="00BD539B">
            <w:pPr>
              <w:jc w:val="center"/>
            </w:pPr>
            <w:r>
              <w:rPr>
                <w:rFonts w:ascii="Arial" w:hAnsi="Arial" w:cs="Arial"/>
                <w:color w:val="000000"/>
              </w:rPr>
              <w:t>100</w:t>
            </w:r>
          </w:p>
        </w:tc>
        <w:tc>
          <w:tcPr>
            <w:tcW w:w="640" w:type="dxa"/>
            <w:tcBorders>
              <w:top w:val="single" w:sz="4" w:space="0" w:color="000000"/>
              <w:left w:val="single" w:sz="4" w:space="0" w:color="000000"/>
              <w:bottom w:val="single" w:sz="4" w:space="0" w:color="000000"/>
            </w:tcBorders>
            <w:shd w:val="clear" w:color="auto" w:fill="auto"/>
            <w:vAlign w:val="center"/>
          </w:tcPr>
          <w:p w14:paraId="19DF2F55" w14:textId="77777777" w:rsidR="00C21DA3" w:rsidRDefault="00BD539B">
            <w:pPr>
              <w:jc w:val="center"/>
            </w:pPr>
            <w:r>
              <w:rPr>
                <w:rFonts w:ascii="Arial" w:hAnsi="Arial" w:cs="Arial"/>
                <w:color w:val="000000"/>
              </w:rPr>
              <w:t>200</w:t>
            </w:r>
          </w:p>
        </w:tc>
        <w:tc>
          <w:tcPr>
            <w:tcW w:w="640" w:type="dxa"/>
            <w:tcBorders>
              <w:top w:val="single" w:sz="4" w:space="0" w:color="000000"/>
              <w:left w:val="single" w:sz="4" w:space="0" w:color="000000"/>
              <w:bottom w:val="single" w:sz="4" w:space="0" w:color="000000"/>
            </w:tcBorders>
            <w:shd w:val="clear" w:color="auto" w:fill="auto"/>
            <w:vAlign w:val="center"/>
          </w:tcPr>
          <w:p w14:paraId="2227835B" w14:textId="77777777" w:rsidR="00C21DA3" w:rsidRDefault="00BD539B">
            <w:pPr>
              <w:jc w:val="center"/>
            </w:pPr>
            <w:r>
              <w:rPr>
                <w:rFonts w:ascii="Arial" w:hAnsi="Arial" w:cs="Arial"/>
                <w:color w:val="000000"/>
              </w:rPr>
              <w:t>400</w:t>
            </w:r>
          </w:p>
        </w:tc>
        <w:tc>
          <w:tcPr>
            <w:tcW w:w="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70BBB" w14:textId="77777777" w:rsidR="00C21DA3" w:rsidRDefault="00BD539B">
            <w:pPr>
              <w:jc w:val="center"/>
            </w:pPr>
            <w:r>
              <w:rPr>
                <w:rFonts w:ascii="Arial" w:hAnsi="Arial" w:cs="Arial"/>
                <w:color w:val="000000"/>
              </w:rPr>
              <w:t>1000</w:t>
            </w:r>
          </w:p>
        </w:tc>
      </w:tr>
      <w:tr w:rsidR="00C21DA3" w14:paraId="6B8F8C4F" w14:textId="77777777">
        <w:trPr>
          <w:trHeight w:val="330"/>
        </w:trPr>
        <w:tc>
          <w:tcPr>
            <w:tcW w:w="2900" w:type="dxa"/>
            <w:tcBorders>
              <w:top w:val="none" w:sz="0" w:space="0" w:color="000000"/>
              <w:left w:val="single" w:sz="4" w:space="0" w:color="000000"/>
              <w:bottom w:val="single" w:sz="4" w:space="0" w:color="000000"/>
            </w:tcBorders>
            <w:shd w:val="clear" w:color="auto" w:fill="auto"/>
            <w:vAlign w:val="center"/>
          </w:tcPr>
          <w:p w14:paraId="6792E460" w14:textId="77777777" w:rsidR="00C21DA3" w:rsidRDefault="00BD539B">
            <w:r>
              <w:rPr>
                <w:rFonts w:ascii="Arial" w:hAnsi="Arial" w:cs="Arial"/>
                <w:color w:val="000000"/>
              </w:rPr>
              <w:t>RG 213/U     -   At [dB/100m]  -</w:t>
            </w:r>
          </w:p>
        </w:tc>
        <w:tc>
          <w:tcPr>
            <w:tcW w:w="640" w:type="dxa"/>
            <w:tcBorders>
              <w:top w:val="none" w:sz="0" w:space="0" w:color="000000"/>
              <w:left w:val="single" w:sz="4" w:space="0" w:color="000000"/>
              <w:bottom w:val="single" w:sz="4" w:space="0" w:color="000000"/>
            </w:tcBorders>
            <w:shd w:val="clear" w:color="auto" w:fill="auto"/>
            <w:vAlign w:val="center"/>
          </w:tcPr>
          <w:p w14:paraId="095028FF" w14:textId="77777777" w:rsidR="00C21DA3" w:rsidRDefault="00BD539B">
            <w:pPr>
              <w:jc w:val="center"/>
            </w:pPr>
            <w:r>
              <w:rPr>
                <w:rFonts w:ascii="Arial" w:hAnsi="Arial" w:cs="Arial"/>
                <w:color w:val="000000"/>
              </w:rPr>
              <w:t>2</w:t>
            </w:r>
          </w:p>
        </w:tc>
        <w:tc>
          <w:tcPr>
            <w:tcW w:w="640" w:type="dxa"/>
            <w:tcBorders>
              <w:top w:val="none" w:sz="0" w:space="0" w:color="000000"/>
              <w:left w:val="single" w:sz="4" w:space="0" w:color="000000"/>
              <w:bottom w:val="single" w:sz="4" w:space="0" w:color="000000"/>
            </w:tcBorders>
            <w:shd w:val="clear" w:color="auto" w:fill="auto"/>
            <w:vAlign w:val="center"/>
          </w:tcPr>
          <w:p w14:paraId="63416440" w14:textId="77777777" w:rsidR="00C21DA3" w:rsidRDefault="00BD539B">
            <w:pPr>
              <w:jc w:val="center"/>
            </w:pPr>
            <w:r>
              <w:rPr>
                <w:rFonts w:ascii="Arial" w:hAnsi="Arial" w:cs="Arial"/>
                <w:color w:val="000000"/>
              </w:rPr>
              <w:t>4.9</w:t>
            </w:r>
          </w:p>
        </w:tc>
        <w:tc>
          <w:tcPr>
            <w:tcW w:w="640" w:type="dxa"/>
            <w:tcBorders>
              <w:top w:val="none" w:sz="0" w:space="0" w:color="000000"/>
              <w:left w:val="single" w:sz="4" w:space="0" w:color="000000"/>
              <w:bottom w:val="single" w:sz="4" w:space="0" w:color="000000"/>
            </w:tcBorders>
            <w:shd w:val="clear" w:color="auto" w:fill="auto"/>
            <w:vAlign w:val="center"/>
          </w:tcPr>
          <w:p w14:paraId="5EAFCC21" w14:textId="77777777" w:rsidR="00C21DA3" w:rsidRDefault="00BD539B">
            <w:pPr>
              <w:jc w:val="center"/>
            </w:pPr>
            <w:r>
              <w:rPr>
                <w:rFonts w:ascii="Arial" w:hAnsi="Arial" w:cs="Arial"/>
                <w:color w:val="000000"/>
              </w:rPr>
              <w:t>7</w:t>
            </w:r>
          </w:p>
        </w:tc>
        <w:tc>
          <w:tcPr>
            <w:tcW w:w="640" w:type="dxa"/>
            <w:tcBorders>
              <w:top w:val="none" w:sz="0" w:space="0" w:color="000000"/>
              <w:left w:val="single" w:sz="4" w:space="0" w:color="000000"/>
              <w:bottom w:val="single" w:sz="4" w:space="0" w:color="000000"/>
            </w:tcBorders>
            <w:shd w:val="clear" w:color="auto" w:fill="auto"/>
            <w:vAlign w:val="center"/>
          </w:tcPr>
          <w:p w14:paraId="193708E0" w14:textId="77777777" w:rsidR="00C21DA3" w:rsidRDefault="00BD539B">
            <w:pPr>
              <w:jc w:val="center"/>
            </w:pPr>
            <w:r>
              <w:rPr>
                <w:rFonts w:ascii="Arial" w:hAnsi="Arial" w:cs="Arial"/>
                <w:color w:val="000000"/>
              </w:rPr>
              <w:t>10.5</w:t>
            </w:r>
          </w:p>
        </w:tc>
        <w:tc>
          <w:tcPr>
            <w:tcW w:w="640" w:type="dxa"/>
            <w:tcBorders>
              <w:top w:val="none" w:sz="0" w:space="0" w:color="000000"/>
              <w:left w:val="single" w:sz="4" w:space="0" w:color="000000"/>
              <w:bottom w:val="single" w:sz="4" w:space="0" w:color="000000"/>
            </w:tcBorders>
            <w:shd w:val="clear" w:color="auto" w:fill="auto"/>
            <w:vAlign w:val="center"/>
          </w:tcPr>
          <w:p w14:paraId="6F5C28A7" w14:textId="77777777" w:rsidR="00C21DA3" w:rsidRDefault="00BD539B">
            <w:pPr>
              <w:jc w:val="center"/>
            </w:pPr>
            <w:r>
              <w:rPr>
                <w:rFonts w:ascii="Arial" w:hAnsi="Arial" w:cs="Arial"/>
                <w:color w:val="000000"/>
              </w:rPr>
              <w:t>15.5</w:t>
            </w:r>
          </w:p>
        </w:tc>
        <w:tc>
          <w:tcPr>
            <w:tcW w:w="650" w:type="dxa"/>
            <w:tcBorders>
              <w:top w:val="none" w:sz="0" w:space="0" w:color="000000"/>
              <w:left w:val="single" w:sz="4" w:space="0" w:color="000000"/>
              <w:bottom w:val="single" w:sz="4" w:space="0" w:color="000000"/>
              <w:right w:val="single" w:sz="4" w:space="0" w:color="000000"/>
            </w:tcBorders>
            <w:shd w:val="clear" w:color="auto" w:fill="auto"/>
            <w:vAlign w:val="center"/>
          </w:tcPr>
          <w:p w14:paraId="3D90801C" w14:textId="77777777" w:rsidR="00C21DA3" w:rsidRDefault="00BD539B">
            <w:pPr>
              <w:jc w:val="center"/>
            </w:pPr>
            <w:r>
              <w:rPr>
                <w:rFonts w:ascii="Arial" w:hAnsi="Arial" w:cs="Arial"/>
                <w:color w:val="000000"/>
              </w:rPr>
              <w:t>26</w:t>
            </w:r>
          </w:p>
        </w:tc>
      </w:tr>
    </w:tbl>
    <w:p w14:paraId="7D06A03E" w14:textId="77777777" w:rsidR="00C21DA3" w:rsidRDefault="00C21DA3">
      <w:pPr>
        <w:pStyle w:val="Header"/>
        <w:tabs>
          <w:tab w:val="left" w:pos="851"/>
        </w:tabs>
        <w:ind w:left="851" w:right="567" w:hanging="284"/>
        <w:jc w:val="both"/>
        <w:rPr>
          <w:rFonts w:ascii="Arial" w:hAnsi="Arial" w:cs="Arial"/>
          <w:color w:val="000000"/>
        </w:rPr>
      </w:pPr>
    </w:p>
    <w:p w14:paraId="023E59F2" w14:textId="77777777" w:rsidR="00C21DA3" w:rsidRDefault="00C21DA3">
      <w:pPr>
        <w:pStyle w:val="Header"/>
        <w:tabs>
          <w:tab w:val="left" w:pos="851"/>
        </w:tabs>
        <w:ind w:left="851" w:right="567" w:hanging="284"/>
        <w:jc w:val="both"/>
        <w:rPr>
          <w:rFonts w:ascii="Arial" w:hAnsi="Arial" w:cs="Arial"/>
          <w:b/>
          <w:color w:val="000000"/>
        </w:rPr>
      </w:pPr>
    </w:p>
    <w:p w14:paraId="2D0D504A" w14:textId="77777777" w:rsidR="00C21DA3" w:rsidRDefault="00C21DA3">
      <w:pPr>
        <w:pStyle w:val="Header"/>
        <w:tabs>
          <w:tab w:val="left" w:pos="851"/>
        </w:tabs>
        <w:ind w:left="851" w:right="567" w:hanging="284"/>
        <w:jc w:val="both"/>
        <w:rPr>
          <w:rFonts w:ascii="Arial" w:hAnsi="Arial" w:cs="Arial"/>
          <w:b/>
          <w:color w:val="000000"/>
        </w:rPr>
      </w:pPr>
    </w:p>
    <w:p w14:paraId="72CDE346" w14:textId="77777777" w:rsidR="00C21DA3" w:rsidRDefault="00BD539B">
      <w:pPr>
        <w:pStyle w:val="Header"/>
        <w:numPr>
          <w:ilvl w:val="0"/>
          <w:numId w:val="30"/>
        </w:numPr>
        <w:tabs>
          <w:tab w:val="left" w:pos="851"/>
        </w:tabs>
        <w:ind w:left="851" w:right="567" w:hanging="284"/>
        <w:jc w:val="both"/>
      </w:pPr>
      <w:r>
        <w:rPr>
          <w:rFonts w:ascii="Arial" w:hAnsi="Arial" w:cs="Arial"/>
          <w:color w:val="000000"/>
        </w:rPr>
        <w:t xml:space="preserve">Para el ejercicio anterior calcular la sensibilidad del receptor si éste último se construye con el mismo tipo coaxial del transmisor y la misma distancia entre antena y receptor (30m). Ambas antenas tienen una ganancia de 30dB y se encuentran separadas entre sí 1Km. </w:t>
      </w:r>
    </w:p>
    <w:p w14:paraId="5F94F4B5" w14:textId="77777777" w:rsidR="00C21DA3" w:rsidRDefault="00C21DA3">
      <w:pPr>
        <w:pStyle w:val="Header"/>
        <w:ind w:left="567" w:right="567"/>
        <w:jc w:val="both"/>
        <w:rPr>
          <w:rFonts w:ascii="Arial" w:hAnsi="Arial" w:cs="Arial"/>
          <w:color w:val="000000"/>
        </w:rPr>
      </w:pPr>
    </w:p>
    <w:p w14:paraId="707C9C64" w14:textId="77777777" w:rsidR="00C21DA3" w:rsidRDefault="00BD539B">
      <w:pPr>
        <w:pStyle w:val="Header"/>
        <w:numPr>
          <w:ilvl w:val="0"/>
          <w:numId w:val="30"/>
        </w:numPr>
        <w:tabs>
          <w:tab w:val="left" w:pos="851"/>
        </w:tabs>
        <w:ind w:left="851" w:right="567" w:hanging="284"/>
        <w:jc w:val="both"/>
      </w:pPr>
      <w:r>
        <w:rPr>
          <w:rFonts w:ascii="Arial" w:hAnsi="Arial" w:cs="Arial"/>
          <w:color w:val="000000"/>
        </w:rPr>
        <w:t>Dado un enlace radioeléctrico funcionando a la frecuencia de 300MHz, ¿Cuál es la longitud necesaria de las antenas para un buen rendimiento si las mismas son de media longitud de onda?</w:t>
      </w:r>
    </w:p>
    <w:p w14:paraId="7788A3F5" w14:textId="77777777" w:rsidR="00C21DA3" w:rsidRDefault="00C21DA3">
      <w:pPr>
        <w:pStyle w:val="Header"/>
        <w:ind w:right="567"/>
        <w:jc w:val="both"/>
        <w:rPr>
          <w:rFonts w:ascii="Arial" w:hAnsi="Arial" w:cs="Arial"/>
          <w:color w:val="000000"/>
        </w:rPr>
      </w:pPr>
    </w:p>
    <w:p w14:paraId="5006E31E" w14:textId="77777777" w:rsidR="00C21DA3" w:rsidRDefault="00C21DA3">
      <w:pPr>
        <w:pStyle w:val="Header"/>
        <w:tabs>
          <w:tab w:val="left" w:pos="851"/>
        </w:tabs>
        <w:ind w:left="851" w:right="567" w:hanging="284"/>
        <w:jc w:val="both"/>
        <w:rPr>
          <w:rFonts w:ascii="Arial" w:hAnsi="Arial" w:cs="Arial"/>
          <w:color w:val="000000"/>
        </w:rPr>
      </w:pPr>
    </w:p>
    <w:p w14:paraId="3343CC24" w14:textId="77777777" w:rsidR="00C21DA3" w:rsidRDefault="00BD539B">
      <w:pPr>
        <w:pStyle w:val="Header"/>
        <w:numPr>
          <w:ilvl w:val="0"/>
          <w:numId w:val="30"/>
        </w:numPr>
        <w:tabs>
          <w:tab w:val="left" w:pos="851"/>
        </w:tabs>
        <w:ind w:left="851" w:right="567" w:hanging="284"/>
        <w:jc w:val="both"/>
      </w:pPr>
      <w:r>
        <w:rPr>
          <w:rFonts w:ascii="Arial" w:hAnsi="Arial" w:cs="Arial"/>
          <w:color w:val="000000"/>
        </w:rPr>
        <w:t>¿Cuál debería ser la longitud de la antena de un teléfono celular cuya portadora opera a la frecuencia de 1 GHz? La antena es de media longitud de onda.</w:t>
      </w:r>
    </w:p>
    <w:p w14:paraId="4AFB5D8A" w14:textId="77777777" w:rsidR="00C21DA3" w:rsidRDefault="00C21DA3">
      <w:pPr>
        <w:pStyle w:val="Header"/>
        <w:tabs>
          <w:tab w:val="left" w:pos="927"/>
        </w:tabs>
        <w:ind w:left="927" w:right="567" w:hanging="284"/>
        <w:jc w:val="both"/>
        <w:rPr>
          <w:rFonts w:ascii="Arial" w:hAnsi="Arial" w:cs="Arial"/>
          <w:color w:val="000000"/>
        </w:rPr>
      </w:pPr>
    </w:p>
    <w:p w14:paraId="28405685" w14:textId="77777777" w:rsidR="00C21DA3" w:rsidRDefault="00C21DA3">
      <w:pPr>
        <w:pStyle w:val="Header"/>
        <w:tabs>
          <w:tab w:val="left" w:pos="927"/>
        </w:tabs>
        <w:ind w:left="927" w:right="567" w:hanging="284"/>
        <w:jc w:val="both"/>
        <w:rPr>
          <w:rFonts w:ascii="Arial" w:hAnsi="Arial" w:cs="Arial"/>
          <w:color w:val="000000"/>
        </w:rPr>
      </w:pPr>
    </w:p>
    <w:p w14:paraId="4743E88F" w14:textId="77777777" w:rsidR="00C21DA3" w:rsidRDefault="00BD539B">
      <w:pPr>
        <w:pStyle w:val="Header"/>
        <w:numPr>
          <w:ilvl w:val="0"/>
          <w:numId w:val="30"/>
        </w:numPr>
        <w:tabs>
          <w:tab w:val="left" w:pos="927"/>
        </w:tabs>
        <w:ind w:left="927" w:right="567"/>
        <w:jc w:val="both"/>
      </w:pPr>
      <w:r>
        <w:rPr>
          <w:rFonts w:ascii="Arial" w:hAnsi="Arial" w:cs="Arial"/>
          <w:color w:val="000000"/>
        </w:rPr>
        <w:t>Si un receptor de FM utiliza una antena de 75cm, ¿De qué tipo de antena se trata? La banda de FM corresponde a 88 - 108 MHz.</w:t>
      </w:r>
    </w:p>
    <w:p w14:paraId="133D914A" w14:textId="77777777" w:rsidR="00C21DA3" w:rsidRDefault="00C21DA3">
      <w:pPr>
        <w:pStyle w:val="Header"/>
        <w:ind w:left="567" w:right="567"/>
        <w:jc w:val="both"/>
        <w:rPr>
          <w:rFonts w:ascii="Arial" w:hAnsi="Arial" w:cs="Arial"/>
          <w:color w:val="000000"/>
        </w:rPr>
      </w:pPr>
    </w:p>
    <w:p w14:paraId="3BFB8778" w14:textId="77777777" w:rsidR="00C21DA3" w:rsidRDefault="00C21DA3">
      <w:pPr>
        <w:pStyle w:val="Header"/>
        <w:ind w:left="567" w:right="567"/>
        <w:jc w:val="both"/>
        <w:rPr>
          <w:rFonts w:ascii="Arial" w:hAnsi="Arial" w:cs="Arial"/>
          <w:color w:val="000000"/>
        </w:rPr>
      </w:pPr>
    </w:p>
    <w:p w14:paraId="3B88DA4A" w14:textId="77777777" w:rsidR="00C21DA3" w:rsidRDefault="00BD539B">
      <w:pPr>
        <w:pStyle w:val="Header"/>
        <w:numPr>
          <w:ilvl w:val="0"/>
          <w:numId w:val="30"/>
        </w:numPr>
        <w:tabs>
          <w:tab w:val="left" w:pos="851"/>
        </w:tabs>
        <w:ind w:left="851" w:right="567" w:hanging="284"/>
        <w:jc w:val="both"/>
      </w:pPr>
      <w:r>
        <w:rPr>
          <w:rFonts w:ascii="Arial" w:hAnsi="Arial" w:cs="Arial"/>
          <w:color w:val="000000"/>
        </w:rPr>
        <w:t>¿Qué longitud debería tener una antena de media onda para que pueda transmitir voz humana en su espectro original? Tomar como referencia el ancho de banda del canal telefónico.  Extraiga conclusiones.</w:t>
      </w:r>
    </w:p>
    <w:p w14:paraId="0C2B1E9B" w14:textId="77777777" w:rsidR="00C21DA3" w:rsidRDefault="00C21DA3">
      <w:pPr>
        <w:pStyle w:val="Header"/>
        <w:tabs>
          <w:tab w:val="left" w:pos="927"/>
        </w:tabs>
        <w:ind w:left="927" w:right="567" w:hanging="284"/>
        <w:jc w:val="both"/>
        <w:rPr>
          <w:rFonts w:ascii="Arial" w:hAnsi="Arial" w:cs="Arial"/>
          <w:color w:val="000000"/>
        </w:rPr>
      </w:pPr>
    </w:p>
    <w:p w14:paraId="6D41CBFD" w14:textId="77777777" w:rsidR="00C21DA3" w:rsidRDefault="00C21DA3">
      <w:pPr>
        <w:pStyle w:val="Header"/>
        <w:tabs>
          <w:tab w:val="left" w:pos="927"/>
        </w:tabs>
        <w:ind w:left="927" w:right="567" w:hanging="284"/>
        <w:jc w:val="both"/>
        <w:rPr>
          <w:rFonts w:ascii="Arial" w:hAnsi="Arial" w:cs="Arial"/>
          <w:color w:val="000000"/>
        </w:rPr>
      </w:pPr>
    </w:p>
    <w:p w14:paraId="103BA525" w14:textId="77777777" w:rsidR="00C21DA3" w:rsidRDefault="00BD539B">
      <w:pPr>
        <w:pStyle w:val="Header"/>
        <w:numPr>
          <w:ilvl w:val="0"/>
          <w:numId w:val="30"/>
        </w:numPr>
        <w:tabs>
          <w:tab w:val="left" w:pos="927"/>
        </w:tabs>
        <w:ind w:left="927" w:right="567"/>
        <w:jc w:val="both"/>
      </w:pPr>
      <w:r>
        <w:rPr>
          <w:rFonts w:ascii="Arial" w:hAnsi="Arial" w:cs="Arial"/>
          <w:color w:val="000000"/>
        </w:rPr>
        <w:t>Cuál será la distancia del enlace visual para un enlace cuya altura de ambas antenas es de 20 metros, teniendo en cuenta la curvatura experimentada por la trayectoria de las ondas radioeléctricas debido a la acción ejercida por la atmósfera.</w:t>
      </w:r>
    </w:p>
    <w:p w14:paraId="5B3B3636" w14:textId="77777777" w:rsidR="00C21DA3" w:rsidRDefault="00C21DA3">
      <w:pPr>
        <w:pStyle w:val="Header"/>
        <w:tabs>
          <w:tab w:val="left" w:pos="927"/>
        </w:tabs>
        <w:ind w:left="927" w:right="567" w:hanging="284"/>
        <w:jc w:val="both"/>
        <w:rPr>
          <w:rFonts w:ascii="Arial" w:hAnsi="Arial" w:cs="Arial"/>
          <w:color w:val="000000"/>
        </w:rPr>
      </w:pPr>
    </w:p>
    <w:p w14:paraId="099B912F" w14:textId="77777777" w:rsidR="00C21DA3" w:rsidRDefault="00C21DA3">
      <w:pPr>
        <w:pStyle w:val="Header"/>
        <w:tabs>
          <w:tab w:val="left" w:pos="927"/>
        </w:tabs>
        <w:ind w:left="927" w:right="567" w:hanging="284"/>
        <w:jc w:val="both"/>
        <w:rPr>
          <w:rFonts w:ascii="Arial" w:hAnsi="Arial" w:cs="Arial"/>
          <w:color w:val="000000"/>
        </w:rPr>
      </w:pPr>
    </w:p>
    <w:p w14:paraId="301D6A34" w14:textId="77777777" w:rsidR="00C21DA3" w:rsidRDefault="00C21DA3">
      <w:pPr>
        <w:pStyle w:val="Header"/>
        <w:tabs>
          <w:tab w:val="left" w:pos="927"/>
        </w:tabs>
        <w:ind w:left="927" w:right="567" w:hanging="284"/>
        <w:jc w:val="both"/>
        <w:rPr>
          <w:rFonts w:ascii="Arial" w:hAnsi="Arial" w:cs="Arial"/>
          <w:color w:val="000000"/>
        </w:rPr>
      </w:pPr>
    </w:p>
    <w:p w14:paraId="73801438" w14:textId="77777777" w:rsidR="00C21DA3" w:rsidRDefault="00BD539B">
      <w:pPr>
        <w:pStyle w:val="Header"/>
        <w:numPr>
          <w:ilvl w:val="0"/>
          <w:numId w:val="30"/>
        </w:numPr>
        <w:tabs>
          <w:tab w:val="left" w:pos="927"/>
        </w:tabs>
        <w:ind w:left="927" w:right="567"/>
        <w:jc w:val="both"/>
      </w:pPr>
      <w:r>
        <w:rPr>
          <w:rFonts w:ascii="Arial" w:hAnsi="Arial" w:cs="Arial"/>
          <w:color w:val="000000"/>
        </w:rPr>
        <w:t>En un enlace en UHF es esencial que las antenas del transmi</w:t>
      </w:r>
      <w:r w:rsidR="00ED2DCD">
        <w:rPr>
          <w:rFonts w:ascii="Arial" w:hAnsi="Arial" w:cs="Arial"/>
          <w:color w:val="000000"/>
        </w:rPr>
        <w:t>sor y receptor se miren (línea ó</w:t>
      </w:r>
      <w:r>
        <w:rPr>
          <w:rFonts w:ascii="Arial" w:hAnsi="Arial" w:cs="Arial"/>
          <w:color w:val="000000"/>
        </w:rPr>
        <w:t>ptica). A qué altura mínima deben encontrarse ambas si la distancia del enlace es de 50 km. No se considera el fenómeno de difracción. Tener en cuenta la curvatura de la tierra y su radio</w:t>
      </w:r>
      <w:r w:rsidR="00FB7DF0">
        <w:rPr>
          <w:rFonts w:ascii="Arial" w:hAnsi="Arial" w:cs="Arial"/>
          <w:color w:val="000000"/>
        </w:rPr>
        <w:t xml:space="preserve"> </w:t>
      </w:r>
      <w:r>
        <w:rPr>
          <w:rFonts w:ascii="Arial" w:hAnsi="Arial" w:cs="Arial"/>
          <w:color w:val="000000"/>
        </w:rPr>
        <w:t>(6370 Km).</w:t>
      </w:r>
    </w:p>
    <w:p w14:paraId="1394A58D" w14:textId="77777777" w:rsidR="00C21DA3" w:rsidRDefault="00C21DA3">
      <w:pPr>
        <w:pStyle w:val="Header"/>
        <w:tabs>
          <w:tab w:val="left" w:pos="927"/>
        </w:tabs>
        <w:ind w:left="927" w:right="567" w:hanging="284"/>
        <w:jc w:val="both"/>
        <w:rPr>
          <w:rFonts w:ascii="Arial" w:hAnsi="Arial" w:cs="Arial"/>
          <w:color w:val="000000"/>
        </w:rPr>
      </w:pPr>
    </w:p>
    <w:p w14:paraId="489FD9C7" w14:textId="77777777" w:rsidR="00C21DA3" w:rsidRDefault="00C21DA3">
      <w:pPr>
        <w:pStyle w:val="Header"/>
        <w:tabs>
          <w:tab w:val="left" w:pos="927"/>
        </w:tabs>
        <w:ind w:left="927" w:right="567" w:hanging="284"/>
        <w:jc w:val="both"/>
        <w:rPr>
          <w:rFonts w:ascii="Arial" w:hAnsi="Arial" w:cs="Arial"/>
          <w:color w:val="000000"/>
        </w:rPr>
      </w:pPr>
    </w:p>
    <w:p w14:paraId="3772930A" w14:textId="77777777" w:rsidR="00C21DA3" w:rsidRDefault="00BD539B">
      <w:pPr>
        <w:pStyle w:val="Header"/>
        <w:numPr>
          <w:ilvl w:val="0"/>
          <w:numId w:val="30"/>
        </w:numPr>
        <w:tabs>
          <w:tab w:val="left" w:pos="927"/>
        </w:tabs>
        <w:ind w:left="927" w:right="567"/>
        <w:jc w:val="both"/>
      </w:pPr>
      <w:r>
        <w:rPr>
          <w:rFonts w:ascii="Arial" w:hAnsi="Arial" w:cs="Arial"/>
          <w:color w:val="000000"/>
        </w:rPr>
        <w:t>Considere el caso anterior si una de las antenas no puede superar los 10m de altura.</w:t>
      </w:r>
    </w:p>
    <w:p w14:paraId="417FC81D" w14:textId="77777777" w:rsidR="00C21DA3" w:rsidRDefault="00C21DA3">
      <w:pPr>
        <w:pStyle w:val="Header"/>
        <w:tabs>
          <w:tab w:val="left" w:pos="927"/>
        </w:tabs>
        <w:ind w:left="927" w:right="567" w:hanging="284"/>
        <w:jc w:val="both"/>
        <w:rPr>
          <w:rFonts w:ascii="Arial" w:hAnsi="Arial" w:cs="Arial"/>
          <w:color w:val="000000"/>
        </w:rPr>
      </w:pPr>
    </w:p>
    <w:p w14:paraId="5E2CE670" w14:textId="77777777" w:rsidR="00C21DA3" w:rsidRDefault="00C21DA3">
      <w:pPr>
        <w:pStyle w:val="Header"/>
        <w:tabs>
          <w:tab w:val="left" w:pos="927"/>
        </w:tabs>
        <w:ind w:left="927" w:right="567" w:hanging="284"/>
        <w:jc w:val="both"/>
        <w:rPr>
          <w:rFonts w:ascii="Arial" w:hAnsi="Arial" w:cs="Arial"/>
          <w:color w:val="000000"/>
        </w:rPr>
      </w:pPr>
    </w:p>
    <w:p w14:paraId="7B9131B9" w14:textId="77777777" w:rsidR="00C21DA3" w:rsidRDefault="00BD539B">
      <w:pPr>
        <w:pStyle w:val="Header"/>
        <w:numPr>
          <w:ilvl w:val="0"/>
          <w:numId w:val="30"/>
        </w:numPr>
        <w:tabs>
          <w:tab w:val="left" w:pos="927"/>
        </w:tabs>
        <w:ind w:left="927" w:right="567"/>
        <w:jc w:val="both"/>
      </w:pPr>
      <w:r>
        <w:rPr>
          <w:rFonts w:ascii="Arial" w:hAnsi="Arial" w:cs="Arial"/>
          <w:color w:val="000000"/>
        </w:rPr>
        <w:t>Dado un enlace de fibra óptica monomodo con los siguientes parámetros:</w:t>
      </w:r>
    </w:p>
    <w:p w14:paraId="0C2D7AA6" w14:textId="77777777" w:rsidR="00C21DA3" w:rsidRDefault="00BD539B">
      <w:pPr>
        <w:pStyle w:val="Header"/>
        <w:ind w:left="851" w:right="567" w:firstLine="1417"/>
        <w:jc w:val="both"/>
      </w:pPr>
      <w:r>
        <w:rPr>
          <w:rFonts w:ascii="Arial" w:hAnsi="Arial" w:cs="Arial"/>
          <w:color w:val="000000"/>
        </w:rPr>
        <w:t>Ancho de banda: 10 GHz.Km</w:t>
      </w:r>
    </w:p>
    <w:p w14:paraId="47C6F045" w14:textId="77777777" w:rsidR="00C21DA3" w:rsidRDefault="00BD539B">
      <w:pPr>
        <w:pStyle w:val="Header"/>
        <w:ind w:left="851" w:right="567" w:firstLine="1417"/>
        <w:jc w:val="both"/>
      </w:pPr>
      <w:r>
        <w:rPr>
          <w:rFonts w:ascii="Arial" w:hAnsi="Arial" w:cs="Arial"/>
          <w:color w:val="000000"/>
        </w:rPr>
        <w:t>Longitud de cable de FO por carrete: 400 metros</w:t>
      </w:r>
    </w:p>
    <w:p w14:paraId="35FC6939" w14:textId="77777777" w:rsidR="00C21DA3" w:rsidRDefault="00BD539B">
      <w:pPr>
        <w:pStyle w:val="Header"/>
        <w:ind w:left="851" w:right="567" w:firstLine="1417"/>
        <w:jc w:val="both"/>
      </w:pPr>
      <w:r>
        <w:rPr>
          <w:rFonts w:ascii="Arial" w:hAnsi="Arial" w:cs="Arial"/>
          <w:color w:val="000000"/>
        </w:rPr>
        <w:t>Distancia del enlace: 10 Km</w:t>
      </w:r>
    </w:p>
    <w:p w14:paraId="2F5D8799" w14:textId="77777777" w:rsidR="00C21DA3" w:rsidRDefault="00BD539B">
      <w:pPr>
        <w:pStyle w:val="Header"/>
        <w:ind w:left="851" w:right="567" w:firstLine="1417"/>
        <w:jc w:val="both"/>
      </w:pPr>
      <w:r>
        <w:rPr>
          <w:rFonts w:ascii="Arial" w:hAnsi="Arial" w:cs="Arial"/>
          <w:color w:val="000000"/>
        </w:rPr>
        <w:t>Atenuación por empalme mecánico: 0,5 dB</w:t>
      </w:r>
    </w:p>
    <w:p w14:paraId="3227D4E5" w14:textId="77777777" w:rsidR="00C21DA3" w:rsidRDefault="00BD539B">
      <w:pPr>
        <w:pStyle w:val="Header"/>
        <w:ind w:left="851" w:right="567" w:firstLine="1417"/>
        <w:jc w:val="both"/>
      </w:pPr>
      <w:r>
        <w:rPr>
          <w:rFonts w:ascii="Arial" w:hAnsi="Arial" w:cs="Arial"/>
          <w:color w:val="000000"/>
        </w:rPr>
        <w:t>Atenuación por conector: 0,6 dB</w:t>
      </w:r>
    </w:p>
    <w:p w14:paraId="3D1F26A4" w14:textId="77777777" w:rsidR="00C21DA3" w:rsidRDefault="00BD539B">
      <w:pPr>
        <w:pStyle w:val="Header"/>
        <w:ind w:left="851" w:right="567" w:firstLine="1417"/>
        <w:jc w:val="both"/>
      </w:pPr>
      <w:r>
        <w:rPr>
          <w:rFonts w:ascii="Arial" w:hAnsi="Arial" w:cs="Arial"/>
          <w:color w:val="000000"/>
        </w:rPr>
        <w:t>Atenuación de la FO: 0,3 dB/Km</w:t>
      </w:r>
    </w:p>
    <w:p w14:paraId="6F1A260F" w14:textId="77777777" w:rsidR="00C21DA3" w:rsidRDefault="00BD539B">
      <w:pPr>
        <w:pStyle w:val="Header"/>
        <w:ind w:left="851" w:right="567" w:firstLine="1417"/>
        <w:jc w:val="both"/>
      </w:pPr>
      <w:r>
        <w:rPr>
          <w:rFonts w:ascii="Arial" w:hAnsi="Arial" w:cs="Arial"/>
          <w:color w:val="000000"/>
        </w:rPr>
        <w:t>Sensibilidad del detector (receptor): - 55 dBm</w:t>
      </w:r>
    </w:p>
    <w:p w14:paraId="59330E66" w14:textId="77777777" w:rsidR="00C21DA3" w:rsidRDefault="00C21DA3">
      <w:pPr>
        <w:pStyle w:val="Header"/>
        <w:ind w:left="851" w:right="567" w:firstLine="1417"/>
        <w:jc w:val="both"/>
        <w:rPr>
          <w:rFonts w:ascii="Arial" w:hAnsi="Arial" w:cs="Arial"/>
          <w:color w:val="000000"/>
        </w:rPr>
      </w:pPr>
    </w:p>
    <w:p w14:paraId="16BC5020" w14:textId="77777777" w:rsidR="00C21DA3" w:rsidRDefault="00BD539B">
      <w:pPr>
        <w:pStyle w:val="Header"/>
        <w:ind w:left="1560" w:right="1132"/>
        <w:jc w:val="both"/>
      </w:pPr>
      <w:r>
        <w:rPr>
          <w:rFonts w:ascii="Arial" w:hAnsi="Arial" w:cs="Arial"/>
          <w:color w:val="000000"/>
        </w:rPr>
        <w:t>a) Calcular la potencia necesaria en el transmisor en Watts. Suponer un factor de diseño de 10 dB. Se emplearán dos conectores (uno en el transmisor y otro en el receptor).</w:t>
      </w:r>
    </w:p>
    <w:p w14:paraId="515A92C6" w14:textId="77777777" w:rsidR="00C21DA3" w:rsidRDefault="00C21DA3">
      <w:pPr>
        <w:pStyle w:val="Header"/>
        <w:ind w:left="1560" w:right="1132"/>
        <w:jc w:val="both"/>
        <w:rPr>
          <w:rFonts w:ascii="Arial" w:hAnsi="Arial" w:cs="Arial"/>
          <w:color w:val="000000"/>
        </w:rPr>
      </w:pPr>
    </w:p>
    <w:p w14:paraId="1ABD83C8" w14:textId="77777777" w:rsidR="00C21DA3" w:rsidRDefault="00BD539B">
      <w:pPr>
        <w:pStyle w:val="Header"/>
        <w:ind w:left="1560" w:right="1132"/>
        <w:jc w:val="both"/>
      </w:pPr>
      <w:r>
        <w:rPr>
          <w:rFonts w:ascii="Arial" w:hAnsi="Arial" w:cs="Arial"/>
          <w:color w:val="000000"/>
        </w:rPr>
        <w:t>b) Calcular el ancho de banda disponible.</w:t>
      </w:r>
    </w:p>
    <w:p w14:paraId="73755EED" w14:textId="77777777" w:rsidR="00C21DA3" w:rsidRDefault="00C21DA3">
      <w:pPr>
        <w:pStyle w:val="Header"/>
        <w:ind w:left="851" w:right="567" w:hanging="284"/>
        <w:jc w:val="both"/>
        <w:rPr>
          <w:rFonts w:ascii="Arial" w:hAnsi="Arial" w:cs="Arial"/>
          <w:color w:val="000000"/>
        </w:rPr>
      </w:pPr>
    </w:p>
    <w:p w14:paraId="78C7B10A" w14:textId="77777777" w:rsidR="00C21DA3" w:rsidRDefault="00C21DA3" w:rsidP="006B446D">
      <w:pPr>
        <w:pStyle w:val="Header"/>
        <w:tabs>
          <w:tab w:val="left" w:pos="927"/>
        </w:tabs>
        <w:ind w:right="567"/>
        <w:jc w:val="both"/>
        <w:rPr>
          <w:rFonts w:ascii="Arial" w:hAnsi="Arial" w:cs="Arial"/>
          <w:color w:val="000000"/>
        </w:rPr>
      </w:pPr>
    </w:p>
    <w:p w14:paraId="1FDFD215" w14:textId="77777777" w:rsidR="00C21DA3" w:rsidRDefault="00C21DA3">
      <w:pPr>
        <w:pStyle w:val="Header"/>
        <w:tabs>
          <w:tab w:val="left" w:pos="927"/>
        </w:tabs>
        <w:ind w:left="993" w:right="567" w:hanging="426"/>
        <w:jc w:val="both"/>
        <w:rPr>
          <w:rFonts w:ascii="Arial" w:hAnsi="Arial" w:cs="Arial"/>
          <w:color w:val="000000"/>
        </w:rPr>
      </w:pPr>
    </w:p>
    <w:p w14:paraId="688B366F" w14:textId="77777777" w:rsidR="00C21DA3" w:rsidRDefault="00BD539B">
      <w:pPr>
        <w:pStyle w:val="Header"/>
        <w:numPr>
          <w:ilvl w:val="0"/>
          <w:numId w:val="13"/>
        </w:numPr>
        <w:tabs>
          <w:tab w:val="clear" w:pos="4252"/>
          <w:tab w:val="left" w:pos="284"/>
          <w:tab w:val="center" w:pos="993"/>
        </w:tabs>
        <w:ind w:left="993" w:right="567" w:hanging="426"/>
        <w:jc w:val="both"/>
      </w:pPr>
      <w:r>
        <w:rPr>
          <w:rFonts w:ascii="Arial" w:hAnsi="Arial" w:cs="Arial"/>
          <w:color w:val="000000"/>
        </w:rPr>
        <w:t>Calcular el retardo total que ocasiona la transmisión satelital para los satélites de órbita baja, media y alta respectivamente.</w:t>
      </w:r>
    </w:p>
    <w:p w14:paraId="3FB4331D" w14:textId="77777777" w:rsidR="00C21DA3" w:rsidRDefault="00C21DA3">
      <w:pPr>
        <w:pStyle w:val="Header"/>
        <w:tabs>
          <w:tab w:val="left" w:pos="284"/>
        </w:tabs>
        <w:ind w:left="993" w:right="567" w:hanging="426"/>
        <w:jc w:val="both"/>
        <w:rPr>
          <w:rFonts w:ascii="Arial" w:hAnsi="Arial" w:cs="Arial"/>
          <w:color w:val="000000"/>
        </w:rPr>
      </w:pPr>
    </w:p>
    <w:p w14:paraId="7F19C3DC" w14:textId="77777777" w:rsidR="00C21DA3" w:rsidRDefault="00C21DA3">
      <w:pPr>
        <w:pStyle w:val="Header"/>
        <w:tabs>
          <w:tab w:val="left" w:pos="284"/>
        </w:tabs>
        <w:ind w:left="993" w:right="567" w:hanging="426"/>
        <w:jc w:val="both"/>
        <w:rPr>
          <w:rFonts w:ascii="Arial" w:hAnsi="Arial" w:cs="Arial"/>
          <w:color w:val="000000"/>
        </w:rPr>
      </w:pPr>
    </w:p>
    <w:p w14:paraId="1A7BD772" w14:textId="77777777" w:rsidR="00C21DA3" w:rsidRDefault="00BD539B">
      <w:pPr>
        <w:pStyle w:val="Header"/>
        <w:numPr>
          <w:ilvl w:val="0"/>
          <w:numId w:val="13"/>
        </w:numPr>
        <w:tabs>
          <w:tab w:val="clear" w:pos="4252"/>
          <w:tab w:val="left" w:pos="284"/>
          <w:tab w:val="center" w:pos="993"/>
        </w:tabs>
        <w:ind w:left="993" w:right="567" w:hanging="426"/>
        <w:jc w:val="both"/>
      </w:pPr>
      <w:r>
        <w:rPr>
          <w:rFonts w:ascii="Arial" w:hAnsi="Arial" w:cs="Arial"/>
          <w:color w:val="000000"/>
        </w:rPr>
        <w:t>¿Qué objetivo persigue la categorización de los distintos tipos constructivos de cable UTP?, ¿Qué categorías conoce?, mencione las principales características de cada una.</w:t>
      </w:r>
    </w:p>
    <w:p w14:paraId="1C04E218" w14:textId="77777777" w:rsidR="00C21DA3" w:rsidRDefault="00C21DA3">
      <w:pPr>
        <w:pStyle w:val="Header"/>
        <w:tabs>
          <w:tab w:val="left" w:pos="284"/>
        </w:tabs>
        <w:ind w:left="993" w:right="567" w:hanging="426"/>
        <w:jc w:val="both"/>
        <w:rPr>
          <w:rFonts w:ascii="Arial" w:hAnsi="Arial" w:cs="Arial"/>
          <w:color w:val="000000"/>
        </w:rPr>
      </w:pPr>
    </w:p>
    <w:p w14:paraId="0262769C" w14:textId="77777777" w:rsidR="00C21DA3" w:rsidRDefault="00C21DA3">
      <w:pPr>
        <w:pStyle w:val="Header"/>
        <w:tabs>
          <w:tab w:val="left" w:pos="284"/>
        </w:tabs>
        <w:ind w:left="993" w:right="567" w:hanging="426"/>
        <w:jc w:val="both"/>
        <w:rPr>
          <w:rFonts w:ascii="Arial" w:hAnsi="Arial" w:cs="Arial"/>
          <w:color w:val="000000"/>
        </w:rPr>
      </w:pPr>
    </w:p>
    <w:p w14:paraId="166CE184" w14:textId="77777777" w:rsidR="00C21DA3" w:rsidRDefault="00C21DA3">
      <w:pPr>
        <w:pStyle w:val="Header"/>
        <w:tabs>
          <w:tab w:val="left" w:pos="284"/>
        </w:tabs>
        <w:ind w:left="426" w:right="567" w:hanging="426"/>
        <w:jc w:val="both"/>
        <w:rPr>
          <w:rFonts w:ascii="Arial" w:hAnsi="Arial" w:cs="Arial"/>
          <w:color w:val="000000"/>
          <w:sz w:val="22"/>
        </w:rPr>
      </w:pPr>
    </w:p>
    <w:p w14:paraId="6A144A30" w14:textId="77777777" w:rsidR="006B446D" w:rsidRDefault="006B446D">
      <w:pPr>
        <w:pStyle w:val="Header"/>
        <w:tabs>
          <w:tab w:val="left" w:pos="284"/>
        </w:tabs>
        <w:ind w:left="426" w:right="567" w:hanging="426"/>
        <w:jc w:val="both"/>
        <w:rPr>
          <w:rFonts w:ascii="Arial" w:hAnsi="Arial" w:cs="Arial"/>
          <w:color w:val="000000"/>
          <w:sz w:val="22"/>
        </w:rPr>
      </w:pPr>
    </w:p>
    <w:p w14:paraId="276EFDFD" w14:textId="77777777" w:rsidR="006B446D" w:rsidRDefault="006B446D">
      <w:pPr>
        <w:pStyle w:val="Header"/>
        <w:tabs>
          <w:tab w:val="left" w:pos="284"/>
        </w:tabs>
        <w:ind w:left="426" w:right="567" w:hanging="426"/>
        <w:jc w:val="both"/>
        <w:rPr>
          <w:rFonts w:ascii="Arial" w:hAnsi="Arial" w:cs="Arial"/>
          <w:color w:val="000000"/>
          <w:sz w:val="22"/>
        </w:rPr>
      </w:pPr>
    </w:p>
    <w:p w14:paraId="6812919F" w14:textId="77777777" w:rsidR="006B446D" w:rsidRDefault="006B446D">
      <w:pPr>
        <w:pStyle w:val="Header"/>
        <w:tabs>
          <w:tab w:val="left" w:pos="284"/>
        </w:tabs>
        <w:ind w:left="426" w:right="567" w:hanging="426"/>
        <w:jc w:val="both"/>
        <w:rPr>
          <w:rFonts w:ascii="Arial" w:hAnsi="Arial" w:cs="Arial"/>
          <w:color w:val="000000"/>
          <w:sz w:val="22"/>
        </w:rPr>
      </w:pPr>
    </w:p>
    <w:p w14:paraId="2B69823D" w14:textId="77777777" w:rsidR="006B446D" w:rsidRDefault="006B446D">
      <w:pPr>
        <w:pStyle w:val="Header"/>
        <w:tabs>
          <w:tab w:val="left" w:pos="284"/>
        </w:tabs>
        <w:ind w:left="426" w:right="567" w:hanging="426"/>
        <w:jc w:val="both"/>
        <w:rPr>
          <w:rFonts w:ascii="Arial" w:hAnsi="Arial" w:cs="Arial"/>
          <w:color w:val="000000"/>
          <w:sz w:val="22"/>
        </w:rPr>
      </w:pPr>
    </w:p>
    <w:p w14:paraId="09B63335" w14:textId="77777777" w:rsidR="006B446D" w:rsidRDefault="006B446D">
      <w:pPr>
        <w:pStyle w:val="Header"/>
        <w:tabs>
          <w:tab w:val="left" w:pos="284"/>
        </w:tabs>
        <w:ind w:left="426" w:right="567" w:hanging="426"/>
        <w:jc w:val="both"/>
        <w:rPr>
          <w:rFonts w:ascii="Arial" w:hAnsi="Arial" w:cs="Arial"/>
          <w:color w:val="000000"/>
          <w:sz w:val="22"/>
        </w:rPr>
      </w:pPr>
    </w:p>
    <w:p w14:paraId="2DD731F3" w14:textId="77777777" w:rsidR="006B446D" w:rsidRDefault="006B446D">
      <w:pPr>
        <w:pStyle w:val="Header"/>
        <w:tabs>
          <w:tab w:val="left" w:pos="284"/>
        </w:tabs>
        <w:ind w:left="426" w:right="567" w:hanging="426"/>
        <w:jc w:val="both"/>
        <w:rPr>
          <w:rFonts w:ascii="Arial" w:hAnsi="Arial" w:cs="Arial"/>
          <w:color w:val="000000"/>
          <w:sz w:val="22"/>
        </w:rPr>
      </w:pPr>
    </w:p>
    <w:p w14:paraId="33A40BDF" w14:textId="77777777" w:rsidR="006B446D" w:rsidRDefault="006B446D">
      <w:pPr>
        <w:pStyle w:val="Header"/>
        <w:tabs>
          <w:tab w:val="left" w:pos="284"/>
        </w:tabs>
        <w:ind w:left="426" w:right="567" w:hanging="426"/>
        <w:jc w:val="both"/>
        <w:rPr>
          <w:rFonts w:ascii="Arial" w:hAnsi="Arial" w:cs="Arial"/>
          <w:color w:val="000000"/>
          <w:sz w:val="22"/>
        </w:rPr>
      </w:pPr>
    </w:p>
    <w:p w14:paraId="376846A0" w14:textId="77777777" w:rsidR="006B446D" w:rsidRDefault="006B446D">
      <w:pPr>
        <w:pStyle w:val="Header"/>
        <w:tabs>
          <w:tab w:val="left" w:pos="284"/>
        </w:tabs>
        <w:ind w:left="426" w:right="567" w:hanging="426"/>
        <w:jc w:val="both"/>
        <w:rPr>
          <w:rFonts w:ascii="Arial" w:hAnsi="Arial" w:cs="Arial"/>
          <w:color w:val="000000"/>
          <w:sz w:val="22"/>
        </w:rPr>
      </w:pPr>
    </w:p>
    <w:p w14:paraId="366A2F15" w14:textId="77777777" w:rsidR="006B446D" w:rsidRDefault="006B446D">
      <w:pPr>
        <w:pStyle w:val="Header"/>
        <w:tabs>
          <w:tab w:val="left" w:pos="284"/>
        </w:tabs>
        <w:ind w:left="426" w:right="567" w:hanging="426"/>
        <w:jc w:val="both"/>
        <w:rPr>
          <w:rFonts w:ascii="Arial" w:hAnsi="Arial" w:cs="Arial"/>
          <w:color w:val="000000"/>
          <w:sz w:val="22"/>
        </w:rPr>
      </w:pPr>
    </w:p>
    <w:p w14:paraId="229D12FF" w14:textId="77777777" w:rsidR="006B446D" w:rsidRDefault="006B446D">
      <w:pPr>
        <w:pStyle w:val="Header"/>
        <w:tabs>
          <w:tab w:val="left" w:pos="284"/>
        </w:tabs>
        <w:ind w:left="426" w:right="567" w:hanging="426"/>
        <w:jc w:val="both"/>
        <w:rPr>
          <w:rFonts w:ascii="Arial" w:hAnsi="Arial" w:cs="Arial"/>
          <w:color w:val="000000"/>
          <w:sz w:val="22"/>
        </w:rPr>
      </w:pPr>
    </w:p>
    <w:p w14:paraId="7EEE765B" w14:textId="77777777" w:rsidR="006B446D" w:rsidRDefault="006B446D">
      <w:pPr>
        <w:pStyle w:val="Header"/>
        <w:tabs>
          <w:tab w:val="left" w:pos="284"/>
        </w:tabs>
        <w:ind w:left="426" w:right="567" w:hanging="426"/>
        <w:jc w:val="both"/>
        <w:rPr>
          <w:rFonts w:ascii="Arial" w:hAnsi="Arial" w:cs="Arial"/>
          <w:color w:val="000000"/>
          <w:sz w:val="22"/>
        </w:rPr>
      </w:pPr>
    </w:p>
    <w:p w14:paraId="1D3F8A54" w14:textId="77777777" w:rsidR="00C21DA3" w:rsidRDefault="00C21DA3">
      <w:pPr>
        <w:pStyle w:val="Header"/>
        <w:tabs>
          <w:tab w:val="left" w:pos="708"/>
        </w:tabs>
        <w:ind w:left="851" w:right="567"/>
        <w:jc w:val="both"/>
        <w:rPr>
          <w:color w:val="000000"/>
          <w:sz w:val="22"/>
        </w:rPr>
      </w:pPr>
    </w:p>
    <w:p w14:paraId="29AA895D" w14:textId="77777777" w:rsidR="00C21DA3" w:rsidRDefault="00C21DA3" w:rsidP="00FB7DF0">
      <w:pPr>
        <w:tabs>
          <w:tab w:val="left" w:pos="6237"/>
        </w:tabs>
        <w:rPr>
          <w:b/>
          <w:sz w:val="36"/>
        </w:rPr>
      </w:pPr>
    </w:p>
    <w:p w14:paraId="0E648E41" w14:textId="77777777" w:rsidR="00FB7DF0" w:rsidRPr="00FB7DF0" w:rsidRDefault="00FB7DF0" w:rsidP="00FB7DF0">
      <w:pPr>
        <w:rPr>
          <w:lang w:val="es-ES"/>
        </w:rPr>
      </w:pPr>
    </w:p>
    <w:p w14:paraId="42B20272" w14:textId="77777777" w:rsidR="00C21DA3" w:rsidRDefault="00BD539B">
      <w:pPr>
        <w:tabs>
          <w:tab w:val="left" w:pos="6237"/>
        </w:tabs>
        <w:ind w:left="426" w:hanging="426"/>
        <w:jc w:val="center"/>
      </w:pPr>
      <w:r>
        <w:rPr>
          <w:b/>
          <w:sz w:val="36"/>
        </w:rPr>
        <w:lastRenderedPageBreak/>
        <w:t>TRABAJO PRÁCTICO N° 8</w:t>
      </w:r>
    </w:p>
    <w:p w14:paraId="4214970C" w14:textId="77777777" w:rsidR="00C21DA3" w:rsidRDefault="00C21DA3">
      <w:pPr>
        <w:tabs>
          <w:tab w:val="left" w:pos="6237"/>
        </w:tabs>
        <w:ind w:left="426" w:hanging="426"/>
        <w:jc w:val="center"/>
        <w:rPr>
          <w:b/>
          <w:sz w:val="36"/>
        </w:rPr>
      </w:pPr>
    </w:p>
    <w:p w14:paraId="2AF373B7" w14:textId="77777777" w:rsidR="00C21DA3" w:rsidRDefault="00BD539B">
      <w:pPr>
        <w:jc w:val="center"/>
      </w:pPr>
      <w:r>
        <w:rPr>
          <w:b/>
          <w:i/>
          <w:sz w:val="24"/>
          <w:szCs w:val="24"/>
          <w:u w:val="single"/>
        </w:rPr>
        <w:t xml:space="preserve"> Diseño del cableado estructurado para una red LAN</w:t>
      </w:r>
    </w:p>
    <w:p w14:paraId="58AAEA7A" w14:textId="77777777" w:rsidR="00C21DA3" w:rsidRDefault="00C21DA3">
      <w:pPr>
        <w:widowControl w:val="0"/>
        <w:spacing w:before="120" w:after="120"/>
        <w:ind w:left="1259" w:hanging="1259"/>
        <w:jc w:val="both"/>
        <w:rPr>
          <w:rFonts w:ascii="Arial" w:hAnsi="Arial" w:cs="Arial"/>
          <w:b/>
          <w:bCs/>
          <w:i/>
          <w:color w:val="000000"/>
          <w:sz w:val="24"/>
          <w:szCs w:val="24"/>
          <w:u w:val="single"/>
          <w:lang w:val="es-ES"/>
        </w:rPr>
      </w:pPr>
    </w:p>
    <w:p w14:paraId="2FF23099" w14:textId="77777777" w:rsidR="00C21DA3" w:rsidRDefault="00BD539B">
      <w:pPr>
        <w:pStyle w:val="Heading1"/>
        <w:spacing w:before="120" w:after="120"/>
        <w:jc w:val="center"/>
      </w:pPr>
      <w:r>
        <w:rPr>
          <w:sz w:val="24"/>
          <w:szCs w:val="24"/>
          <w:u w:val="single"/>
        </w:rPr>
        <w:t xml:space="preserve">TRABAJO DE  LABORATORIO </w:t>
      </w:r>
    </w:p>
    <w:p w14:paraId="793F3518" w14:textId="77777777" w:rsidR="00C21DA3" w:rsidRDefault="00C21DA3">
      <w:pPr>
        <w:rPr>
          <w:sz w:val="24"/>
          <w:szCs w:val="24"/>
          <w:u w:val="single"/>
          <w:lang w:val="es-ES"/>
        </w:rPr>
      </w:pPr>
    </w:p>
    <w:p w14:paraId="08E4DFEB" w14:textId="77777777" w:rsidR="00C21DA3" w:rsidRDefault="00ED2DCD">
      <w:pPr>
        <w:widowControl w:val="0"/>
        <w:spacing w:before="120" w:after="120"/>
        <w:ind w:left="1259" w:hanging="1259"/>
        <w:jc w:val="both"/>
      </w:pPr>
      <w:r>
        <w:rPr>
          <w:rFonts w:ascii="Arial" w:hAnsi="Arial" w:cs="Arial"/>
          <w:b/>
          <w:bCs/>
          <w:color w:val="000000"/>
          <w:u w:val="single"/>
          <w:lang w:val="es-ES"/>
        </w:rPr>
        <w:t>ACTIVIDAD DE FORMACIÓN PRÁ</w:t>
      </w:r>
      <w:r w:rsidR="00BD539B">
        <w:rPr>
          <w:rFonts w:ascii="Arial" w:hAnsi="Arial" w:cs="Arial"/>
          <w:b/>
          <w:bCs/>
          <w:color w:val="000000"/>
          <w:u w:val="single"/>
          <w:lang w:val="es-ES"/>
        </w:rPr>
        <w:t>CTICA</w:t>
      </w:r>
      <w:r w:rsidR="00BD539B">
        <w:rPr>
          <w:rFonts w:ascii="Arial" w:hAnsi="Arial" w:cs="Arial"/>
          <w:b/>
          <w:u w:val="single"/>
        </w:rPr>
        <w:t xml:space="preserve"> </w:t>
      </w:r>
    </w:p>
    <w:p w14:paraId="4F6EFA22" w14:textId="77777777" w:rsidR="00C21DA3" w:rsidRDefault="00BD539B">
      <w:pPr>
        <w:widowControl w:val="0"/>
        <w:numPr>
          <w:ilvl w:val="0"/>
          <w:numId w:val="8"/>
        </w:numPr>
        <w:spacing w:before="120" w:after="120"/>
        <w:jc w:val="both"/>
      </w:pPr>
      <w:r>
        <w:rPr>
          <w:rFonts w:ascii="Arial" w:hAnsi="Arial" w:cs="Arial"/>
          <w:color w:val="000000"/>
          <w:lang w:val="es-ES"/>
        </w:rPr>
        <w:t>Proyecto y diseño</w:t>
      </w:r>
      <w:r>
        <w:rPr>
          <w:rFonts w:ascii="Arial" w:hAnsi="Arial" w:cs="Arial"/>
          <w:bCs/>
        </w:rPr>
        <w:t>.</w:t>
      </w:r>
    </w:p>
    <w:p w14:paraId="6F7EDA4B" w14:textId="77777777" w:rsidR="00C21DA3" w:rsidRDefault="00BD539B">
      <w:pPr>
        <w:widowControl w:val="0"/>
        <w:numPr>
          <w:ilvl w:val="0"/>
          <w:numId w:val="8"/>
        </w:numPr>
        <w:spacing w:before="120" w:after="120"/>
        <w:jc w:val="both"/>
      </w:pPr>
      <w:r>
        <w:rPr>
          <w:rFonts w:ascii="Arial" w:hAnsi="Arial" w:cs="Arial"/>
          <w:bCs/>
        </w:rPr>
        <w:t>Formación experimental (laboratorio).</w:t>
      </w:r>
    </w:p>
    <w:p w14:paraId="70895752" w14:textId="77777777" w:rsidR="00C21DA3" w:rsidRDefault="00BD539B">
      <w:pPr>
        <w:widowControl w:val="0"/>
        <w:spacing w:before="120" w:after="120"/>
        <w:ind w:left="1259" w:hanging="1259"/>
        <w:jc w:val="both"/>
      </w:pPr>
      <w:r>
        <w:rPr>
          <w:rFonts w:ascii="Arial" w:hAnsi="Arial" w:cs="Arial"/>
          <w:b/>
          <w:bCs/>
          <w:color w:val="000000"/>
          <w:u w:val="single"/>
          <w:lang w:val="es-ES"/>
        </w:rPr>
        <w:t>OBJETIVOS</w:t>
      </w:r>
      <w:r>
        <w:rPr>
          <w:rFonts w:ascii="Arial" w:hAnsi="Arial" w:cs="Arial"/>
          <w:b/>
          <w:u w:val="single"/>
        </w:rPr>
        <w:t xml:space="preserve"> </w:t>
      </w:r>
    </w:p>
    <w:p w14:paraId="5FE7CA2A" w14:textId="77777777" w:rsidR="00C21DA3" w:rsidRDefault="00BD539B">
      <w:pPr>
        <w:widowControl w:val="0"/>
        <w:numPr>
          <w:ilvl w:val="0"/>
          <w:numId w:val="23"/>
        </w:numPr>
        <w:spacing w:before="120" w:after="120"/>
        <w:jc w:val="both"/>
      </w:pPr>
      <w:r>
        <w:rPr>
          <w:rFonts w:ascii="Arial" w:hAnsi="Arial" w:cs="Arial"/>
          <w:color w:val="000000"/>
          <w:lang w:val="es-ES"/>
        </w:rPr>
        <w:t xml:space="preserve">Realizar el diseño físico de una red de área local en base las normas de cableado estructurado </w:t>
      </w:r>
      <w:r>
        <w:rPr>
          <w:rFonts w:ascii="Arial" w:hAnsi="Arial" w:cs="Arial"/>
          <w:bCs/>
        </w:rPr>
        <w:t>EIA/TIA 568.</w:t>
      </w:r>
    </w:p>
    <w:p w14:paraId="5A43A451" w14:textId="77777777" w:rsidR="00C21DA3" w:rsidRDefault="00BD539B">
      <w:pPr>
        <w:widowControl w:val="0"/>
        <w:numPr>
          <w:ilvl w:val="0"/>
          <w:numId w:val="23"/>
        </w:numPr>
        <w:spacing w:before="120" w:after="120"/>
        <w:jc w:val="both"/>
      </w:pPr>
      <w:r>
        <w:rPr>
          <w:rFonts w:ascii="Arial" w:hAnsi="Arial" w:cs="Arial"/>
          <w:bCs/>
        </w:rPr>
        <w:t>Planificar el proyecto necesario para su implementación.</w:t>
      </w:r>
    </w:p>
    <w:p w14:paraId="7003A950" w14:textId="77777777" w:rsidR="00C21DA3" w:rsidRDefault="00BD539B">
      <w:pPr>
        <w:widowControl w:val="0"/>
        <w:spacing w:before="120" w:after="120"/>
        <w:ind w:left="1259" w:hanging="1259"/>
        <w:jc w:val="both"/>
      </w:pPr>
      <w:r>
        <w:rPr>
          <w:rFonts w:ascii="Arial" w:hAnsi="Arial" w:cs="Arial"/>
          <w:b/>
          <w:bCs/>
          <w:color w:val="000000"/>
          <w:u w:val="single"/>
          <w:lang w:val="es-ES"/>
        </w:rPr>
        <w:t>CONOCIMIENTOS PREVIOS</w:t>
      </w:r>
    </w:p>
    <w:p w14:paraId="578365DC" w14:textId="77777777" w:rsidR="00C21DA3" w:rsidRDefault="00BD539B">
      <w:pPr>
        <w:widowControl w:val="0"/>
        <w:spacing w:before="120" w:after="120"/>
        <w:ind w:left="1260" w:hanging="1260"/>
        <w:jc w:val="both"/>
      </w:pPr>
      <w:r>
        <w:rPr>
          <w:rFonts w:ascii="Arial" w:hAnsi="Arial" w:cs="Arial"/>
          <w:bCs/>
        </w:rPr>
        <w:t>Norma EIA/TIA 568</w:t>
      </w:r>
    </w:p>
    <w:p w14:paraId="66E7963D" w14:textId="77777777" w:rsidR="00C21DA3" w:rsidRDefault="00BD539B">
      <w:pPr>
        <w:widowControl w:val="0"/>
        <w:spacing w:before="120" w:after="120"/>
        <w:ind w:left="1259" w:hanging="1259"/>
        <w:jc w:val="both"/>
      </w:pPr>
      <w:r>
        <w:rPr>
          <w:rFonts w:ascii="Arial" w:hAnsi="Arial" w:cs="Arial"/>
          <w:b/>
          <w:bCs/>
          <w:color w:val="000000"/>
          <w:u w:val="single"/>
          <w:lang w:val="es-ES"/>
        </w:rPr>
        <w:t>MATERIAL NECESARIO</w:t>
      </w:r>
    </w:p>
    <w:p w14:paraId="5D7BA2E3" w14:textId="77777777" w:rsidR="00C21DA3" w:rsidRDefault="00BD539B">
      <w:pPr>
        <w:numPr>
          <w:ilvl w:val="0"/>
          <w:numId w:val="28"/>
        </w:numPr>
        <w:spacing w:before="120" w:after="120"/>
        <w:jc w:val="both"/>
      </w:pPr>
      <w:r>
        <w:rPr>
          <w:rFonts w:ascii="Arial" w:hAnsi="Arial" w:cs="Arial"/>
        </w:rPr>
        <w:t>Normas de cableado estructurado.</w:t>
      </w:r>
    </w:p>
    <w:p w14:paraId="6B24BA8D" w14:textId="77777777" w:rsidR="00C21DA3" w:rsidRDefault="00BD539B">
      <w:pPr>
        <w:numPr>
          <w:ilvl w:val="0"/>
          <w:numId w:val="28"/>
        </w:numPr>
        <w:spacing w:before="120" w:after="120"/>
        <w:jc w:val="both"/>
      </w:pPr>
      <w:r>
        <w:rPr>
          <w:rFonts w:ascii="Arial" w:hAnsi="Arial" w:cs="Arial"/>
        </w:rPr>
        <w:t>ONTI: Apunte de tecnología Cableado estructurado ETAP, versión 2000.</w:t>
      </w:r>
    </w:p>
    <w:p w14:paraId="7B159620" w14:textId="77777777" w:rsidR="00C21DA3" w:rsidRDefault="00BD539B">
      <w:pPr>
        <w:numPr>
          <w:ilvl w:val="0"/>
          <w:numId w:val="28"/>
        </w:numPr>
        <w:spacing w:before="120" w:after="120"/>
        <w:jc w:val="both"/>
      </w:pPr>
      <w:r>
        <w:rPr>
          <w:rFonts w:ascii="Arial" w:hAnsi="Arial" w:cs="Arial"/>
        </w:rPr>
        <w:t>ONTI: Modelo de pliego licitación de cableado estructurado para la Administración Pública Nacional, ETAP última versión.</w:t>
      </w:r>
    </w:p>
    <w:p w14:paraId="062D40D7" w14:textId="77777777" w:rsidR="00C21DA3" w:rsidRDefault="00BD539B">
      <w:pPr>
        <w:numPr>
          <w:ilvl w:val="0"/>
          <w:numId w:val="28"/>
        </w:numPr>
        <w:spacing w:before="120" w:after="120"/>
        <w:jc w:val="both"/>
      </w:pPr>
      <w:r>
        <w:rPr>
          <w:rFonts w:ascii="Arial" w:hAnsi="Arial" w:cs="Arial"/>
        </w:rPr>
        <w:t>Planos del edificio (a entregar por el docente).</w:t>
      </w:r>
    </w:p>
    <w:p w14:paraId="111D2B49" w14:textId="77777777" w:rsidR="00C21DA3" w:rsidRDefault="00BD539B">
      <w:pPr>
        <w:numPr>
          <w:ilvl w:val="0"/>
          <w:numId w:val="28"/>
        </w:numPr>
        <w:spacing w:before="120" w:after="120"/>
        <w:jc w:val="both"/>
      </w:pPr>
      <w:r>
        <w:rPr>
          <w:rFonts w:ascii="Arial" w:hAnsi="Arial" w:cs="Arial"/>
        </w:rPr>
        <w:t>Software de apoyo para la elaboración de gráficos.</w:t>
      </w:r>
    </w:p>
    <w:p w14:paraId="27124552" w14:textId="77777777" w:rsidR="00C21DA3" w:rsidRPr="006B446D" w:rsidRDefault="00BD539B">
      <w:pPr>
        <w:numPr>
          <w:ilvl w:val="0"/>
          <w:numId w:val="28"/>
        </w:numPr>
        <w:spacing w:before="120" w:after="120"/>
        <w:jc w:val="both"/>
      </w:pPr>
      <w:r>
        <w:rPr>
          <w:rFonts w:ascii="Arial" w:hAnsi="Arial" w:cs="Arial"/>
        </w:rPr>
        <w:t xml:space="preserve">PC del laboratorio. </w:t>
      </w:r>
    </w:p>
    <w:p w14:paraId="02FA1E4E" w14:textId="77777777" w:rsidR="006B446D" w:rsidRDefault="006B446D" w:rsidP="006B446D">
      <w:pPr>
        <w:spacing w:before="120" w:after="120"/>
        <w:jc w:val="both"/>
        <w:rPr>
          <w:rFonts w:ascii="Arial" w:hAnsi="Arial" w:cs="Arial"/>
        </w:rPr>
      </w:pPr>
    </w:p>
    <w:p w14:paraId="50693CB3" w14:textId="77777777" w:rsidR="006B446D" w:rsidRDefault="006B446D" w:rsidP="006B446D">
      <w:pPr>
        <w:spacing w:before="120" w:after="120"/>
        <w:jc w:val="both"/>
      </w:pPr>
    </w:p>
    <w:p w14:paraId="704A78DE" w14:textId="77777777" w:rsidR="00C21DA3" w:rsidRDefault="00ED2DCD">
      <w:pPr>
        <w:widowControl w:val="0"/>
        <w:spacing w:before="120" w:after="120"/>
        <w:ind w:left="1259" w:hanging="1259"/>
        <w:jc w:val="both"/>
      </w:pPr>
      <w:r>
        <w:rPr>
          <w:rFonts w:ascii="Arial" w:hAnsi="Arial" w:cs="Arial"/>
          <w:b/>
          <w:bCs/>
          <w:color w:val="000000"/>
          <w:u w:val="single"/>
          <w:lang w:val="es-ES"/>
        </w:rPr>
        <w:t>DESCRIPCIÓ</w:t>
      </w:r>
      <w:r w:rsidR="00BD539B">
        <w:rPr>
          <w:rFonts w:ascii="Arial" w:hAnsi="Arial" w:cs="Arial"/>
          <w:b/>
          <w:bCs/>
          <w:color w:val="000000"/>
          <w:u w:val="single"/>
          <w:lang w:val="es-ES"/>
        </w:rPr>
        <w:t>N</w:t>
      </w:r>
    </w:p>
    <w:p w14:paraId="740BC552" w14:textId="77777777" w:rsidR="00C21DA3" w:rsidRDefault="00BD539B">
      <w:pPr>
        <w:pStyle w:val="Heading2"/>
        <w:widowControl/>
        <w:numPr>
          <w:ilvl w:val="1"/>
          <w:numId w:val="28"/>
        </w:numPr>
        <w:spacing w:before="120" w:after="120"/>
        <w:ind w:left="360"/>
        <w:jc w:val="both"/>
      </w:pPr>
      <w:r>
        <w:rPr>
          <w:sz w:val="20"/>
          <w:u w:val="single"/>
        </w:rPr>
        <w:t>Tarea</w:t>
      </w:r>
    </w:p>
    <w:p w14:paraId="029DD18E" w14:textId="77777777" w:rsidR="00C21DA3" w:rsidRDefault="00BD539B">
      <w:pPr>
        <w:spacing w:before="120" w:after="120"/>
        <w:ind w:left="360"/>
        <w:jc w:val="both"/>
      </w:pPr>
      <w:r>
        <w:rPr>
          <w:rFonts w:ascii="Arial" w:hAnsi="Arial" w:cs="Arial"/>
        </w:rPr>
        <w:t>Se debe diseñar una red de cableado estructurado de una organización, excluyendo la red de distribución de energía eléctrica. El mismo debe cubrir el sistema de telefonía analógica usado en la actualidad y soportar VoIP, en el futuro.</w:t>
      </w:r>
    </w:p>
    <w:p w14:paraId="7B7CE450" w14:textId="77777777" w:rsidR="00C21DA3" w:rsidRDefault="00BD539B">
      <w:pPr>
        <w:spacing w:before="120" w:after="120"/>
        <w:ind w:left="360"/>
        <w:jc w:val="both"/>
      </w:pPr>
      <w:r>
        <w:rPr>
          <w:rFonts w:ascii="Arial" w:hAnsi="Arial" w:cs="Arial"/>
        </w:rPr>
        <w:t>La organización cuenta con un edificio, cuyos planos se adjuntan.</w:t>
      </w:r>
    </w:p>
    <w:p w14:paraId="014FC5F5" w14:textId="77777777" w:rsidR="00C21DA3" w:rsidRDefault="00BD539B">
      <w:pPr>
        <w:spacing w:before="120" w:after="120"/>
        <w:ind w:left="360"/>
        <w:jc w:val="both"/>
      </w:pPr>
      <w:r>
        <w:rPr>
          <w:rFonts w:ascii="Arial" w:hAnsi="Arial" w:cs="Arial"/>
        </w:rPr>
        <w:t>Para el cableado vertical de datos se utilizará fibra óptica multimodo de ocho hilos y multipar de telefonía. Para el horizontal, cable UTP categoría 6.</w:t>
      </w:r>
    </w:p>
    <w:p w14:paraId="6C69F9FB" w14:textId="77777777" w:rsidR="00C21DA3" w:rsidRDefault="00BD539B">
      <w:pPr>
        <w:spacing w:before="120" w:after="120"/>
        <w:ind w:left="360"/>
        <w:jc w:val="both"/>
      </w:pPr>
      <w:r>
        <w:rPr>
          <w:rFonts w:ascii="Arial" w:hAnsi="Arial" w:cs="Arial"/>
          <w:lang w:val="es-ES"/>
        </w:rPr>
        <w:t>No se incluirán PC u otros elementos activos.</w:t>
      </w:r>
    </w:p>
    <w:p w14:paraId="38A7F1F2" w14:textId="77777777" w:rsidR="00C21DA3" w:rsidRDefault="00BD539B">
      <w:pPr>
        <w:spacing w:before="120" w:after="120"/>
        <w:ind w:left="360"/>
        <w:jc w:val="both"/>
      </w:pPr>
      <w:r>
        <w:rPr>
          <w:rFonts w:ascii="Arial" w:hAnsi="Arial" w:cs="Arial"/>
          <w:lang w:val="es-ES"/>
        </w:rPr>
        <w:t>Los planos y gráficos deberán entregarse en formato JPG, y los cómputos en archivos EXCEL.</w:t>
      </w:r>
    </w:p>
    <w:p w14:paraId="1DF9952D" w14:textId="77777777" w:rsidR="00C21DA3" w:rsidRDefault="00C21DA3">
      <w:pPr>
        <w:spacing w:before="120" w:after="120"/>
        <w:ind w:left="360"/>
        <w:jc w:val="both"/>
        <w:rPr>
          <w:rFonts w:ascii="Arial" w:hAnsi="Arial" w:cs="Arial"/>
          <w:u w:val="single"/>
          <w:lang w:val="es-ES"/>
        </w:rPr>
      </w:pPr>
    </w:p>
    <w:p w14:paraId="0ADCA509" w14:textId="77777777" w:rsidR="00C21DA3" w:rsidRDefault="00BD539B">
      <w:pPr>
        <w:pStyle w:val="Heading2"/>
        <w:widowControl/>
        <w:numPr>
          <w:ilvl w:val="1"/>
          <w:numId w:val="28"/>
        </w:numPr>
        <w:spacing w:before="120" w:after="120"/>
        <w:ind w:left="360"/>
        <w:jc w:val="both"/>
      </w:pPr>
      <w:r>
        <w:rPr>
          <w:sz w:val="20"/>
          <w:u w:val="single"/>
        </w:rPr>
        <w:lastRenderedPageBreak/>
        <w:t>Requerimientos para el alumno (Objetivos Técnicos)</w:t>
      </w:r>
    </w:p>
    <w:p w14:paraId="4DB3FAE6" w14:textId="77777777" w:rsidR="00C21DA3" w:rsidRDefault="00BD539B">
      <w:pPr>
        <w:numPr>
          <w:ilvl w:val="0"/>
          <w:numId w:val="10"/>
        </w:numPr>
        <w:autoSpaceDE w:val="0"/>
        <w:spacing w:before="120" w:after="120"/>
        <w:jc w:val="both"/>
      </w:pPr>
      <w:r>
        <w:rPr>
          <w:rFonts w:ascii="Arial" w:hAnsi="Arial" w:cs="Arial"/>
          <w:b/>
          <w:bCs/>
          <w:lang w:val="es-ES"/>
        </w:rPr>
        <w:t xml:space="preserve">Constituir un equipo de trabajo </w:t>
      </w:r>
      <w:r>
        <w:rPr>
          <w:rFonts w:ascii="Arial" w:hAnsi="Arial" w:cs="Arial"/>
          <w:bCs/>
          <w:lang w:val="es-ES"/>
        </w:rPr>
        <w:t xml:space="preserve">con hasta </w:t>
      </w:r>
      <w:r w:rsidR="00FB7DF0">
        <w:rPr>
          <w:rFonts w:ascii="Arial" w:hAnsi="Arial" w:cs="Arial"/>
          <w:bCs/>
          <w:lang w:val="es-ES"/>
        </w:rPr>
        <w:t>CUA</w:t>
      </w:r>
      <w:r>
        <w:rPr>
          <w:rFonts w:ascii="Arial" w:hAnsi="Arial" w:cs="Arial"/>
          <w:bCs/>
          <w:lang w:val="es-ES"/>
        </w:rPr>
        <w:t>TR</w:t>
      </w:r>
      <w:r w:rsidR="00FB7DF0">
        <w:rPr>
          <w:rFonts w:ascii="Arial" w:hAnsi="Arial" w:cs="Arial"/>
          <w:bCs/>
          <w:lang w:val="es-ES"/>
        </w:rPr>
        <w:t>O</w:t>
      </w:r>
      <w:r>
        <w:rPr>
          <w:rFonts w:ascii="Arial" w:hAnsi="Arial" w:cs="Arial"/>
          <w:bCs/>
          <w:lang w:val="es-ES"/>
        </w:rPr>
        <w:t xml:space="preserve"> (</w:t>
      </w:r>
      <w:r w:rsidR="00FB7DF0">
        <w:rPr>
          <w:rFonts w:ascii="Arial" w:hAnsi="Arial" w:cs="Arial"/>
          <w:bCs/>
          <w:lang w:val="es-ES"/>
        </w:rPr>
        <w:t>4</w:t>
      </w:r>
      <w:r>
        <w:rPr>
          <w:rFonts w:ascii="Arial" w:hAnsi="Arial" w:cs="Arial"/>
          <w:bCs/>
          <w:lang w:val="es-ES"/>
        </w:rPr>
        <w:t>) integrantes.</w:t>
      </w:r>
    </w:p>
    <w:p w14:paraId="0CAD1EFA" w14:textId="77777777" w:rsidR="00C21DA3" w:rsidRDefault="00BD539B">
      <w:pPr>
        <w:numPr>
          <w:ilvl w:val="0"/>
          <w:numId w:val="10"/>
        </w:numPr>
        <w:autoSpaceDE w:val="0"/>
        <w:spacing w:before="120" w:after="120"/>
        <w:jc w:val="both"/>
      </w:pPr>
      <w:r>
        <w:rPr>
          <w:rFonts w:ascii="Arial" w:hAnsi="Arial" w:cs="Arial"/>
          <w:b/>
          <w:bCs/>
          <w:lang w:val="es-ES"/>
        </w:rPr>
        <w:t xml:space="preserve">Diseñar la red de área local, </w:t>
      </w:r>
      <w:r>
        <w:rPr>
          <w:rFonts w:ascii="Arial" w:hAnsi="Arial" w:cs="Arial"/>
          <w:bCs/>
          <w:lang w:val="es-ES"/>
        </w:rPr>
        <w:t>produciendo los siguientes</w:t>
      </w:r>
      <w:r>
        <w:rPr>
          <w:rFonts w:ascii="Arial" w:hAnsi="Arial" w:cs="Arial"/>
          <w:b/>
          <w:bCs/>
          <w:lang w:val="es-ES"/>
        </w:rPr>
        <w:t xml:space="preserve"> </w:t>
      </w:r>
      <w:r>
        <w:rPr>
          <w:rFonts w:ascii="Arial" w:hAnsi="Arial" w:cs="Arial"/>
          <w:b/>
          <w:bCs/>
          <w:u w:val="single"/>
          <w:lang w:val="es-ES"/>
        </w:rPr>
        <w:t>entregables</w:t>
      </w:r>
      <w:r>
        <w:rPr>
          <w:rFonts w:ascii="Arial" w:hAnsi="Arial" w:cs="Arial"/>
          <w:b/>
          <w:bCs/>
          <w:lang w:val="es-ES"/>
        </w:rPr>
        <w:t>:</w:t>
      </w:r>
    </w:p>
    <w:p w14:paraId="688A12FE" w14:textId="77777777" w:rsidR="00C21DA3" w:rsidRDefault="00BD539B">
      <w:pPr>
        <w:numPr>
          <w:ilvl w:val="1"/>
          <w:numId w:val="17"/>
        </w:numPr>
        <w:autoSpaceDE w:val="0"/>
        <w:spacing w:before="120" w:after="120"/>
        <w:ind w:left="1134"/>
        <w:jc w:val="both"/>
      </w:pPr>
      <w:r>
        <w:rPr>
          <w:rFonts w:ascii="Arial" w:hAnsi="Arial" w:cs="Arial"/>
          <w:bCs/>
          <w:lang w:val="es-ES"/>
        </w:rPr>
        <w:t>Especificación técnica basada en ETAP.</w:t>
      </w:r>
    </w:p>
    <w:p w14:paraId="140780A1" w14:textId="77777777" w:rsidR="00C21DA3" w:rsidRDefault="00BD539B">
      <w:pPr>
        <w:numPr>
          <w:ilvl w:val="1"/>
          <w:numId w:val="17"/>
        </w:numPr>
        <w:autoSpaceDE w:val="0"/>
        <w:spacing w:before="120" w:after="120"/>
        <w:ind w:left="1134"/>
        <w:jc w:val="both"/>
      </w:pPr>
      <w:r>
        <w:rPr>
          <w:rFonts w:ascii="Arial" w:hAnsi="Arial" w:cs="Arial"/>
          <w:bCs/>
          <w:lang w:val="es-ES"/>
        </w:rPr>
        <w:t>Anexos a la ET que se indican a continuación:</w:t>
      </w:r>
    </w:p>
    <w:p w14:paraId="7EDE589B" w14:textId="77777777" w:rsidR="00C21DA3" w:rsidRDefault="00BD539B">
      <w:pPr>
        <w:numPr>
          <w:ilvl w:val="2"/>
          <w:numId w:val="25"/>
        </w:numPr>
        <w:autoSpaceDE w:val="0"/>
        <w:spacing w:before="120" w:after="120"/>
        <w:ind w:left="1418" w:hanging="321"/>
        <w:jc w:val="both"/>
      </w:pPr>
      <w:r>
        <w:rPr>
          <w:rFonts w:ascii="Arial" w:hAnsi="Arial" w:cs="Arial"/>
          <w:bCs/>
          <w:lang w:val="es-ES"/>
        </w:rPr>
        <w:t>Planos generales y por segmento, con el siguiente detalle mínimo por cada piso:</w:t>
      </w:r>
    </w:p>
    <w:p w14:paraId="32FA3463" w14:textId="77777777" w:rsidR="00C21DA3" w:rsidRDefault="00BD539B">
      <w:pPr>
        <w:numPr>
          <w:ilvl w:val="2"/>
          <w:numId w:val="21"/>
        </w:numPr>
        <w:autoSpaceDE w:val="0"/>
        <w:ind w:left="1843" w:hanging="425"/>
      </w:pPr>
      <w:r>
        <w:rPr>
          <w:rFonts w:ascii="Arial" w:hAnsi="Arial" w:cs="Arial"/>
          <w:lang w:val="es-ES"/>
        </w:rPr>
        <w:t>Ubicación de la sala de equipamiento para establecer la distribución principal (MDF).</w:t>
      </w:r>
    </w:p>
    <w:p w14:paraId="43B87A07" w14:textId="77777777" w:rsidR="00C21DA3" w:rsidRDefault="00BD539B">
      <w:pPr>
        <w:numPr>
          <w:ilvl w:val="2"/>
          <w:numId w:val="21"/>
        </w:numPr>
        <w:autoSpaceDE w:val="0"/>
        <w:ind w:left="1843" w:hanging="425"/>
      </w:pPr>
      <w:r>
        <w:rPr>
          <w:rFonts w:ascii="Arial" w:hAnsi="Arial" w:cs="Arial"/>
          <w:lang w:val="es-ES"/>
        </w:rPr>
        <w:t>Ubicación de los gabinetes de telecomunicaciones para establecer las salas de distribución de piso o intermedia (IDF).</w:t>
      </w:r>
    </w:p>
    <w:p w14:paraId="172E4400" w14:textId="77777777" w:rsidR="00C21DA3" w:rsidRDefault="00BD539B">
      <w:pPr>
        <w:numPr>
          <w:ilvl w:val="2"/>
          <w:numId w:val="21"/>
        </w:numPr>
        <w:autoSpaceDE w:val="0"/>
        <w:ind w:left="1843" w:hanging="425"/>
      </w:pPr>
      <w:r>
        <w:rPr>
          <w:rFonts w:ascii="Arial" w:hAnsi="Arial" w:cs="Arial"/>
          <w:lang w:val="es-ES"/>
        </w:rPr>
        <w:t>Ubicación y descripción de las montantes o ductos del cableado vertical.</w:t>
      </w:r>
    </w:p>
    <w:p w14:paraId="64F3653A" w14:textId="77777777" w:rsidR="00C21DA3" w:rsidRDefault="00BD539B">
      <w:pPr>
        <w:numPr>
          <w:ilvl w:val="2"/>
          <w:numId w:val="21"/>
        </w:numPr>
        <w:autoSpaceDE w:val="0"/>
        <w:ind w:left="1843" w:hanging="425"/>
      </w:pPr>
      <w:r>
        <w:rPr>
          <w:rFonts w:ascii="Arial" w:hAnsi="Arial" w:cs="Arial"/>
          <w:lang w:val="es-ES"/>
        </w:rPr>
        <w:t>Ubicación y descripción de las montantes del cableado horizontal</w:t>
      </w:r>
      <w:r>
        <w:rPr>
          <w:rFonts w:ascii="Arial" w:hAnsi="Arial" w:cs="Arial"/>
          <w:bCs/>
          <w:lang w:val="es-ES"/>
        </w:rPr>
        <w:t>.</w:t>
      </w:r>
    </w:p>
    <w:p w14:paraId="687F48DF" w14:textId="77777777" w:rsidR="00C21DA3" w:rsidRDefault="00BD539B">
      <w:pPr>
        <w:numPr>
          <w:ilvl w:val="2"/>
          <w:numId w:val="21"/>
        </w:numPr>
        <w:autoSpaceDE w:val="0"/>
        <w:ind w:left="1843" w:hanging="425"/>
      </w:pPr>
      <w:r>
        <w:rPr>
          <w:rFonts w:ascii="Arial" w:hAnsi="Arial" w:cs="Arial"/>
          <w:lang w:val="es-ES"/>
        </w:rPr>
        <w:t>Disposición detallada de los puestos de trabajo, en base a un diseño ergonométrico de distribución espacial.</w:t>
      </w:r>
    </w:p>
    <w:p w14:paraId="761B74F1" w14:textId="77777777" w:rsidR="00C21DA3" w:rsidRDefault="00BD539B">
      <w:pPr>
        <w:numPr>
          <w:ilvl w:val="2"/>
          <w:numId w:val="21"/>
        </w:numPr>
        <w:autoSpaceDE w:val="0"/>
        <w:ind w:left="1843" w:hanging="425"/>
      </w:pPr>
      <w:r>
        <w:rPr>
          <w:rFonts w:ascii="Arial" w:hAnsi="Arial" w:cs="Arial"/>
          <w:lang w:val="es-ES"/>
        </w:rPr>
        <w:t>Ubicación de pisoductos, si existen y pueden ser utilizados.</w:t>
      </w:r>
    </w:p>
    <w:p w14:paraId="16622AE7" w14:textId="77777777" w:rsidR="00C21DA3" w:rsidRDefault="00BD539B">
      <w:pPr>
        <w:numPr>
          <w:ilvl w:val="2"/>
          <w:numId w:val="25"/>
        </w:numPr>
        <w:autoSpaceDE w:val="0"/>
        <w:spacing w:before="120" w:after="120"/>
        <w:ind w:left="1418" w:hanging="321"/>
        <w:jc w:val="both"/>
      </w:pPr>
      <w:r>
        <w:rPr>
          <w:rFonts w:ascii="Arial" w:hAnsi="Arial" w:cs="Arial"/>
          <w:bCs/>
          <w:lang w:val="es-ES"/>
        </w:rPr>
        <w:t>Estándares de calidad a satisfacer, señalando todas las normas o recomendaciones técnicas que deben aplicarse.</w:t>
      </w:r>
    </w:p>
    <w:p w14:paraId="4F14A261" w14:textId="77777777" w:rsidR="00C21DA3" w:rsidRDefault="00BD539B">
      <w:pPr>
        <w:numPr>
          <w:ilvl w:val="2"/>
          <w:numId w:val="25"/>
        </w:numPr>
        <w:autoSpaceDE w:val="0"/>
        <w:spacing w:before="120" w:after="120"/>
        <w:ind w:left="1418" w:hanging="321"/>
        <w:jc w:val="both"/>
      </w:pPr>
      <w:r>
        <w:rPr>
          <w:rFonts w:ascii="Arial" w:hAnsi="Arial" w:cs="Arial"/>
          <w:bCs/>
          <w:lang w:val="es-ES"/>
        </w:rPr>
        <w:t>Características técnicas detalladas de cada tipo de material que se deberá utilizar.</w:t>
      </w:r>
    </w:p>
    <w:p w14:paraId="65A6417F" w14:textId="77777777" w:rsidR="00C21DA3" w:rsidRDefault="00BD539B">
      <w:pPr>
        <w:numPr>
          <w:ilvl w:val="2"/>
          <w:numId w:val="25"/>
        </w:numPr>
        <w:autoSpaceDE w:val="0"/>
        <w:spacing w:before="120" w:after="120"/>
        <w:ind w:left="1418" w:hanging="321"/>
        <w:jc w:val="both"/>
      </w:pPr>
      <w:r>
        <w:rPr>
          <w:rFonts w:ascii="Arial" w:hAnsi="Arial" w:cs="Arial"/>
          <w:bCs/>
          <w:lang w:val="es-ES"/>
        </w:rPr>
        <w:t>Cómputo de materiales por segmento y resumen total.</w:t>
      </w:r>
    </w:p>
    <w:p w14:paraId="362B924F" w14:textId="77777777" w:rsidR="00C21DA3" w:rsidRPr="00E22267" w:rsidRDefault="00BD539B">
      <w:pPr>
        <w:numPr>
          <w:ilvl w:val="2"/>
          <w:numId w:val="25"/>
        </w:numPr>
        <w:autoSpaceDE w:val="0"/>
        <w:spacing w:before="120" w:after="120"/>
        <w:ind w:left="1418" w:hanging="321"/>
        <w:jc w:val="both"/>
      </w:pPr>
      <w:r>
        <w:rPr>
          <w:rFonts w:ascii="Arial" w:hAnsi="Arial" w:cs="Arial"/>
          <w:bCs/>
          <w:lang w:val="es-ES"/>
        </w:rPr>
        <w:t>Documentación de terminación del cableado en cada segmento.</w:t>
      </w:r>
    </w:p>
    <w:p w14:paraId="4098AD20" w14:textId="77777777" w:rsidR="00E22267" w:rsidRDefault="00E22267" w:rsidP="00E22267">
      <w:pPr>
        <w:autoSpaceDE w:val="0"/>
        <w:spacing w:before="120" w:after="120"/>
        <w:ind w:left="1418"/>
        <w:jc w:val="both"/>
      </w:pPr>
    </w:p>
    <w:p w14:paraId="3C3688F4" w14:textId="77777777" w:rsidR="00C21DA3" w:rsidRDefault="00BD539B">
      <w:pPr>
        <w:numPr>
          <w:ilvl w:val="0"/>
          <w:numId w:val="10"/>
        </w:numPr>
        <w:spacing w:before="120" w:after="120"/>
        <w:jc w:val="both"/>
      </w:pPr>
      <w:r>
        <w:rPr>
          <w:rFonts w:ascii="Arial" w:hAnsi="Arial" w:cs="Arial"/>
          <w:b/>
          <w:bCs/>
          <w:lang w:val="es-ES"/>
        </w:rPr>
        <w:t xml:space="preserve">Planificar el proyecto </w:t>
      </w:r>
      <w:r>
        <w:rPr>
          <w:rFonts w:ascii="Arial" w:hAnsi="Arial" w:cs="Arial"/>
          <w:bCs/>
          <w:u w:val="single"/>
          <w:lang w:val="es-ES"/>
        </w:rPr>
        <w:t>para supervisar su implementación por un tercero contratado</w:t>
      </w:r>
      <w:r>
        <w:rPr>
          <w:rFonts w:ascii="Arial" w:hAnsi="Arial" w:cs="Arial"/>
          <w:b/>
          <w:bCs/>
          <w:lang w:val="es-ES"/>
        </w:rPr>
        <w:t>:</w:t>
      </w:r>
    </w:p>
    <w:p w14:paraId="1330DACD" w14:textId="77777777" w:rsidR="00C21DA3" w:rsidRDefault="00BD539B">
      <w:pPr>
        <w:numPr>
          <w:ilvl w:val="0"/>
          <w:numId w:val="20"/>
        </w:numPr>
        <w:autoSpaceDE w:val="0"/>
        <w:spacing w:before="120" w:after="120"/>
        <w:ind w:left="1134"/>
        <w:jc w:val="both"/>
      </w:pPr>
      <w:r>
        <w:rPr>
          <w:rFonts w:ascii="Arial" w:hAnsi="Arial" w:cs="Arial"/>
          <w:bCs/>
          <w:lang w:val="es-ES"/>
        </w:rPr>
        <w:t>Alcance:</w:t>
      </w:r>
    </w:p>
    <w:p w14:paraId="54469C00" w14:textId="77777777" w:rsidR="00C21DA3" w:rsidRDefault="00BD539B">
      <w:pPr>
        <w:numPr>
          <w:ilvl w:val="0"/>
          <w:numId w:val="15"/>
        </w:numPr>
        <w:autoSpaceDE w:val="0"/>
        <w:ind w:left="1417" w:hanging="357"/>
        <w:jc w:val="both"/>
      </w:pPr>
      <w:r>
        <w:rPr>
          <w:rFonts w:ascii="Arial" w:hAnsi="Arial" w:cs="Arial"/>
          <w:bCs/>
          <w:lang w:val="es-ES"/>
        </w:rPr>
        <w:t>Del proyecto de supervisión.</w:t>
      </w:r>
    </w:p>
    <w:p w14:paraId="33DB8850" w14:textId="77777777" w:rsidR="00C21DA3" w:rsidRDefault="00BD539B">
      <w:pPr>
        <w:numPr>
          <w:ilvl w:val="0"/>
          <w:numId w:val="15"/>
        </w:numPr>
        <w:autoSpaceDE w:val="0"/>
        <w:ind w:left="1417" w:hanging="357"/>
        <w:jc w:val="both"/>
      </w:pPr>
      <w:r>
        <w:rPr>
          <w:rFonts w:ascii="Arial" w:hAnsi="Arial" w:cs="Arial"/>
          <w:bCs/>
          <w:lang w:val="es-ES"/>
        </w:rPr>
        <w:t>Del producto que se espera supervisar.</w:t>
      </w:r>
    </w:p>
    <w:p w14:paraId="08093683" w14:textId="77777777" w:rsidR="00C21DA3" w:rsidRDefault="00BD539B">
      <w:pPr>
        <w:numPr>
          <w:ilvl w:val="0"/>
          <w:numId w:val="20"/>
        </w:numPr>
        <w:autoSpaceDE w:val="0"/>
        <w:spacing w:before="120" w:after="120"/>
        <w:ind w:left="1134"/>
        <w:jc w:val="both"/>
      </w:pPr>
      <w:r>
        <w:rPr>
          <w:rFonts w:ascii="Arial" w:hAnsi="Arial" w:cs="Arial"/>
          <w:bCs/>
          <w:lang w:val="es-ES"/>
        </w:rPr>
        <w:t>Tiempo de duración del proyecto:</w:t>
      </w:r>
    </w:p>
    <w:p w14:paraId="647D0413" w14:textId="77777777" w:rsidR="00C21DA3" w:rsidRDefault="00BD539B">
      <w:pPr>
        <w:numPr>
          <w:ilvl w:val="0"/>
          <w:numId w:val="3"/>
        </w:numPr>
        <w:autoSpaceDE w:val="0"/>
        <w:ind w:left="1417" w:hanging="357"/>
        <w:jc w:val="both"/>
      </w:pPr>
      <w:r>
        <w:rPr>
          <w:rFonts w:ascii="Arial" w:hAnsi="Arial" w:cs="Arial"/>
          <w:bCs/>
          <w:lang w:val="es-ES"/>
        </w:rPr>
        <w:t>El que dispone el tercero a contratar para la implementación (aplicar métrica).</w:t>
      </w:r>
    </w:p>
    <w:p w14:paraId="2B12277E" w14:textId="77777777" w:rsidR="00C21DA3" w:rsidRDefault="00BD539B">
      <w:pPr>
        <w:numPr>
          <w:ilvl w:val="0"/>
          <w:numId w:val="3"/>
        </w:numPr>
        <w:autoSpaceDE w:val="0"/>
        <w:ind w:left="1417" w:hanging="357"/>
        <w:jc w:val="both"/>
      </w:pPr>
      <w:r>
        <w:rPr>
          <w:rFonts w:ascii="Arial" w:hAnsi="Arial" w:cs="Arial"/>
          <w:bCs/>
          <w:lang w:val="es-ES"/>
        </w:rPr>
        <w:t>El necesario para la supervisión, con sus hitos de control.</w:t>
      </w:r>
    </w:p>
    <w:p w14:paraId="7281D766" w14:textId="77777777" w:rsidR="00C21DA3" w:rsidRDefault="00BD539B">
      <w:pPr>
        <w:numPr>
          <w:ilvl w:val="0"/>
          <w:numId w:val="20"/>
        </w:numPr>
        <w:autoSpaceDE w:val="0"/>
        <w:spacing w:before="120" w:after="120"/>
        <w:ind w:left="1134"/>
        <w:jc w:val="both"/>
      </w:pPr>
      <w:r>
        <w:rPr>
          <w:rFonts w:ascii="Arial" w:hAnsi="Arial" w:cs="Arial"/>
          <w:bCs/>
          <w:lang w:val="es-ES"/>
        </w:rPr>
        <w:t>Costos estimados</w:t>
      </w:r>
    </w:p>
    <w:p w14:paraId="7A3160F5" w14:textId="77777777" w:rsidR="00C21DA3" w:rsidRDefault="00BD539B">
      <w:pPr>
        <w:numPr>
          <w:ilvl w:val="0"/>
          <w:numId w:val="14"/>
        </w:numPr>
        <w:autoSpaceDE w:val="0"/>
        <w:ind w:left="1417" w:hanging="357"/>
        <w:jc w:val="both"/>
      </w:pPr>
      <w:r>
        <w:rPr>
          <w:rFonts w:ascii="Arial" w:hAnsi="Arial" w:cs="Arial"/>
          <w:bCs/>
          <w:lang w:val="es-ES"/>
        </w:rPr>
        <w:t>Recursos humanos en cantidad y calidad (formación y perfiles) para el proyecto de supervisión.</w:t>
      </w:r>
    </w:p>
    <w:p w14:paraId="53618F6A" w14:textId="77777777" w:rsidR="00C21DA3" w:rsidRDefault="00BD539B">
      <w:pPr>
        <w:numPr>
          <w:ilvl w:val="0"/>
          <w:numId w:val="20"/>
        </w:numPr>
        <w:autoSpaceDE w:val="0"/>
        <w:spacing w:before="120" w:after="120"/>
        <w:ind w:left="1134"/>
        <w:jc w:val="both"/>
      </w:pPr>
      <w:r>
        <w:rPr>
          <w:rFonts w:ascii="Arial" w:hAnsi="Arial" w:cs="Arial"/>
          <w:bCs/>
          <w:lang w:val="es-ES"/>
        </w:rPr>
        <w:t>Actividades de Aseguramiento de la Calidad que se desarrollarán en el proyecto.</w:t>
      </w:r>
    </w:p>
    <w:p w14:paraId="60C7AB73" w14:textId="77777777" w:rsidR="00C21DA3" w:rsidRDefault="00BD539B">
      <w:pPr>
        <w:numPr>
          <w:ilvl w:val="0"/>
          <w:numId w:val="10"/>
        </w:numPr>
        <w:spacing w:before="120" w:after="120"/>
        <w:jc w:val="both"/>
      </w:pPr>
      <w:r>
        <w:rPr>
          <w:rFonts w:ascii="Arial" w:hAnsi="Arial" w:cs="Arial"/>
          <w:b/>
          <w:bCs/>
          <w:u w:val="single"/>
          <w:lang w:val="es-ES"/>
        </w:rPr>
        <w:t>Analizar los Costos máximos</w:t>
      </w:r>
      <w:r>
        <w:rPr>
          <w:rFonts w:ascii="Arial" w:hAnsi="Arial" w:cs="Arial"/>
          <w:b/>
          <w:bCs/>
          <w:lang w:val="es-ES"/>
        </w:rPr>
        <w:t xml:space="preserve"> </w:t>
      </w:r>
      <w:r>
        <w:rPr>
          <w:rFonts w:ascii="Arial" w:hAnsi="Arial" w:cs="Arial"/>
          <w:bCs/>
          <w:lang w:val="es-ES"/>
        </w:rPr>
        <w:t xml:space="preserve">que se deberán emplear como </w:t>
      </w:r>
      <w:r>
        <w:rPr>
          <w:rFonts w:ascii="Arial" w:hAnsi="Arial" w:cs="Arial"/>
          <w:bCs/>
          <w:u w:val="single"/>
          <w:lang w:val="es-ES"/>
        </w:rPr>
        <w:t xml:space="preserve">techo para la evaluación de ofertas </w:t>
      </w:r>
      <w:r>
        <w:rPr>
          <w:rFonts w:ascii="Arial" w:hAnsi="Arial" w:cs="Arial"/>
          <w:bCs/>
          <w:lang w:val="es-ES"/>
        </w:rPr>
        <w:t>que presenten los terceros, con respecto a:</w:t>
      </w:r>
    </w:p>
    <w:p w14:paraId="670941BA" w14:textId="77777777" w:rsidR="00C21DA3" w:rsidRDefault="00BD539B">
      <w:pPr>
        <w:numPr>
          <w:ilvl w:val="0"/>
          <w:numId w:val="22"/>
        </w:numPr>
        <w:autoSpaceDE w:val="0"/>
        <w:ind w:left="1134" w:hanging="357"/>
        <w:jc w:val="both"/>
      </w:pPr>
      <w:r>
        <w:rPr>
          <w:rFonts w:ascii="Arial" w:hAnsi="Arial" w:cs="Arial"/>
          <w:bCs/>
          <w:lang w:val="es-ES"/>
        </w:rPr>
        <w:t>Costos de Materiales (aplicar métrica).</w:t>
      </w:r>
    </w:p>
    <w:p w14:paraId="692B6C70" w14:textId="77777777" w:rsidR="00C21DA3" w:rsidRDefault="00BD539B">
      <w:pPr>
        <w:numPr>
          <w:ilvl w:val="0"/>
          <w:numId w:val="22"/>
        </w:numPr>
        <w:autoSpaceDE w:val="0"/>
        <w:ind w:left="1134" w:hanging="357"/>
        <w:jc w:val="both"/>
      </w:pPr>
      <w:r>
        <w:rPr>
          <w:rFonts w:ascii="Arial" w:hAnsi="Arial" w:cs="Arial"/>
          <w:bCs/>
          <w:lang w:val="es-ES"/>
        </w:rPr>
        <w:t>Costos de Mano de Obra (aplicar métrica o valor de referencia del mercado / ONC).</w:t>
      </w:r>
    </w:p>
    <w:p w14:paraId="41EBE5CB" w14:textId="77777777" w:rsidR="00C21DA3" w:rsidRDefault="00BD539B">
      <w:pPr>
        <w:numPr>
          <w:ilvl w:val="0"/>
          <w:numId w:val="22"/>
        </w:numPr>
        <w:autoSpaceDE w:val="0"/>
        <w:ind w:left="1134" w:hanging="357"/>
        <w:jc w:val="both"/>
      </w:pPr>
      <w:r>
        <w:rPr>
          <w:rFonts w:ascii="Arial" w:hAnsi="Arial" w:cs="Arial"/>
          <w:bCs/>
          <w:lang w:val="es-ES"/>
        </w:rPr>
        <w:t>Costos de Certificación (aplicar métrica o valor de referencia del mercado / ONC).</w:t>
      </w:r>
    </w:p>
    <w:p w14:paraId="11DB862C" w14:textId="77777777" w:rsidR="00C21DA3" w:rsidRDefault="00C21DA3">
      <w:pPr>
        <w:autoSpaceDE w:val="0"/>
        <w:spacing w:before="120" w:after="120"/>
        <w:jc w:val="both"/>
        <w:rPr>
          <w:rFonts w:ascii="Arial" w:hAnsi="Arial" w:cs="Arial"/>
          <w:b/>
          <w:bCs/>
          <w:color w:val="000000"/>
          <w:u w:val="single"/>
          <w:lang w:val="es-ES"/>
        </w:rPr>
      </w:pPr>
    </w:p>
    <w:p w14:paraId="2DB70F44" w14:textId="77777777" w:rsidR="00FB7DF0" w:rsidRDefault="00FB7DF0">
      <w:pPr>
        <w:autoSpaceDE w:val="0"/>
        <w:spacing w:before="120" w:after="120"/>
        <w:jc w:val="both"/>
        <w:rPr>
          <w:rFonts w:ascii="Arial" w:hAnsi="Arial" w:cs="Arial"/>
          <w:b/>
          <w:bCs/>
          <w:color w:val="000000"/>
          <w:u w:val="single"/>
          <w:lang w:val="es-ES"/>
        </w:rPr>
      </w:pPr>
    </w:p>
    <w:p w14:paraId="62D16FE7" w14:textId="77777777" w:rsidR="00C21DA3" w:rsidRDefault="00ED2DCD">
      <w:pPr>
        <w:autoSpaceDE w:val="0"/>
        <w:spacing w:before="120" w:after="120"/>
        <w:jc w:val="both"/>
      </w:pPr>
      <w:r>
        <w:rPr>
          <w:rFonts w:ascii="Arial" w:hAnsi="Arial" w:cs="Arial"/>
          <w:b/>
          <w:bCs/>
          <w:color w:val="000000"/>
          <w:u w:val="single"/>
          <w:lang w:val="es-ES"/>
        </w:rPr>
        <w:lastRenderedPageBreak/>
        <w:t>CRITERIO DE EVALUACIÓ</w:t>
      </w:r>
      <w:r w:rsidR="00BD539B">
        <w:rPr>
          <w:rFonts w:ascii="Arial" w:hAnsi="Arial" w:cs="Arial"/>
          <w:b/>
          <w:bCs/>
          <w:color w:val="000000"/>
          <w:u w:val="single"/>
          <w:lang w:val="es-ES"/>
        </w:rPr>
        <w:t>N</w:t>
      </w:r>
    </w:p>
    <w:p w14:paraId="17BEE6B5" w14:textId="77777777" w:rsidR="00C21DA3" w:rsidRDefault="00BD539B">
      <w:pPr>
        <w:autoSpaceDE w:val="0"/>
        <w:spacing w:before="120" w:after="120"/>
        <w:jc w:val="both"/>
      </w:pPr>
      <w:r>
        <w:rPr>
          <w:rFonts w:ascii="Arial" w:hAnsi="Arial" w:cs="Arial"/>
        </w:rPr>
        <w:t>Se aprobará el TLab con:</w:t>
      </w:r>
    </w:p>
    <w:p w14:paraId="11A575EA" w14:textId="77777777" w:rsidR="00C21DA3" w:rsidRDefault="00BD539B">
      <w:pPr>
        <w:numPr>
          <w:ilvl w:val="0"/>
          <w:numId w:val="16"/>
        </w:numPr>
        <w:autoSpaceDE w:val="0"/>
        <w:spacing w:before="120" w:after="120"/>
        <w:ind w:left="360"/>
        <w:jc w:val="both"/>
      </w:pPr>
      <w:r>
        <w:rPr>
          <w:rFonts w:ascii="Arial" w:hAnsi="Arial" w:cs="Arial"/>
        </w:rPr>
        <w:t>Ejecución correcta de las actividades experimentales.</w:t>
      </w:r>
    </w:p>
    <w:p w14:paraId="13A9426A" w14:textId="77777777" w:rsidR="00C21DA3" w:rsidRDefault="00BD539B">
      <w:pPr>
        <w:numPr>
          <w:ilvl w:val="0"/>
          <w:numId w:val="16"/>
        </w:numPr>
        <w:autoSpaceDE w:val="0"/>
        <w:spacing w:before="120" w:after="120"/>
        <w:ind w:left="360"/>
        <w:jc w:val="both"/>
      </w:pPr>
      <w:r>
        <w:rPr>
          <w:rFonts w:ascii="Arial" w:hAnsi="Arial" w:cs="Arial"/>
        </w:rPr>
        <w:t>Presentación del proyecto y diseño de cableado estructurado, con los Objetivos Técnicos aprobados y en término.</w:t>
      </w:r>
    </w:p>
    <w:p w14:paraId="5F659D05" w14:textId="77777777" w:rsidR="00C21DA3" w:rsidRDefault="00C21DA3">
      <w:pPr>
        <w:autoSpaceDE w:val="0"/>
        <w:spacing w:before="120" w:after="120"/>
        <w:jc w:val="both"/>
        <w:rPr>
          <w:rFonts w:ascii="Arial" w:hAnsi="Arial" w:cs="Arial"/>
        </w:rPr>
      </w:pPr>
    </w:p>
    <w:p w14:paraId="5845B1B7" w14:textId="77777777" w:rsidR="00C21DA3" w:rsidRDefault="00C21DA3">
      <w:pPr>
        <w:autoSpaceDE w:val="0"/>
        <w:spacing w:before="120" w:after="120"/>
        <w:jc w:val="both"/>
        <w:rPr>
          <w:rFonts w:ascii="Arial" w:hAnsi="Arial" w:cs="Arial"/>
        </w:rPr>
      </w:pPr>
    </w:p>
    <w:p w14:paraId="04BF9EB6" w14:textId="77777777" w:rsidR="00C21DA3" w:rsidRDefault="00C21DA3">
      <w:pPr>
        <w:autoSpaceDE w:val="0"/>
        <w:spacing w:before="120" w:after="120"/>
        <w:jc w:val="both"/>
        <w:rPr>
          <w:rFonts w:ascii="Arial" w:hAnsi="Arial" w:cs="Arial"/>
        </w:rPr>
      </w:pPr>
    </w:p>
    <w:p w14:paraId="46386ECE" w14:textId="77777777" w:rsidR="00C21DA3" w:rsidRDefault="00C21DA3">
      <w:pPr>
        <w:autoSpaceDE w:val="0"/>
        <w:spacing w:before="120" w:after="120"/>
        <w:jc w:val="both"/>
        <w:rPr>
          <w:rFonts w:ascii="Arial" w:hAnsi="Arial" w:cs="Arial"/>
        </w:rPr>
      </w:pPr>
    </w:p>
    <w:p w14:paraId="7DFFA1A2" w14:textId="77777777" w:rsidR="00C21DA3" w:rsidRDefault="00C21DA3">
      <w:pPr>
        <w:autoSpaceDE w:val="0"/>
        <w:spacing w:before="120" w:after="120"/>
        <w:jc w:val="both"/>
        <w:rPr>
          <w:rFonts w:ascii="Arial" w:hAnsi="Arial" w:cs="Arial"/>
        </w:rPr>
      </w:pPr>
    </w:p>
    <w:p w14:paraId="52E8CB05" w14:textId="77777777" w:rsidR="00C21DA3" w:rsidRDefault="00C21DA3">
      <w:pPr>
        <w:autoSpaceDE w:val="0"/>
        <w:spacing w:before="120" w:after="120"/>
        <w:jc w:val="both"/>
        <w:rPr>
          <w:rFonts w:ascii="Arial" w:hAnsi="Arial" w:cs="Arial"/>
        </w:rPr>
      </w:pPr>
    </w:p>
    <w:p w14:paraId="47C172BB" w14:textId="77777777" w:rsidR="00C21DA3" w:rsidRDefault="00C21DA3">
      <w:pPr>
        <w:autoSpaceDE w:val="0"/>
        <w:spacing w:before="120" w:after="120"/>
        <w:jc w:val="both"/>
        <w:rPr>
          <w:rFonts w:ascii="Arial" w:hAnsi="Arial" w:cs="Arial"/>
        </w:rPr>
      </w:pPr>
    </w:p>
    <w:p w14:paraId="635B49B2" w14:textId="77777777" w:rsidR="00C21DA3" w:rsidRDefault="00C21DA3">
      <w:pPr>
        <w:autoSpaceDE w:val="0"/>
        <w:spacing w:before="120" w:after="120"/>
        <w:jc w:val="both"/>
        <w:rPr>
          <w:rFonts w:ascii="Arial" w:hAnsi="Arial" w:cs="Arial"/>
        </w:rPr>
      </w:pPr>
    </w:p>
    <w:p w14:paraId="402722BB" w14:textId="77777777" w:rsidR="00C21DA3" w:rsidRDefault="00C21DA3">
      <w:pPr>
        <w:autoSpaceDE w:val="0"/>
        <w:spacing w:before="120" w:after="120"/>
        <w:jc w:val="both"/>
        <w:rPr>
          <w:rFonts w:ascii="Arial" w:hAnsi="Arial" w:cs="Arial"/>
        </w:rPr>
      </w:pPr>
    </w:p>
    <w:p w14:paraId="386C3D72" w14:textId="77777777" w:rsidR="00C21DA3" w:rsidRDefault="00C21DA3">
      <w:pPr>
        <w:autoSpaceDE w:val="0"/>
        <w:spacing w:before="120" w:after="120"/>
        <w:jc w:val="both"/>
        <w:rPr>
          <w:rFonts w:ascii="Arial" w:hAnsi="Arial" w:cs="Arial"/>
        </w:rPr>
      </w:pPr>
    </w:p>
    <w:p w14:paraId="2B7E0C44" w14:textId="77777777" w:rsidR="00C21DA3" w:rsidRDefault="00C21DA3">
      <w:pPr>
        <w:autoSpaceDE w:val="0"/>
        <w:spacing w:before="120" w:after="120"/>
        <w:jc w:val="both"/>
        <w:rPr>
          <w:rFonts w:ascii="Arial" w:hAnsi="Arial" w:cs="Arial"/>
        </w:rPr>
      </w:pPr>
    </w:p>
    <w:p w14:paraId="1DA95BFB" w14:textId="77777777" w:rsidR="00C21DA3" w:rsidRDefault="00C21DA3">
      <w:pPr>
        <w:autoSpaceDE w:val="0"/>
        <w:spacing w:before="120" w:after="120"/>
        <w:jc w:val="both"/>
        <w:rPr>
          <w:rFonts w:ascii="Arial" w:hAnsi="Arial" w:cs="Arial"/>
        </w:rPr>
      </w:pPr>
    </w:p>
    <w:p w14:paraId="053A6668" w14:textId="77777777" w:rsidR="00C21DA3" w:rsidRDefault="00C21DA3">
      <w:pPr>
        <w:autoSpaceDE w:val="0"/>
        <w:spacing w:before="120" w:after="120"/>
        <w:jc w:val="both"/>
        <w:rPr>
          <w:rFonts w:ascii="Arial" w:hAnsi="Arial" w:cs="Arial"/>
        </w:rPr>
      </w:pPr>
    </w:p>
    <w:p w14:paraId="2C775C6E" w14:textId="77777777" w:rsidR="00C21DA3" w:rsidRDefault="00C21DA3">
      <w:pPr>
        <w:autoSpaceDE w:val="0"/>
        <w:spacing w:before="120" w:after="120"/>
        <w:jc w:val="both"/>
        <w:rPr>
          <w:rFonts w:ascii="Arial" w:hAnsi="Arial" w:cs="Arial"/>
        </w:rPr>
      </w:pPr>
    </w:p>
    <w:p w14:paraId="7A21A7B9" w14:textId="77777777" w:rsidR="00FB7DF0" w:rsidRDefault="00FB7DF0">
      <w:pPr>
        <w:autoSpaceDE w:val="0"/>
        <w:spacing w:before="120" w:after="120"/>
        <w:jc w:val="both"/>
        <w:rPr>
          <w:rFonts w:ascii="Arial" w:hAnsi="Arial" w:cs="Arial"/>
        </w:rPr>
      </w:pPr>
    </w:p>
    <w:p w14:paraId="782C5426" w14:textId="77777777" w:rsidR="00FB7DF0" w:rsidRDefault="00FB7DF0">
      <w:pPr>
        <w:autoSpaceDE w:val="0"/>
        <w:spacing w:before="120" w:after="120"/>
        <w:jc w:val="both"/>
        <w:rPr>
          <w:rFonts w:ascii="Arial" w:hAnsi="Arial" w:cs="Arial"/>
        </w:rPr>
      </w:pPr>
    </w:p>
    <w:p w14:paraId="57A51E07" w14:textId="77777777" w:rsidR="00FB7DF0" w:rsidRDefault="00FB7DF0">
      <w:pPr>
        <w:autoSpaceDE w:val="0"/>
        <w:spacing w:before="120" w:after="120"/>
        <w:jc w:val="both"/>
        <w:rPr>
          <w:rFonts w:ascii="Arial" w:hAnsi="Arial" w:cs="Arial"/>
        </w:rPr>
      </w:pPr>
    </w:p>
    <w:p w14:paraId="747DE5DB" w14:textId="77777777" w:rsidR="00FB7DF0" w:rsidRDefault="00FB7DF0">
      <w:pPr>
        <w:autoSpaceDE w:val="0"/>
        <w:spacing w:before="120" w:after="120"/>
        <w:jc w:val="both"/>
        <w:rPr>
          <w:rFonts w:ascii="Arial" w:hAnsi="Arial" w:cs="Arial"/>
        </w:rPr>
      </w:pPr>
    </w:p>
    <w:p w14:paraId="1CE7F14E" w14:textId="77777777" w:rsidR="00FB7DF0" w:rsidRDefault="00FB7DF0">
      <w:pPr>
        <w:autoSpaceDE w:val="0"/>
        <w:spacing w:before="120" w:after="120"/>
        <w:jc w:val="both"/>
        <w:rPr>
          <w:rFonts w:ascii="Arial" w:hAnsi="Arial" w:cs="Arial"/>
        </w:rPr>
      </w:pPr>
    </w:p>
    <w:p w14:paraId="092102CC" w14:textId="77777777" w:rsidR="00FB7DF0" w:rsidRDefault="00FB7DF0">
      <w:pPr>
        <w:autoSpaceDE w:val="0"/>
        <w:spacing w:before="120" w:after="120"/>
        <w:jc w:val="both"/>
        <w:rPr>
          <w:rFonts w:ascii="Arial" w:hAnsi="Arial" w:cs="Arial"/>
        </w:rPr>
      </w:pPr>
    </w:p>
    <w:p w14:paraId="52750E32" w14:textId="77777777" w:rsidR="00FB7DF0" w:rsidRDefault="00FB7DF0">
      <w:pPr>
        <w:autoSpaceDE w:val="0"/>
        <w:spacing w:before="120" w:after="120"/>
        <w:jc w:val="both"/>
        <w:rPr>
          <w:rFonts w:ascii="Arial" w:hAnsi="Arial" w:cs="Arial"/>
        </w:rPr>
      </w:pPr>
    </w:p>
    <w:p w14:paraId="6FAE75F1" w14:textId="77777777" w:rsidR="00FB7DF0" w:rsidRDefault="00FB7DF0">
      <w:pPr>
        <w:autoSpaceDE w:val="0"/>
        <w:spacing w:before="120" w:after="120"/>
        <w:jc w:val="both"/>
        <w:rPr>
          <w:rFonts w:ascii="Arial" w:hAnsi="Arial" w:cs="Arial"/>
        </w:rPr>
      </w:pPr>
    </w:p>
    <w:p w14:paraId="12EFA054" w14:textId="77777777" w:rsidR="00FB7DF0" w:rsidRDefault="00FB7DF0">
      <w:pPr>
        <w:autoSpaceDE w:val="0"/>
        <w:spacing w:before="120" w:after="120"/>
        <w:jc w:val="both"/>
        <w:rPr>
          <w:rFonts w:ascii="Arial" w:hAnsi="Arial" w:cs="Arial"/>
        </w:rPr>
      </w:pPr>
    </w:p>
    <w:p w14:paraId="0DE68113" w14:textId="77777777" w:rsidR="00FB7DF0" w:rsidRDefault="00FB7DF0">
      <w:pPr>
        <w:autoSpaceDE w:val="0"/>
        <w:spacing w:before="120" w:after="120"/>
        <w:jc w:val="both"/>
        <w:rPr>
          <w:rFonts w:ascii="Arial" w:hAnsi="Arial" w:cs="Arial"/>
        </w:rPr>
      </w:pPr>
    </w:p>
    <w:p w14:paraId="5EF25F1D" w14:textId="77777777" w:rsidR="00FB7DF0" w:rsidRDefault="00FB7DF0">
      <w:pPr>
        <w:autoSpaceDE w:val="0"/>
        <w:spacing w:before="120" w:after="120"/>
        <w:jc w:val="both"/>
        <w:rPr>
          <w:rFonts w:ascii="Arial" w:hAnsi="Arial" w:cs="Arial"/>
        </w:rPr>
      </w:pPr>
    </w:p>
    <w:p w14:paraId="1337B1A1" w14:textId="77777777" w:rsidR="00FB7DF0" w:rsidRDefault="00FB7DF0">
      <w:pPr>
        <w:autoSpaceDE w:val="0"/>
        <w:spacing w:before="120" w:after="120"/>
        <w:jc w:val="both"/>
        <w:rPr>
          <w:rFonts w:ascii="Arial" w:hAnsi="Arial" w:cs="Arial"/>
        </w:rPr>
      </w:pPr>
    </w:p>
    <w:p w14:paraId="5AA63C03" w14:textId="77777777" w:rsidR="00FB7DF0" w:rsidRDefault="00FB7DF0">
      <w:pPr>
        <w:autoSpaceDE w:val="0"/>
        <w:spacing w:before="120" w:after="120"/>
        <w:jc w:val="both"/>
        <w:rPr>
          <w:rFonts w:ascii="Arial" w:hAnsi="Arial" w:cs="Arial"/>
        </w:rPr>
      </w:pPr>
    </w:p>
    <w:p w14:paraId="365926B7" w14:textId="77777777" w:rsidR="00FB7DF0" w:rsidRDefault="00FB7DF0">
      <w:pPr>
        <w:autoSpaceDE w:val="0"/>
        <w:spacing w:before="120" w:after="120"/>
        <w:jc w:val="both"/>
        <w:rPr>
          <w:rFonts w:ascii="Arial" w:hAnsi="Arial" w:cs="Arial"/>
        </w:rPr>
      </w:pPr>
    </w:p>
    <w:p w14:paraId="152F1C57" w14:textId="77777777" w:rsidR="00FB7DF0" w:rsidRDefault="00FB7DF0">
      <w:pPr>
        <w:autoSpaceDE w:val="0"/>
        <w:spacing w:before="120" w:after="120"/>
        <w:jc w:val="both"/>
        <w:rPr>
          <w:rFonts w:ascii="Arial" w:hAnsi="Arial" w:cs="Arial"/>
        </w:rPr>
      </w:pPr>
    </w:p>
    <w:p w14:paraId="4B5EF19F" w14:textId="77777777" w:rsidR="00FB7DF0" w:rsidRDefault="00FB7DF0">
      <w:pPr>
        <w:autoSpaceDE w:val="0"/>
        <w:spacing w:before="120" w:after="120"/>
        <w:jc w:val="both"/>
        <w:rPr>
          <w:rFonts w:ascii="Arial" w:hAnsi="Arial" w:cs="Arial"/>
        </w:rPr>
      </w:pPr>
    </w:p>
    <w:p w14:paraId="14684D90" w14:textId="77777777" w:rsidR="00C21DA3" w:rsidRDefault="00C21DA3">
      <w:pPr>
        <w:autoSpaceDE w:val="0"/>
        <w:spacing w:before="120" w:after="120"/>
        <w:jc w:val="both"/>
        <w:rPr>
          <w:rFonts w:ascii="Arial" w:hAnsi="Arial" w:cs="Arial"/>
        </w:rPr>
      </w:pPr>
    </w:p>
    <w:p w14:paraId="007436E7" w14:textId="77777777" w:rsidR="00C21DA3" w:rsidRDefault="00BD539B">
      <w:pPr>
        <w:tabs>
          <w:tab w:val="left" w:pos="6237"/>
        </w:tabs>
        <w:ind w:left="426" w:hanging="426"/>
        <w:jc w:val="center"/>
      </w:pPr>
      <w:r>
        <w:rPr>
          <w:b/>
          <w:sz w:val="36"/>
        </w:rPr>
        <w:lastRenderedPageBreak/>
        <w:t>TRABAJO PRÁCTICO N° 9</w:t>
      </w:r>
    </w:p>
    <w:p w14:paraId="056AE821" w14:textId="77777777" w:rsidR="00C21DA3" w:rsidRDefault="00C21DA3">
      <w:pPr>
        <w:tabs>
          <w:tab w:val="left" w:pos="6237"/>
        </w:tabs>
        <w:ind w:left="426" w:hanging="426"/>
        <w:jc w:val="center"/>
        <w:rPr>
          <w:b/>
          <w:sz w:val="36"/>
        </w:rPr>
      </w:pPr>
    </w:p>
    <w:p w14:paraId="7157F3E8" w14:textId="77777777" w:rsidR="00C21DA3" w:rsidRDefault="00ED2DCD">
      <w:pPr>
        <w:jc w:val="center"/>
      </w:pPr>
      <w:r>
        <w:rPr>
          <w:b/>
          <w:i/>
          <w:sz w:val="24"/>
          <w:szCs w:val="24"/>
          <w:u w:val="single"/>
        </w:rPr>
        <w:t>Modulación, multiplexació</w:t>
      </w:r>
      <w:r w:rsidR="00BD539B">
        <w:rPr>
          <w:b/>
          <w:i/>
          <w:sz w:val="24"/>
          <w:szCs w:val="24"/>
          <w:u w:val="single"/>
        </w:rPr>
        <w:t>n digital: PDH,</w:t>
      </w:r>
      <w:r w:rsidR="00E22267">
        <w:rPr>
          <w:b/>
          <w:i/>
          <w:sz w:val="24"/>
          <w:szCs w:val="24"/>
          <w:u w:val="single"/>
        </w:rPr>
        <w:t xml:space="preserve"> </w:t>
      </w:r>
      <w:r w:rsidR="00BD539B">
        <w:rPr>
          <w:b/>
          <w:i/>
          <w:sz w:val="24"/>
          <w:szCs w:val="24"/>
          <w:u w:val="single"/>
        </w:rPr>
        <w:t>SDH y SONET.</w:t>
      </w:r>
    </w:p>
    <w:p w14:paraId="56350047" w14:textId="77777777" w:rsidR="00C21DA3" w:rsidRDefault="00C21DA3">
      <w:pPr>
        <w:tabs>
          <w:tab w:val="left" w:pos="6237"/>
        </w:tabs>
        <w:ind w:left="426" w:hanging="426"/>
        <w:jc w:val="center"/>
        <w:rPr>
          <w:b/>
          <w:i/>
          <w:sz w:val="36"/>
          <w:szCs w:val="24"/>
          <w:u w:val="single"/>
        </w:rPr>
      </w:pPr>
    </w:p>
    <w:p w14:paraId="4A587B16" w14:textId="77777777" w:rsidR="00C21DA3" w:rsidRDefault="00C21DA3">
      <w:pPr>
        <w:tabs>
          <w:tab w:val="left" w:pos="6237"/>
        </w:tabs>
        <w:jc w:val="center"/>
        <w:rPr>
          <w:b/>
          <w:sz w:val="22"/>
        </w:rPr>
      </w:pPr>
    </w:p>
    <w:p w14:paraId="3F76C5EC" w14:textId="77777777" w:rsidR="00C21DA3" w:rsidRDefault="00BD539B">
      <w:pPr>
        <w:numPr>
          <w:ilvl w:val="0"/>
          <w:numId w:val="5"/>
        </w:numPr>
        <w:tabs>
          <w:tab w:val="left" w:pos="6237"/>
        </w:tabs>
      </w:pPr>
      <w:r>
        <w:rPr>
          <w:rFonts w:ascii="Arial" w:hAnsi="Arial" w:cs="Arial"/>
        </w:rPr>
        <w:t>Construir el esquema de un modulador ASK por supresión de portadora y graficar la señal de salida del mismo suponiendo que a su entrada tenemos la siguiente señal: 0011110011</w:t>
      </w:r>
    </w:p>
    <w:p w14:paraId="4A93BAC9" w14:textId="77777777" w:rsidR="00C21DA3" w:rsidRDefault="00C21DA3">
      <w:pPr>
        <w:tabs>
          <w:tab w:val="left" w:pos="6237"/>
        </w:tabs>
        <w:rPr>
          <w:rFonts w:ascii="Arial" w:hAnsi="Arial" w:cs="Arial"/>
        </w:rPr>
      </w:pPr>
    </w:p>
    <w:p w14:paraId="207198DF" w14:textId="77777777" w:rsidR="00C21DA3" w:rsidRDefault="00BD539B">
      <w:pPr>
        <w:numPr>
          <w:ilvl w:val="0"/>
          <w:numId w:val="5"/>
        </w:numPr>
        <w:tabs>
          <w:tab w:val="left" w:pos="6237"/>
        </w:tabs>
      </w:pPr>
      <w:r>
        <w:rPr>
          <w:rFonts w:ascii="Arial" w:hAnsi="Arial" w:cs="Arial"/>
        </w:rPr>
        <w:t>Suponer una señal analógica que se muestrea a una f muestreo = 3 f max, existiendo 64 niveles de cuantificación. Si consideramos que el ancho de banda del canal es la mitad del necesario, cuál será la relación S/N?</w:t>
      </w:r>
    </w:p>
    <w:p w14:paraId="41027369" w14:textId="77777777" w:rsidR="00C21DA3" w:rsidRDefault="00C21DA3">
      <w:pPr>
        <w:tabs>
          <w:tab w:val="left" w:pos="6237"/>
        </w:tabs>
        <w:rPr>
          <w:rFonts w:ascii="Arial" w:hAnsi="Arial" w:cs="Arial"/>
        </w:rPr>
      </w:pPr>
    </w:p>
    <w:p w14:paraId="1612592A" w14:textId="77777777" w:rsidR="00C21DA3" w:rsidRDefault="00BD539B">
      <w:pPr>
        <w:numPr>
          <w:ilvl w:val="0"/>
          <w:numId w:val="5"/>
        </w:numPr>
        <w:tabs>
          <w:tab w:val="left" w:pos="6237"/>
        </w:tabs>
      </w:pPr>
      <w:r>
        <w:rPr>
          <w:rFonts w:ascii="Arial" w:hAnsi="Arial" w:cs="Arial"/>
        </w:rPr>
        <w:t>Se tiene que transmitir una señal analógica que pasa a través de un filtro de 4000 Hz de ancho de banda. Dicha señal entra a un modulador PCM donde se toman muestras cada 125 microsegundos, codificándose cada muestra según un proceso de cuantificación de 128 niveles. Hallar la capacidad que debe tener el vínculo de salida del modulador.</w:t>
      </w:r>
    </w:p>
    <w:p w14:paraId="58F367D0" w14:textId="77777777" w:rsidR="00C21DA3" w:rsidRDefault="00BD539B">
      <w:pPr>
        <w:tabs>
          <w:tab w:val="left" w:pos="6237"/>
        </w:tabs>
      </w:pPr>
      <w:r>
        <w:rPr>
          <w:rFonts w:ascii="Arial" w:eastAsia="Arial" w:hAnsi="Arial" w:cs="Arial"/>
        </w:rPr>
        <w:t xml:space="preserve">      </w:t>
      </w:r>
      <w:r w:rsidR="00FB7DF0">
        <w:rPr>
          <w:rFonts w:ascii="Arial" w:hAnsi="Arial" w:cs="Arial"/>
          <w:color w:val="000000"/>
        </w:rPr>
        <w:t>¿</w:t>
      </w:r>
      <w:r>
        <w:rPr>
          <w:rFonts w:ascii="Arial" w:hAnsi="Arial" w:cs="Arial"/>
        </w:rPr>
        <w:t>Cuál sería dicha capacidad si fueran 256 niveles cuánticos?</w:t>
      </w:r>
    </w:p>
    <w:p w14:paraId="0CE28250" w14:textId="77777777" w:rsidR="00C21DA3" w:rsidRDefault="00C21DA3">
      <w:pPr>
        <w:tabs>
          <w:tab w:val="left" w:pos="6237"/>
        </w:tabs>
        <w:rPr>
          <w:rFonts w:ascii="Arial" w:hAnsi="Arial" w:cs="Arial"/>
          <w:lang w:val="es-AR"/>
        </w:rPr>
      </w:pPr>
    </w:p>
    <w:p w14:paraId="68ADF22E" w14:textId="77777777" w:rsidR="00C21DA3" w:rsidRDefault="00BD539B">
      <w:pPr>
        <w:numPr>
          <w:ilvl w:val="0"/>
          <w:numId w:val="5"/>
        </w:numPr>
        <w:tabs>
          <w:tab w:val="left" w:pos="6237"/>
        </w:tabs>
      </w:pPr>
      <w:r>
        <w:rPr>
          <w:rFonts w:ascii="Arial" w:hAnsi="Arial" w:cs="Arial"/>
        </w:rPr>
        <w:t>Se dispone de un modem que trabaja con el tipo de modulación 16-PSK</w:t>
      </w:r>
    </w:p>
    <w:p w14:paraId="7430B49C" w14:textId="77777777" w:rsidR="00C21DA3" w:rsidRDefault="00C21DA3">
      <w:pPr>
        <w:tabs>
          <w:tab w:val="left" w:pos="6237"/>
        </w:tabs>
        <w:rPr>
          <w:rFonts w:ascii="Arial" w:hAnsi="Arial" w:cs="Arial"/>
        </w:rPr>
      </w:pPr>
    </w:p>
    <w:p w14:paraId="0B8DC614" w14:textId="77777777" w:rsidR="00C21DA3" w:rsidRDefault="00BD539B">
      <w:pPr>
        <w:tabs>
          <w:tab w:val="left" w:pos="6237"/>
        </w:tabs>
      </w:pPr>
      <w:r>
        <w:rPr>
          <w:rFonts w:ascii="Arial" w:eastAsia="Arial" w:hAnsi="Arial" w:cs="Arial"/>
        </w:rPr>
        <w:t xml:space="preserve">      </w:t>
      </w:r>
      <w:r>
        <w:rPr>
          <w:rFonts w:ascii="Arial" w:hAnsi="Arial" w:cs="Arial"/>
        </w:rPr>
        <w:t xml:space="preserve">Calcule el desfasaje entre estados que adopta la señal modulada. </w:t>
      </w:r>
    </w:p>
    <w:p w14:paraId="58F4950D" w14:textId="77777777" w:rsidR="00C21DA3" w:rsidRDefault="00C21DA3">
      <w:pPr>
        <w:tabs>
          <w:tab w:val="left" w:pos="6237"/>
        </w:tabs>
        <w:rPr>
          <w:rFonts w:ascii="Arial" w:hAnsi="Arial" w:cs="Arial"/>
        </w:rPr>
      </w:pPr>
    </w:p>
    <w:p w14:paraId="3A06FEDF" w14:textId="77777777" w:rsidR="00C21DA3" w:rsidRDefault="00FB7DF0">
      <w:pPr>
        <w:numPr>
          <w:ilvl w:val="0"/>
          <w:numId w:val="5"/>
        </w:numPr>
        <w:tabs>
          <w:tab w:val="left" w:pos="6237"/>
        </w:tabs>
      </w:pPr>
      <w:r>
        <w:rPr>
          <w:rFonts w:ascii="Arial" w:hAnsi="Arial" w:cs="Arial"/>
          <w:color w:val="000000"/>
        </w:rPr>
        <w:t>¿</w:t>
      </w:r>
      <w:r w:rsidR="00BD539B">
        <w:rPr>
          <w:rFonts w:ascii="Arial" w:hAnsi="Arial" w:cs="Arial"/>
        </w:rPr>
        <w:t>Qué relación hay entre la velocidad de transmisión Vt y la velocidad de modulación Vm?</w:t>
      </w:r>
    </w:p>
    <w:p w14:paraId="396C811C" w14:textId="77777777" w:rsidR="00C21DA3" w:rsidRDefault="00C21DA3">
      <w:pPr>
        <w:tabs>
          <w:tab w:val="left" w:pos="6237"/>
        </w:tabs>
        <w:rPr>
          <w:rFonts w:ascii="Arial" w:hAnsi="Arial" w:cs="Arial"/>
        </w:rPr>
      </w:pPr>
    </w:p>
    <w:p w14:paraId="12A1EFAF" w14:textId="77777777" w:rsidR="00C21DA3" w:rsidRDefault="00BD539B">
      <w:pPr>
        <w:numPr>
          <w:ilvl w:val="0"/>
          <w:numId w:val="5"/>
        </w:numPr>
        <w:tabs>
          <w:tab w:val="left" w:pos="6237"/>
        </w:tabs>
      </w:pPr>
      <w:r>
        <w:rPr>
          <w:rFonts w:ascii="Arial" w:hAnsi="Arial" w:cs="Arial"/>
        </w:rPr>
        <w:t>Se tiene un modem cuyo tipo de modulación es 8-PSK. Indicar:</w:t>
      </w:r>
    </w:p>
    <w:p w14:paraId="6974BE40" w14:textId="77777777" w:rsidR="00C21DA3" w:rsidRDefault="00C21DA3">
      <w:pPr>
        <w:tabs>
          <w:tab w:val="left" w:pos="6237"/>
        </w:tabs>
        <w:rPr>
          <w:rFonts w:ascii="Arial" w:hAnsi="Arial" w:cs="Arial"/>
        </w:rPr>
      </w:pPr>
    </w:p>
    <w:p w14:paraId="3EB38780" w14:textId="77777777" w:rsidR="00C21DA3" w:rsidRDefault="00BD539B">
      <w:pPr>
        <w:numPr>
          <w:ilvl w:val="0"/>
          <w:numId w:val="19"/>
        </w:numPr>
        <w:tabs>
          <w:tab w:val="left" w:pos="720"/>
          <w:tab w:val="left" w:pos="6237"/>
        </w:tabs>
        <w:ind w:left="720"/>
      </w:pPr>
      <w:r>
        <w:rPr>
          <w:rFonts w:ascii="Arial" w:hAnsi="Arial" w:cs="Arial"/>
        </w:rPr>
        <w:t xml:space="preserve">De la señal moduladora, portadora y modulada, </w:t>
      </w:r>
      <w:r w:rsidR="00FB7DF0">
        <w:rPr>
          <w:rFonts w:ascii="Arial" w:hAnsi="Arial" w:cs="Arial"/>
          <w:color w:val="000000"/>
        </w:rPr>
        <w:t>¿</w:t>
      </w:r>
      <w:r w:rsidR="00FB7DF0">
        <w:rPr>
          <w:rFonts w:ascii="Arial" w:hAnsi="Arial" w:cs="Arial"/>
        </w:rPr>
        <w:t>C</w:t>
      </w:r>
      <w:r>
        <w:rPr>
          <w:rFonts w:ascii="Arial" w:hAnsi="Arial" w:cs="Arial"/>
        </w:rPr>
        <w:t>uáles son analógicas y cuáles digitales?</w:t>
      </w:r>
    </w:p>
    <w:p w14:paraId="086202B5" w14:textId="77777777" w:rsidR="00C21DA3" w:rsidRDefault="00C21DA3">
      <w:pPr>
        <w:tabs>
          <w:tab w:val="left" w:pos="6237"/>
        </w:tabs>
        <w:ind w:left="360"/>
        <w:rPr>
          <w:rFonts w:ascii="Arial" w:hAnsi="Arial" w:cs="Arial"/>
        </w:rPr>
      </w:pPr>
    </w:p>
    <w:p w14:paraId="330E9EFD" w14:textId="77777777" w:rsidR="00C21DA3" w:rsidRDefault="00BD539B">
      <w:pPr>
        <w:numPr>
          <w:ilvl w:val="0"/>
          <w:numId w:val="19"/>
        </w:numPr>
        <w:tabs>
          <w:tab w:val="left" w:pos="720"/>
          <w:tab w:val="left" w:pos="6237"/>
        </w:tabs>
        <w:ind w:left="720"/>
      </w:pPr>
      <w:r>
        <w:rPr>
          <w:rFonts w:ascii="Arial" w:hAnsi="Arial" w:cs="Arial"/>
        </w:rPr>
        <w:t>Proponer una asignación de fases a secuencias de bits y realizar el diagrama de fases.</w:t>
      </w:r>
    </w:p>
    <w:p w14:paraId="52F62374" w14:textId="77777777" w:rsidR="00C21DA3" w:rsidRDefault="00C21DA3">
      <w:pPr>
        <w:tabs>
          <w:tab w:val="left" w:pos="6237"/>
        </w:tabs>
        <w:ind w:left="360"/>
        <w:rPr>
          <w:rFonts w:ascii="Arial" w:hAnsi="Arial" w:cs="Arial"/>
        </w:rPr>
      </w:pPr>
    </w:p>
    <w:p w14:paraId="47BB0749" w14:textId="77777777" w:rsidR="00C21DA3" w:rsidRDefault="00FB7DF0">
      <w:pPr>
        <w:numPr>
          <w:ilvl w:val="0"/>
          <w:numId w:val="19"/>
        </w:numPr>
        <w:tabs>
          <w:tab w:val="left" w:pos="720"/>
          <w:tab w:val="left" w:pos="6237"/>
        </w:tabs>
        <w:ind w:left="720"/>
      </w:pPr>
      <w:r>
        <w:rPr>
          <w:rFonts w:ascii="Arial" w:hAnsi="Arial" w:cs="Arial"/>
          <w:color w:val="000000"/>
        </w:rPr>
        <w:t>¿</w:t>
      </w:r>
      <w:r w:rsidR="00BD539B">
        <w:rPr>
          <w:rFonts w:ascii="Arial" w:hAnsi="Arial" w:cs="Arial"/>
        </w:rPr>
        <w:t>Qué relación existe entre la velocidad de modulación y la velocidad de transmisión?</w:t>
      </w:r>
    </w:p>
    <w:p w14:paraId="6D1355CE" w14:textId="77777777" w:rsidR="00C21DA3" w:rsidRDefault="00C21DA3">
      <w:pPr>
        <w:tabs>
          <w:tab w:val="left" w:pos="6237"/>
        </w:tabs>
        <w:rPr>
          <w:rFonts w:ascii="Arial" w:hAnsi="Arial" w:cs="Arial"/>
        </w:rPr>
      </w:pPr>
    </w:p>
    <w:p w14:paraId="19CFBB52" w14:textId="77777777" w:rsidR="00C21DA3" w:rsidRDefault="00BD539B">
      <w:pPr>
        <w:numPr>
          <w:ilvl w:val="0"/>
          <w:numId w:val="5"/>
        </w:numPr>
        <w:tabs>
          <w:tab w:val="left" w:pos="6237"/>
        </w:tabs>
      </w:pPr>
      <w:r>
        <w:rPr>
          <w:rFonts w:ascii="Arial" w:hAnsi="Arial" w:cs="Arial"/>
        </w:rPr>
        <w:t>Se quiere transmitir por un canal telefónico a 9600 bps y se cuenta con un modem de 2400 baudios que opera con transmisión multinivel y modulación PSK. Hallar:</w:t>
      </w:r>
    </w:p>
    <w:p w14:paraId="5151F974" w14:textId="77777777" w:rsidR="00C21DA3" w:rsidRDefault="00C21DA3">
      <w:pPr>
        <w:tabs>
          <w:tab w:val="left" w:pos="6237"/>
        </w:tabs>
        <w:ind w:left="360"/>
        <w:rPr>
          <w:rFonts w:ascii="Arial" w:hAnsi="Arial" w:cs="Arial"/>
        </w:rPr>
      </w:pPr>
    </w:p>
    <w:p w14:paraId="50DBA79D" w14:textId="77777777" w:rsidR="00C21DA3" w:rsidRDefault="00BD539B">
      <w:pPr>
        <w:numPr>
          <w:ilvl w:val="0"/>
          <w:numId w:val="18"/>
        </w:numPr>
        <w:tabs>
          <w:tab w:val="left" w:pos="720"/>
          <w:tab w:val="left" w:pos="6237"/>
        </w:tabs>
        <w:ind w:left="720"/>
      </w:pPr>
      <w:r>
        <w:rPr>
          <w:rFonts w:ascii="Arial" w:hAnsi="Arial" w:cs="Arial"/>
        </w:rPr>
        <w:t>Qué tipo de modulación PSK debe emplearse para transmitir a la velocidad de transmisión requerida.</w:t>
      </w:r>
    </w:p>
    <w:p w14:paraId="15BA0F06" w14:textId="77777777" w:rsidR="00C21DA3" w:rsidRDefault="00C21DA3">
      <w:pPr>
        <w:tabs>
          <w:tab w:val="left" w:pos="6237"/>
        </w:tabs>
        <w:ind w:left="360"/>
        <w:rPr>
          <w:rFonts w:ascii="Arial" w:hAnsi="Arial" w:cs="Arial"/>
        </w:rPr>
      </w:pPr>
    </w:p>
    <w:p w14:paraId="1DDF1C9E" w14:textId="77777777" w:rsidR="00C21DA3" w:rsidRDefault="00BD539B">
      <w:pPr>
        <w:numPr>
          <w:ilvl w:val="0"/>
          <w:numId w:val="18"/>
        </w:numPr>
        <w:tabs>
          <w:tab w:val="left" w:pos="720"/>
          <w:tab w:val="left" w:pos="6237"/>
        </w:tabs>
        <w:ind w:left="720"/>
      </w:pPr>
      <w:r>
        <w:rPr>
          <w:rFonts w:ascii="Arial" w:hAnsi="Arial" w:cs="Arial"/>
        </w:rPr>
        <w:t>El diagrama vectorial y la asignación de fases correspondiente.</w:t>
      </w:r>
    </w:p>
    <w:p w14:paraId="13599F29" w14:textId="77777777" w:rsidR="00C21DA3" w:rsidRDefault="00C21DA3">
      <w:pPr>
        <w:tabs>
          <w:tab w:val="left" w:pos="6237"/>
        </w:tabs>
        <w:rPr>
          <w:rFonts w:ascii="Arial" w:hAnsi="Arial" w:cs="Arial"/>
        </w:rPr>
      </w:pPr>
    </w:p>
    <w:p w14:paraId="703B9F7D" w14:textId="77777777" w:rsidR="00C21DA3" w:rsidRDefault="00BD539B">
      <w:pPr>
        <w:numPr>
          <w:ilvl w:val="0"/>
          <w:numId w:val="5"/>
        </w:numPr>
        <w:tabs>
          <w:tab w:val="left" w:pos="1134"/>
        </w:tabs>
      </w:pPr>
      <w:r>
        <w:rPr>
          <w:rFonts w:ascii="Arial" w:hAnsi="Arial" w:cs="Arial"/>
        </w:rPr>
        <w:t>Construir el espectro de frecuencias para una modulación FSK donde el desvío de frecuencia (</w:t>
      </w:r>
      <w:r>
        <w:rPr>
          <w:rFonts w:ascii="Symbol" w:eastAsia="Symbol" w:hAnsi="Symbol" w:cs="Symbol"/>
        </w:rPr>
        <w:t></w:t>
      </w:r>
      <w:r>
        <w:rPr>
          <w:rFonts w:ascii="Arial" w:hAnsi="Arial" w:cs="Arial"/>
        </w:rPr>
        <w:t>f) es para los dígitos binarios “0”</w:t>
      </w:r>
      <w:r w:rsidR="00FB7DF0">
        <w:rPr>
          <w:rFonts w:ascii="Arial" w:hAnsi="Arial" w:cs="Arial"/>
        </w:rPr>
        <w:t xml:space="preserve"> </w:t>
      </w:r>
      <w:r>
        <w:rPr>
          <w:rFonts w:ascii="Arial" w:hAnsi="Arial" w:cs="Arial"/>
        </w:rPr>
        <w:t>= 200 Hz y para los “1”</w:t>
      </w:r>
      <w:r w:rsidR="00FB7DF0">
        <w:rPr>
          <w:rFonts w:ascii="Arial" w:hAnsi="Arial" w:cs="Arial"/>
        </w:rPr>
        <w:t xml:space="preserve"> </w:t>
      </w:r>
      <w:r>
        <w:rPr>
          <w:rFonts w:ascii="Arial" w:hAnsi="Arial" w:cs="Arial"/>
        </w:rPr>
        <w:t xml:space="preserve">= - 200 Hz. Entre canales se debe dejar libre 1000 Hz. Indicar cuantas comunicaciones simultáneas se pueden realizar en un canal telefónico cuyo ancho de banda es de 4 Khz. </w:t>
      </w:r>
      <w:r w:rsidR="00FB7DF0">
        <w:rPr>
          <w:rFonts w:ascii="Arial" w:hAnsi="Arial" w:cs="Arial"/>
          <w:color w:val="000000"/>
        </w:rPr>
        <w:t>¿</w:t>
      </w:r>
      <w:r>
        <w:rPr>
          <w:rFonts w:ascii="Arial" w:hAnsi="Arial" w:cs="Arial"/>
        </w:rPr>
        <w:t>Cuál es el ancho de banda (AB) de cada comunicación?</w:t>
      </w:r>
    </w:p>
    <w:p w14:paraId="3A627612" w14:textId="77777777" w:rsidR="00C21DA3" w:rsidRDefault="00C21DA3">
      <w:pPr>
        <w:tabs>
          <w:tab w:val="left" w:pos="8931"/>
        </w:tabs>
        <w:rPr>
          <w:rFonts w:ascii="Arial" w:hAnsi="Arial" w:cs="Arial"/>
        </w:rPr>
      </w:pPr>
    </w:p>
    <w:p w14:paraId="6E586D86" w14:textId="77777777" w:rsidR="00C21DA3" w:rsidRDefault="00BD539B">
      <w:pPr>
        <w:numPr>
          <w:ilvl w:val="0"/>
          <w:numId w:val="5"/>
        </w:numPr>
        <w:tabs>
          <w:tab w:val="left" w:pos="6237"/>
        </w:tabs>
      </w:pPr>
      <w:r>
        <w:rPr>
          <w:rFonts w:ascii="Arial" w:hAnsi="Arial" w:cs="Arial"/>
        </w:rPr>
        <w:t>Una portadora de 100 Mhz se modula en frecuencia con una señal sinusoidal de 10 Khz (fm) de manera tal que la desviación máxima de frecuencia (</w:t>
      </w:r>
      <w:r>
        <w:rPr>
          <w:rFonts w:ascii="Symbol" w:eastAsia="Symbol" w:hAnsi="Symbol" w:cs="Symbol"/>
        </w:rPr>
        <w:t></w:t>
      </w:r>
      <w:r>
        <w:rPr>
          <w:rFonts w:ascii="Arial" w:hAnsi="Arial" w:cs="Arial"/>
        </w:rPr>
        <w:t>f) es de 1 Mhz. Determinar el ancho de banda aproximado de la señal de FM en este caso y en el de una amplitud doble de la señal modulante.</w:t>
      </w:r>
    </w:p>
    <w:p w14:paraId="516E977A" w14:textId="77777777" w:rsidR="00C21DA3" w:rsidRDefault="00C21DA3">
      <w:pPr>
        <w:tabs>
          <w:tab w:val="left" w:pos="6237"/>
        </w:tabs>
        <w:rPr>
          <w:rFonts w:ascii="Arial" w:hAnsi="Arial" w:cs="Arial"/>
        </w:rPr>
      </w:pPr>
    </w:p>
    <w:p w14:paraId="1AB60F72" w14:textId="77777777" w:rsidR="00C21DA3" w:rsidRDefault="00C21DA3">
      <w:pPr>
        <w:tabs>
          <w:tab w:val="left" w:pos="426"/>
        </w:tabs>
        <w:rPr>
          <w:rFonts w:ascii="Arial" w:hAnsi="Arial" w:cs="Arial"/>
        </w:rPr>
      </w:pPr>
    </w:p>
    <w:p w14:paraId="557B4003" w14:textId="77777777" w:rsidR="00C21DA3" w:rsidRDefault="00C21DA3">
      <w:pPr>
        <w:tabs>
          <w:tab w:val="left" w:pos="426"/>
        </w:tabs>
        <w:rPr>
          <w:rFonts w:ascii="Arial" w:hAnsi="Arial" w:cs="Arial"/>
        </w:rPr>
      </w:pPr>
    </w:p>
    <w:p w14:paraId="74538462" w14:textId="77777777" w:rsidR="00C21DA3" w:rsidRDefault="00FB7DF0">
      <w:pPr>
        <w:numPr>
          <w:ilvl w:val="0"/>
          <w:numId w:val="5"/>
        </w:numPr>
        <w:tabs>
          <w:tab w:val="left" w:pos="426"/>
        </w:tabs>
      </w:pPr>
      <w:r>
        <w:rPr>
          <w:rFonts w:ascii="Arial" w:hAnsi="Arial" w:cs="Arial"/>
          <w:color w:val="000000"/>
        </w:rPr>
        <w:t>¿</w:t>
      </w:r>
      <w:r w:rsidR="00BD539B">
        <w:rPr>
          <w:rFonts w:ascii="Arial" w:hAnsi="Arial" w:cs="Arial"/>
        </w:rPr>
        <w:t>Qué tipo de señales (analógicas o digitales) se obtienen después de un proceso de multiplexión FDM y TDM?</w:t>
      </w:r>
    </w:p>
    <w:p w14:paraId="430AA6E0" w14:textId="77777777" w:rsidR="00C21DA3" w:rsidRDefault="00C21DA3">
      <w:pPr>
        <w:tabs>
          <w:tab w:val="left" w:pos="426"/>
        </w:tabs>
        <w:ind w:left="360"/>
        <w:rPr>
          <w:rFonts w:ascii="Arial" w:hAnsi="Arial" w:cs="Arial"/>
        </w:rPr>
      </w:pPr>
    </w:p>
    <w:p w14:paraId="0AB0C236" w14:textId="77777777" w:rsidR="00C21DA3" w:rsidRDefault="00BD539B">
      <w:pPr>
        <w:numPr>
          <w:ilvl w:val="0"/>
          <w:numId w:val="5"/>
        </w:numPr>
        <w:tabs>
          <w:tab w:val="left" w:pos="426"/>
        </w:tabs>
      </w:pPr>
      <w:r>
        <w:rPr>
          <w:rFonts w:ascii="Arial" w:hAnsi="Arial" w:cs="Arial"/>
        </w:rPr>
        <w:t>Confeccione un cuadro comparativo entre el multiplexor con sus variantes FDM, TDM y STDM, y el concentrador.</w:t>
      </w:r>
    </w:p>
    <w:p w14:paraId="3A173522" w14:textId="77777777" w:rsidR="00C21DA3" w:rsidRDefault="00C21DA3">
      <w:pPr>
        <w:tabs>
          <w:tab w:val="left" w:pos="426"/>
        </w:tabs>
        <w:ind w:left="360"/>
        <w:rPr>
          <w:rFonts w:ascii="Arial" w:hAnsi="Arial" w:cs="Arial"/>
        </w:rPr>
      </w:pPr>
    </w:p>
    <w:p w14:paraId="275E36F0" w14:textId="77777777" w:rsidR="00C21DA3" w:rsidRPr="00E22267" w:rsidRDefault="00BD539B">
      <w:pPr>
        <w:numPr>
          <w:ilvl w:val="0"/>
          <w:numId w:val="5"/>
        </w:numPr>
        <w:tabs>
          <w:tab w:val="left" w:pos="426"/>
        </w:tabs>
      </w:pPr>
      <w:r>
        <w:rPr>
          <w:rFonts w:ascii="Arial" w:hAnsi="Arial" w:cs="Arial"/>
        </w:rPr>
        <w:t>Plantear la inecuación que mejor describiría la característica de asignación dinámica en un multiplexor STDM. Pueden las velocidades máximas entrantes al MPX superar a la velocidad saliente.</w:t>
      </w:r>
    </w:p>
    <w:p w14:paraId="646E6A01" w14:textId="77777777" w:rsidR="00E22267" w:rsidRDefault="00E22267" w:rsidP="00E22267">
      <w:pPr>
        <w:pStyle w:val="ListParagraph"/>
      </w:pPr>
    </w:p>
    <w:p w14:paraId="7AE599E0" w14:textId="77777777" w:rsidR="00E22267" w:rsidRDefault="00E22267">
      <w:pPr>
        <w:suppressAutoHyphens w:val="0"/>
      </w:pPr>
      <w:r>
        <w:br w:type="page"/>
      </w:r>
    </w:p>
    <w:p w14:paraId="554D2DB2" w14:textId="77777777" w:rsidR="00E22267" w:rsidRDefault="00E22267" w:rsidP="00E22267">
      <w:pPr>
        <w:tabs>
          <w:tab w:val="left" w:pos="426"/>
        </w:tabs>
        <w:ind w:left="360"/>
      </w:pPr>
    </w:p>
    <w:p w14:paraId="0CDEE14E" w14:textId="77777777" w:rsidR="00C21DA3" w:rsidRDefault="00C21DA3">
      <w:pPr>
        <w:tabs>
          <w:tab w:val="left" w:pos="426"/>
        </w:tabs>
        <w:ind w:left="360"/>
        <w:rPr>
          <w:rFonts w:ascii="Arial" w:hAnsi="Arial" w:cs="Arial"/>
        </w:rPr>
      </w:pPr>
    </w:p>
    <w:p w14:paraId="5D76266E" w14:textId="77777777" w:rsidR="00C21DA3" w:rsidRDefault="00BD539B">
      <w:pPr>
        <w:numPr>
          <w:ilvl w:val="0"/>
          <w:numId w:val="5"/>
        </w:numPr>
        <w:tabs>
          <w:tab w:val="left" w:pos="426"/>
        </w:tabs>
      </w:pPr>
      <w:r>
        <w:rPr>
          <w:rFonts w:ascii="Arial" w:hAnsi="Arial" w:cs="Arial"/>
        </w:rPr>
        <w:t xml:space="preserve">De los siguientes esquemas determinar </w:t>
      </w:r>
      <w:r w:rsidR="00FB7DF0">
        <w:rPr>
          <w:rFonts w:ascii="Arial" w:hAnsi="Arial" w:cs="Arial"/>
          <w:color w:val="000000"/>
        </w:rPr>
        <w:t>¿</w:t>
      </w:r>
      <w:r w:rsidR="00E43087">
        <w:rPr>
          <w:rFonts w:ascii="Arial" w:hAnsi="Arial" w:cs="Arial"/>
        </w:rPr>
        <w:t>Q</w:t>
      </w:r>
      <w:r>
        <w:rPr>
          <w:rFonts w:ascii="Arial" w:hAnsi="Arial" w:cs="Arial"/>
        </w:rPr>
        <w:t>u</w:t>
      </w:r>
      <w:r w:rsidR="00FB7DF0">
        <w:rPr>
          <w:rFonts w:ascii="Arial" w:hAnsi="Arial" w:cs="Arial"/>
        </w:rPr>
        <w:t>é</w:t>
      </w:r>
      <w:r>
        <w:rPr>
          <w:rFonts w:ascii="Arial" w:hAnsi="Arial" w:cs="Arial"/>
        </w:rPr>
        <w:t xml:space="preserve"> casos representan multiplexores o concentradores</w:t>
      </w:r>
      <w:r w:rsidR="00E43087">
        <w:rPr>
          <w:rFonts w:ascii="Arial" w:hAnsi="Arial" w:cs="Arial"/>
        </w:rPr>
        <w:t>?</w:t>
      </w:r>
      <w:r>
        <w:rPr>
          <w:rFonts w:ascii="Arial" w:hAnsi="Arial" w:cs="Arial"/>
        </w:rPr>
        <w:t xml:space="preserve"> En el caso de ser multiplexores, </w:t>
      </w:r>
      <w:r w:rsidR="00E43087">
        <w:rPr>
          <w:rFonts w:ascii="Arial" w:hAnsi="Arial" w:cs="Arial"/>
          <w:color w:val="000000"/>
        </w:rPr>
        <w:t>¿</w:t>
      </w:r>
      <w:r>
        <w:rPr>
          <w:rFonts w:ascii="Arial" w:hAnsi="Arial" w:cs="Arial"/>
        </w:rPr>
        <w:t>de qué técnica se trata? Justificar las respuestas. Las velocidades enunciadas son las máximas para las líneas entrantes y la saliente.</w:t>
      </w:r>
    </w:p>
    <w:p w14:paraId="18AD338A" w14:textId="77777777" w:rsidR="00ED2DCD" w:rsidRDefault="00ED2DCD" w:rsidP="00E22267">
      <w:pPr>
        <w:tabs>
          <w:tab w:val="left" w:pos="426"/>
        </w:tabs>
        <w:rPr>
          <w:rFonts w:ascii="Arial" w:hAnsi="Arial" w:cs="Arial"/>
        </w:rPr>
      </w:pPr>
    </w:p>
    <w:p w14:paraId="479EE5FC" w14:textId="77777777" w:rsidR="00ED2DCD" w:rsidRDefault="00ED2DCD">
      <w:pPr>
        <w:tabs>
          <w:tab w:val="left" w:pos="426"/>
        </w:tabs>
        <w:ind w:left="360"/>
        <w:rPr>
          <w:rFonts w:ascii="Arial" w:hAnsi="Arial" w:cs="Arial"/>
        </w:rPr>
      </w:pPr>
    </w:p>
    <w:p w14:paraId="35E9DEDF" w14:textId="77777777" w:rsidR="00C21DA3" w:rsidRDefault="00BD539B">
      <w:pPr>
        <w:tabs>
          <w:tab w:val="left" w:pos="426"/>
        </w:tabs>
        <w:ind w:left="360"/>
      </w:pPr>
      <w:r>
        <w:rPr>
          <w:rFonts w:ascii="Arial" w:hAnsi="Arial" w:cs="Arial"/>
        </w:rPr>
        <w:t xml:space="preserve">a.   </w:t>
      </w:r>
    </w:p>
    <w:p w14:paraId="6817E12F" w14:textId="77777777" w:rsidR="00C21DA3" w:rsidRDefault="00BD539B">
      <w:pPr>
        <w:tabs>
          <w:tab w:val="left" w:pos="426"/>
        </w:tabs>
        <w:ind w:left="360"/>
        <w:rPr>
          <w:rFonts w:ascii="Arial" w:hAnsi="Arial" w:cs="Arial"/>
        </w:rPr>
      </w:pPr>
      <w:r>
        <w:object w:dxaOrig="6298" w:dyaOrig="3707" w14:anchorId="769FA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85.25pt" o:ole="" filled="t">
            <v:fill color2="black"/>
            <v:imagedata r:id="rId8" o:title=""/>
          </v:shape>
          <o:OLEObject Type="Embed" ProgID="PBrush" ShapeID="_x0000_i1025" DrawAspect="Content" ObjectID="_1805484025" r:id="rId9"/>
        </w:object>
      </w:r>
    </w:p>
    <w:p w14:paraId="7726AF8C" w14:textId="77777777" w:rsidR="00ED2DCD" w:rsidRDefault="00ED2DCD">
      <w:pPr>
        <w:tabs>
          <w:tab w:val="left" w:pos="426"/>
        </w:tabs>
        <w:ind w:left="360"/>
        <w:rPr>
          <w:rFonts w:ascii="Arial" w:hAnsi="Arial" w:cs="Arial"/>
        </w:rPr>
      </w:pPr>
    </w:p>
    <w:p w14:paraId="22298825" w14:textId="77777777" w:rsidR="00E22267" w:rsidRDefault="00E22267">
      <w:pPr>
        <w:tabs>
          <w:tab w:val="left" w:pos="426"/>
        </w:tabs>
        <w:ind w:left="360"/>
        <w:rPr>
          <w:rFonts w:ascii="Arial" w:hAnsi="Arial" w:cs="Arial"/>
        </w:rPr>
      </w:pPr>
    </w:p>
    <w:p w14:paraId="2E58B7B4" w14:textId="77777777" w:rsidR="00C21DA3" w:rsidRDefault="00BD539B">
      <w:pPr>
        <w:tabs>
          <w:tab w:val="left" w:pos="426"/>
        </w:tabs>
        <w:ind w:left="360"/>
      </w:pPr>
      <w:r>
        <w:rPr>
          <w:rFonts w:ascii="Arial" w:hAnsi="Arial" w:cs="Arial"/>
        </w:rPr>
        <w:t xml:space="preserve">b. </w:t>
      </w:r>
    </w:p>
    <w:p w14:paraId="1C8C3A14" w14:textId="77777777" w:rsidR="00C21DA3" w:rsidRDefault="00BD539B">
      <w:pPr>
        <w:tabs>
          <w:tab w:val="left" w:pos="426"/>
        </w:tabs>
        <w:ind w:left="360"/>
        <w:rPr>
          <w:rFonts w:ascii="Arial" w:hAnsi="Arial" w:cs="Arial"/>
        </w:rPr>
      </w:pPr>
      <w:r>
        <w:object w:dxaOrig="6550" w:dyaOrig="3687" w14:anchorId="670C0081">
          <v:shape id="_x0000_i1026" type="#_x0000_t75" style="width:328.5pt;height:184.5pt" o:ole="" filled="t">
            <v:fill color2="black"/>
            <v:imagedata r:id="rId10" o:title=""/>
          </v:shape>
          <o:OLEObject Type="Embed" ProgID="PBrush" ShapeID="_x0000_i1026" DrawAspect="Content" ObjectID="_1805484026" r:id="rId11"/>
        </w:object>
      </w:r>
    </w:p>
    <w:p w14:paraId="4A9CC1E5" w14:textId="77777777" w:rsidR="00ED2DCD" w:rsidRDefault="00ED2DCD">
      <w:pPr>
        <w:tabs>
          <w:tab w:val="left" w:pos="426"/>
        </w:tabs>
        <w:ind w:left="360"/>
        <w:rPr>
          <w:rFonts w:ascii="Arial" w:hAnsi="Arial" w:cs="Arial"/>
        </w:rPr>
      </w:pPr>
    </w:p>
    <w:p w14:paraId="7AC7439B" w14:textId="77777777" w:rsidR="00E22267" w:rsidRDefault="00E22267">
      <w:pPr>
        <w:tabs>
          <w:tab w:val="left" w:pos="426"/>
        </w:tabs>
        <w:ind w:left="360"/>
        <w:rPr>
          <w:rFonts w:ascii="Arial" w:hAnsi="Arial" w:cs="Arial"/>
        </w:rPr>
      </w:pPr>
    </w:p>
    <w:p w14:paraId="49799435" w14:textId="77777777" w:rsidR="00E22267" w:rsidRDefault="00E22267">
      <w:pPr>
        <w:tabs>
          <w:tab w:val="left" w:pos="426"/>
        </w:tabs>
        <w:ind w:left="360"/>
        <w:rPr>
          <w:rFonts w:ascii="Arial" w:hAnsi="Arial" w:cs="Arial"/>
        </w:rPr>
      </w:pPr>
    </w:p>
    <w:p w14:paraId="58379BAE" w14:textId="77777777" w:rsidR="00E22267" w:rsidRDefault="00E22267">
      <w:pPr>
        <w:tabs>
          <w:tab w:val="left" w:pos="426"/>
        </w:tabs>
        <w:ind w:left="360"/>
        <w:rPr>
          <w:rFonts w:ascii="Arial" w:hAnsi="Arial" w:cs="Arial"/>
        </w:rPr>
      </w:pPr>
    </w:p>
    <w:p w14:paraId="685C47A9" w14:textId="77777777" w:rsidR="00E22267" w:rsidRDefault="00E22267">
      <w:pPr>
        <w:tabs>
          <w:tab w:val="left" w:pos="426"/>
        </w:tabs>
        <w:ind w:left="360"/>
        <w:rPr>
          <w:rFonts w:ascii="Arial" w:hAnsi="Arial" w:cs="Arial"/>
        </w:rPr>
      </w:pPr>
    </w:p>
    <w:p w14:paraId="37361C5A" w14:textId="77777777" w:rsidR="00E22267" w:rsidRDefault="00E22267">
      <w:pPr>
        <w:tabs>
          <w:tab w:val="left" w:pos="426"/>
        </w:tabs>
        <w:ind w:left="360"/>
        <w:rPr>
          <w:rFonts w:ascii="Arial" w:hAnsi="Arial" w:cs="Arial"/>
        </w:rPr>
      </w:pPr>
    </w:p>
    <w:p w14:paraId="31EA6923" w14:textId="77777777" w:rsidR="00E22267" w:rsidRDefault="00E22267">
      <w:pPr>
        <w:tabs>
          <w:tab w:val="left" w:pos="426"/>
        </w:tabs>
        <w:ind w:left="360"/>
        <w:rPr>
          <w:rFonts w:ascii="Arial" w:hAnsi="Arial" w:cs="Arial"/>
        </w:rPr>
      </w:pPr>
    </w:p>
    <w:p w14:paraId="08D01F49" w14:textId="77777777" w:rsidR="00E22267" w:rsidRDefault="00E22267">
      <w:pPr>
        <w:tabs>
          <w:tab w:val="left" w:pos="426"/>
        </w:tabs>
        <w:ind w:left="360"/>
        <w:rPr>
          <w:rFonts w:ascii="Arial" w:hAnsi="Arial" w:cs="Arial"/>
        </w:rPr>
      </w:pPr>
    </w:p>
    <w:p w14:paraId="334CF682" w14:textId="77777777" w:rsidR="00E22267" w:rsidRDefault="00E22267">
      <w:pPr>
        <w:tabs>
          <w:tab w:val="left" w:pos="426"/>
        </w:tabs>
        <w:ind w:left="360"/>
        <w:rPr>
          <w:rFonts w:ascii="Arial" w:hAnsi="Arial" w:cs="Arial"/>
        </w:rPr>
      </w:pPr>
    </w:p>
    <w:p w14:paraId="2A999B8A" w14:textId="77777777" w:rsidR="00E22267" w:rsidRDefault="00E22267">
      <w:pPr>
        <w:tabs>
          <w:tab w:val="left" w:pos="426"/>
        </w:tabs>
        <w:ind w:left="360"/>
        <w:rPr>
          <w:rFonts w:ascii="Arial" w:hAnsi="Arial" w:cs="Arial"/>
        </w:rPr>
      </w:pPr>
    </w:p>
    <w:p w14:paraId="61F0CD74" w14:textId="77777777" w:rsidR="00C21DA3" w:rsidRDefault="00BD539B">
      <w:pPr>
        <w:tabs>
          <w:tab w:val="left" w:pos="426"/>
        </w:tabs>
        <w:ind w:left="360"/>
      </w:pPr>
      <w:r>
        <w:rPr>
          <w:rFonts w:ascii="Arial" w:hAnsi="Arial" w:cs="Arial"/>
        </w:rPr>
        <w:lastRenderedPageBreak/>
        <w:t xml:space="preserve">c. </w:t>
      </w:r>
    </w:p>
    <w:p w14:paraId="6E06D08D" w14:textId="77777777" w:rsidR="00C21DA3" w:rsidRDefault="00BD539B">
      <w:pPr>
        <w:tabs>
          <w:tab w:val="left" w:pos="426"/>
        </w:tabs>
        <w:ind w:left="360"/>
        <w:rPr>
          <w:rFonts w:ascii="Arial" w:hAnsi="Arial" w:cs="Arial"/>
        </w:rPr>
      </w:pPr>
      <w:r>
        <w:object w:dxaOrig="6495" w:dyaOrig="3920" w14:anchorId="527C5344">
          <v:shape id="_x0000_i1027" type="#_x0000_t75" style="width:324.75pt;height:195.75pt" o:ole="" filled="t">
            <v:fill color2="black"/>
            <v:imagedata r:id="rId12" o:title=""/>
          </v:shape>
          <o:OLEObject Type="Embed" ProgID="PBrush" ShapeID="_x0000_i1027" DrawAspect="Content" ObjectID="_1805484027" r:id="rId13"/>
        </w:object>
      </w:r>
    </w:p>
    <w:p w14:paraId="167BA344" w14:textId="77777777" w:rsidR="00C21DA3" w:rsidRDefault="00C21DA3">
      <w:pPr>
        <w:tabs>
          <w:tab w:val="left" w:pos="426"/>
        </w:tabs>
        <w:ind w:left="360"/>
        <w:rPr>
          <w:rFonts w:ascii="Arial" w:hAnsi="Arial" w:cs="Arial"/>
        </w:rPr>
      </w:pPr>
    </w:p>
    <w:p w14:paraId="20332CDD" w14:textId="77777777" w:rsidR="00C21DA3" w:rsidRDefault="00BD539B" w:rsidP="00E22267">
      <w:pPr>
        <w:numPr>
          <w:ilvl w:val="0"/>
          <w:numId w:val="5"/>
        </w:numPr>
        <w:tabs>
          <w:tab w:val="left" w:pos="426"/>
        </w:tabs>
      </w:pPr>
      <w:r>
        <w:rPr>
          <w:rFonts w:ascii="Arial" w:hAnsi="Arial" w:cs="Arial"/>
        </w:rPr>
        <w:t>Del problema anterior, en qué casos y bajo qué condición se representa un multiplexor STDM.</w:t>
      </w:r>
    </w:p>
    <w:p w14:paraId="664CE6DC" w14:textId="77777777" w:rsidR="00C21DA3" w:rsidRDefault="00C21DA3">
      <w:pPr>
        <w:pStyle w:val="ListParagraph"/>
        <w:rPr>
          <w:rFonts w:ascii="Arial" w:hAnsi="Arial" w:cs="Arial"/>
        </w:rPr>
      </w:pPr>
    </w:p>
    <w:p w14:paraId="2F417830" w14:textId="77777777" w:rsidR="00C21DA3" w:rsidRDefault="00C21DA3">
      <w:pPr>
        <w:tabs>
          <w:tab w:val="left" w:pos="426"/>
        </w:tabs>
        <w:rPr>
          <w:rFonts w:ascii="Arial" w:hAnsi="Arial" w:cs="Arial"/>
        </w:rPr>
      </w:pPr>
    </w:p>
    <w:p w14:paraId="7DACA359" w14:textId="77777777" w:rsidR="00C21DA3" w:rsidRDefault="00C21DA3">
      <w:pPr>
        <w:tabs>
          <w:tab w:val="left" w:pos="426"/>
        </w:tabs>
        <w:rPr>
          <w:rFonts w:ascii="Arial" w:hAnsi="Arial" w:cs="Arial"/>
        </w:rPr>
      </w:pPr>
    </w:p>
    <w:p w14:paraId="63038C55" w14:textId="77777777" w:rsidR="00C21DA3" w:rsidRDefault="00C21DA3">
      <w:pPr>
        <w:tabs>
          <w:tab w:val="left" w:pos="426"/>
        </w:tabs>
        <w:rPr>
          <w:rFonts w:ascii="Arial" w:hAnsi="Arial" w:cs="Arial"/>
        </w:rPr>
      </w:pPr>
    </w:p>
    <w:p w14:paraId="1A2B9497" w14:textId="77777777" w:rsidR="00C21DA3" w:rsidRDefault="00C21DA3">
      <w:pPr>
        <w:tabs>
          <w:tab w:val="left" w:pos="426"/>
        </w:tabs>
        <w:rPr>
          <w:rFonts w:ascii="Arial" w:hAnsi="Arial" w:cs="Arial"/>
        </w:rPr>
      </w:pPr>
    </w:p>
    <w:p w14:paraId="14F01410" w14:textId="77777777" w:rsidR="00BD539B" w:rsidRDefault="00BD539B">
      <w:pPr>
        <w:autoSpaceDE w:val="0"/>
        <w:spacing w:before="120" w:after="120"/>
        <w:jc w:val="both"/>
      </w:pPr>
    </w:p>
    <w:sectPr w:rsidR="00BD539B" w:rsidSect="00FA0C8C">
      <w:headerReference w:type="default" r:id="rId14"/>
      <w:footerReference w:type="default" r:id="rId15"/>
      <w:headerReference w:type="first" r:id="rId16"/>
      <w:footerReference w:type="first" r:id="rId17"/>
      <w:pgSz w:w="11906" w:h="16838"/>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D0FC8" w14:textId="77777777" w:rsidR="00DA4954" w:rsidRDefault="00DA4954">
      <w:r>
        <w:separator/>
      </w:r>
    </w:p>
  </w:endnote>
  <w:endnote w:type="continuationSeparator" w:id="0">
    <w:p w14:paraId="4FBAE9FB" w14:textId="77777777" w:rsidR="00DA4954" w:rsidRDefault="00DA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ansonsHand">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A2FCB" w14:textId="74E435D8" w:rsidR="00C21DA3" w:rsidRDefault="0023001C">
    <w:pPr>
      <w:pStyle w:val="Footer"/>
    </w:pPr>
    <w:r>
      <w:rPr>
        <w:noProof/>
      </w:rPr>
      <mc:AlternateContent>
        <mc:Choice Requires="wps">
          <w:drawing>
            <wp:anchor distT="0" distB="0" distL="0" distR="0" simplePos="0" relativeHeight="251657728" behindDoc="0" locked="0" layoutInCell="1" allowOverlap="1" wp14:anchorId="0199B116" wp14:editId="63B01360">
              <wp:simplePos x="0" y="0"/>
              <wp:positionH relativeFrom="margin">
                <wp:align>center</wp:align>
              </wp:positionH>
              <wp:positionV relativeFrom="paragraph">
                <wp:posOffset>635</wp:posOffset>
              </wp:positionV>
              <wp:extent cx="128270" cy="142875"/>
              <wp:effectExtent l="3175" t="3175" r="1905" b="6350"/>
              <wp:wrapSquare wrapText="largest"/>
              <wp:docPr id="18569704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428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2B5610" w14:textId="77777777" w:rsidR="00C21DA3" w:rsidRDefault="00B36591">
                          <w:pPr>
                            <w:pStyle w:val="Footer"/>
                          </w:pPr>
                          <w:r>
                            <w:rPr>
                              <w:rStyle w:val="PageNumber"/>
                            </w:rPr>
                            <w:fldChar w:fldCharType="begin"/>
                          </w:r>
                          <w:r w:rsidR="00BD539B">
                            <w:rPr>
                              <w:rStyle w:val="PageNumber"/>
                            </w:rPr>
                            <w:instrText xml:space="preserve"> PAGE </w:instrText>
                          </w:r>
                          <w:r>
                            <w:rPr>
                              <w:rStyle w:val="PageNumber"/>
                            </w:rPr>
                            <w:fldChar w:fldCharType="separate"/>
                          </w:r>
                          <w:r w:rsidR="00442845">
                            <w:rPr>
                              <w:rStyle w:val="PageNumber"/>
                              <w:noProof/>
                            </w:rPr>
                            <w:t>10</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9B116" id="_x0000_t202" coordsize="21600,21600" o:spt="202" path="m,l,21600r21600,l21600,xe">
              <v:stroke joinstyle="miter"/>
              <v:path gradientshapeok="t" o:connecttype="rect"/>
            </v:shapetype>
            <v:shape id="Text Box 1" o:spid="_x0000_s1026" type="#_x0000_t202" style="position:absolute;margin-left:0;margin-top:.05pt;width:10.1pt;height:11.2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" stroked="f">
              <v:fill opacity="0"/>
              <v:textbox inset="0,0,0,0">
                <w:txbxContent>
                  <w:p w14:paraId="002B5610" w14:textId="77777777" w:rsidR="00C21DA3" w:rsidRDefault="00B36591">
                    <w:pPr>
                      <w:pStyle w:val="Footer"/>
                    </w:pPr>
                    <w:r>
                      <w:rPr>
                        <w:rStyle w:val="PageNumber"/>
                      </w:rPr>
                      <w:fldChar w:fldCharType="begin"/>
                    </w:r>
                    <w:r w:rsidR="00BD539B">
                      <w:rPr>
                        <w:rStyle w:val="PageNumber"/>
                      </w:rPr>
                      <w:instrText xml:space="preserve"> PAGE </w:instrText>
                    </w:r>
                    <w:r>
                      <w:rPr>
                        <w:rStyle w:val="PageNumber"/>
                      </w:rPr>
                      <w:fldChar w:fldCharType="separate"/>
                    </w:r>
                    <w:r w:rsidR="00442845">
                      <w:rPr>
                        <w:rStyle w:val="PageNumber"/>
                        <w:noProof/>
                      </w:rPr>
                      <w:t>10</w:t>
                    </w:r>
                    <w:r>
                      <w:rPr>
                        <w:rStyle w:val="PageNumber"/>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CB873" w14:textId="77777777" w:rsidR="00C21DA3" w:rsidRDefault="00C21D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273CB" w14:textId="77777777" w:rsidR="00DA4954" w:rsidRDefault="00DA4954">
      <w:r>
        <w:separator/>
      </w:r>
    </w:p>
  </w:footnote>
  <w:footnote w:type="continuationSeparator" w:id="0">
    <w:p w14:paraId="2A144F05" w14:textId="77777777" w:rsidR="00DA4954" w:rsidRDefault="00DA4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8F9AA" w14:textId="77777777" w:rsidR="00C21DA3" w:rsidRDefault="00BD539B">
    <w:pPr>
      <w:pStyle w:val="Header"/>
    </w:pPr>
    <w:r>
      <w:t xml:space="preserve">     </w:t>
    </w:r>
    <w:r>
      <w:rPr>
        <w:b/>
        <w:bCs/>
      </w:rPr>
      <w:t xml:space="preserve">            </w:t>
    </w:r>
    <w:r w:rsidR="00ED2DCD">
      <w:rPr>
        <w:b/>
        <w:bCs/>
        <w:noProof/>
        <w:lang w:val="es-AR" w:eastAsia="es-AR"/>
      </w:rPr>
      <w:drawing>
        <wp:inline distT="0" distB="0" distL="0" distR="0" wp14:anchorId="2B9ACD4C" wp14:editId="6CC2A0A4">
          <wp:extent cx="495300" cy="5619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22" t="-107" r="-122" b="-107"/>
                  <a:stretch>
                    <a:fillRect/>
                  </a:stretch>
                </pic:blipFill>
                <pic:spPr bwMode="auto">
                  <a:xfrm>
                    <a:off x="0" y="0"/>
                    <a:ext cx="495300" cy="561975"/>
                  </a:xfrm>
                  <a:prstGeom prst="rect">
                    <a:avLst/>
                  </a:prstGeom>
                  <a:solidFill>
                    <a:srgbClr val="FFFFFF">
                      <a:alpha val="0"/>
                    </a:srgbClr>
                  </a:solidFill>
                  <a:ln w="9525">
                    <a:noFill/>
                    <a:miter lim="800000"/>
                    <a:headEnd/>
                    <a:tailEnd/>
                  </a:ln>
                </pic:spPr>
              </pic:pic>
            </a:graphicData>
          </a:graphic>
        </wp:inline>
      </w:drawing>
    </w:r>
    <w:r>
      <w:rPr>
        <w:b/>
        <w:bCs/>
      </w:rPr>
      <w:t xml:space="preserve">                                                 </w:t>
    </w:r>
    <w:r>
      <w:rPr>
        <w:b/>
        <w:bCs/>
      </w:rPr>
      <w:tab/>
      <w:t xml:space="preserve">         </w:t>
    </w:r>
    <w:r>
      <w:rPr>
        <w:rFonts w:ascii="Tahoma" w:hAnsi="Tahoma" w:cs="Tahoma"/>
        <w:b/>
        <w:bCs/>
      </w:rPr>
      <w:t xml:space="preserve">                 MATERIA: Comunicaciones</w:t>
    </w:r>
  </w:p>
  <w:p w14:paraId="177EB232" w14:textId="77777777" w:rsidR="00C21DA3" w:rsidRDefault="00BD539B">
    <w:pPr>
      <w:pStyle w:val="Header"/>
    </w:pPr>
    <w:r>
      <w:rPr>
        <w:rFonts w:ascii="Tahoma" w:eastAsia="Tahoma" w:hAnsi="Tahoma" w:cs="Tahoma"/>
        <w:b/>
        <w:bCs/>
      </w:rPr>
      <w:t xml:space="preserve">          </w:t>
    </w:r>
    <w:r>
      <w:rPr>
        <w:rFonts w:ascii="HansonsHand" w:hAnsi="HansonsHand" w:cs="Tahoma"/>
        <w:b/>
        <w:bCs/>
        <w:i/>
        <w:iCs/>
      </w:rPr>
      <w:t>UTN – FRBA</w:t>
    </w:r>
    <w:r>
      <w:rPr>
        <w:rFonts w:ascii="HansonsHand" w:hAnsi="HansonsHand" w:cs="Tahoma"/>
        <w:b/>
        <w:bCs/>
        <w:i/>
        <w:iCs/>
      </w:rPr>
      <w:tab/>
    </w:r>
  </w:p>
  <w:p w14:paraId="7286EDEB" w14:textId="77777777" w:rsidR="00C21DA3" w:rsidRDefault="00BD539B">
    <w:pPr>
      <w:pStyle w:val="Header"/>
      <w:tabs>
        <w:tab w:val="center" w:pos="7920"/>
      </w:tabs>
    </w:pPr>
    <w:r>
      <w:rPr>
        <w:rFonts w:ascii="HansonsHand" w:hAnsi="HansonsHand" w:cs="Tahoma"/>
        <w:b/>
        <w:bCs/>
        <w:i/>
        <w:iCs/>
      </w:rPr>
      <w:t xml:space="preserve">Departamento de Sistemas                      </w:t>
    </w:r>
    <w:r>
      <w:rPr>
        <w:rFonts w:ascii="Tahoma" w:hAnsi="Tahoma" w:cs="Tahoma"/>
        <w:b/>
        <w:bCs/>
      </w:rPr>
      <w:t xml:space="preserve">NIVEL: </w:t>
    </w:r>
    <w:r>
      <w:rPr>
        <w:rFonts w:ascii="Tahoma" w:hAnsi="Tahoma" w:cs="Tahoma"/>
      </w:rPr>
      <w:t>Cuarto</w:t>
    </w:r>
  </w:p>
  <w:p w14:paraId="3D6254B2" w14:textId="77777777" w:rsidR="00C21DA3" w:rsidRDefault="00BD539B">
    <w:pPr>
      <w:pStyle w:val="Header"/>
    </w:pPr>
    <w:r>
      <w:rPr>
        <w:b/>
        <w:lang w:val="es-MX"/>
      </w:rPr>
      <w:t xml:space="preserve">  </w:t>
    </w:r>
  </w:p>
  <w:p w14:paraId="0058021E" w14:textId="77777777" w:rsidR="00C21DA3" w:rsidRDefault="00C21DA3">
    <w:pPr>
      <w:pStyle w:val="Header"/>
      <w:rPr>
        <w:b/>
        <w:lang w:val="es-AR"/>
      </w:rPr>
    </w:pPr>
  </w:p>
  <w:p w14:paraId="4B55D705" w14:textId="77777777" w:rsidR="00C21DA3" w:rsidRDefault="00C21DA3">
    <w:pPr>
      <w:pStyle w:val="Header"/>
      <w:rPr>
        <w:b/>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48FEB" w14:textId="77777777" w:rsidR="00C21DA3" w:rsidRDefault="00C21D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284"/>
        </w:tabs>
        <w:ind w:left="-284" w:firstLine="0"/>
      </w:pPr>
    </w:lvl>
    <w:lvl w:ilvl="1">
      <w:start w:val="1"/>
      <w:numFmt w:val="none"/>
      <w:pStyle w:val="Heading2"/>
      <w:suff w:val="nothing"/>
      <w:lvlText w:val=""/>
      <w:lvlJc w:val="left"/>
      <w:pPr>
        <w:tabs>
          <w:tab w:val="num" w:pos="-284"/>
        </w:tabs>
        <w:ind w:left="-284" w:firstLine="0"/>
      </w:pPr>
    </w:lvl>
    <w:lvl w:ilvl="2">
      <w:start w:val="1"/>
      <w:numFmt w:val="none"/>
      <w:pStyle w:val="Heading3"/>
      <w:suff w:val="nothing"/>
      <w:lvlText w:val=""/>
      <w:lvlJc w:val="left"/>
      <w:pPr>
        <w:tabs>
          <w:tab w:val="num" w:pos="-284"/>
        </w:tabs>
        <w:ind w:left="-284" w:firstLine="0"/>
      </w:pPr>
    </w:lvl>
    <w:lvl w:ilvl="3">
      <w:start w:val="1"/>
      <w:numFmt w:val="none"/>
      <w:pStyle w:val="Heading4"/>
      <w:suff w:val="nothing"/>
      <w:lvlText w:val=""/>
      <w:lvlJc w:val="left"/>
      <w:pPr>
        <w:tabs>
          <w:tab w:val="num" w:pos="-284"/>
        </w:tabs>
        <w:ind w:left="-284" w:firstLine="0"/>
      </w:pPr>
    </w:lvl>
    <w:lvl w:ilvl="4">
      <w:start w:val="1"/>
      <w:numFmt w:val="none"/>
      <w:pStyle w:val="Heading5"/>
      <w:suff w:val="nothing"/>
      <w:lvlText w:val=""/>
      <w:lvlJc w:val="left"/>
      <w:pPr>
        <w:tabs>
          <w:tab w:val="num" w:pos="-284"/>
        </w:tabs>
        <w:ind w:left="-284" w:firstLine="0"/>
      </w:pPr>
    </w:lvl>
    <w:lvl w:ilvl="5">
      <w:start w:val="1"/>
      <w:numFmt w:val="none"/>
      <w:pStyle w:val="Heading6"/>
      <w:suff w:val="nothing"/>
      <w:lvlText w:val=""/>
      <w:lvlJc w:val="left"/>
      <w:pPr>
        <w:tabs>
          <w:tab w:val="num" w:pos="-284"/>
        </w:tabs>
        <w:ind w:left="-284" w:firstLine="0"/>
      </w:pPr>
    </w:lvl>
    <w:lvl w:ilvl="6">
      <w:start w:val="1"/>
      <w:numFmt w:val="none"/>
      <w:pStyle w:val="Heading7"/>
      <w:suff w:val="nothing"/>
      <w:lvlText w:val=""/>
      <w:lvlJc w:val="left"/>
      <w:pPr>
        <w:tabs>
          <w:tab w:val="num" w:pos="-284"/>
        </w:tabs>
        <w:ind w:left="-284" w:firstLine="0"/>
      </w:pPr>
    </w:lvl>
    <w:lvl w:ilvl="7">
      <w:start w:val="1"/>
      <w:numFmt w:val="none"/>
      <w:pStyle w:val="Heading8"/>
      <w:suff w:val="nothing"/>
      <w:lvlText w:val=""/>
      <w:lvlJc w:val="left"/>
      <w:pPr>
        <w:tabs>
          <w:tab w:val="num" w:pos="-284"/>
        </w:tabs>
        <w:ind w:left="-284" w:firstLine="0"/>
      </w:pPr>
    </w:lvl>
    <w:lvl w:ilvl="8">
      <w:start w:val="1"/>
      <w:numFmt w:val="none"/>
      <w:suff w:val="nothing"/>
      <w:lvlText w:val=""/>
      <w:lvlJc w:val="left"/>
      <w:pPr>
        <w:tabs>
          <w:tab w:val="num" w:pos="-284"/>
        </w:tabs>
        <w:ind w:left="-284" w:firstLine="0"/>
      </w:pPr>
    </w:lvl>
  </w:abstractNum>
  <w:abstractNum w:abstractNumId="1" w15:restartNumberingAfterBreak="0">
    <w:nsid w:val="00000002"/>
    <w:multiLevelType w:val="singleLevel"/>
    <w:tmpl w:val="00000002"/>
    <w:name w:val="WW8Num1"/>
    <w:lvl w:ilvl="0">
      <w:start w:val="1"/>
      <w:numFmt w:val="decimal"/>
      <w:lvlText w:val="%1."/>
      <w:lvlJc w:val="left"/>
      <w:pPr>
        <w:tabs>
          <w:tab w:val="num" w:pos="0"/>
        </w:tabs>
        <w:ind w:left="720" w:hanging="360"/>
      </w:pPr>
    </w:lvl>
  </w:abstractNum>
  <w:abstractNum w:abstractNumId="2" w15:restartNumberingAfterBreak="0">
    <w:nsid w:val="00000003"/>
    <w:multiLevelType w:val="singleLevel"/>
    <w:tmpl w:val="00000003"/>
    <w:name w:val="WW8Num2"/>
    <w:lvl w:ilvl="0">
      <w:start w:val="1"/>
      <w:numFmt w:val="lowerLetter"/>
      <w:lvlText w:val="%1)"/>
      <w:lvlJc w:val="left"/>
      <w:pPr>
        <w:tabs>
          <w:tab w:val="num" w:pos="0"/>
        </w:tabs>
        <w:ind w:left="234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1287"/>
        </w:tabs>
        <w:ind w:left="1287" w:hanging="360"/>
      </w:pPr>
      <w:rPr>
        <w:rFonts w:ascii="Arial" w:hAnsi="Arial" w:cs="Arial"/>
      </w:rPr>
    </w:lvl>
  </w:abstractNum>
  <w:abstractNum w:abstractNumId="4" w15:restartNumberingAfterBreak="0">
    <w:nsid w:val="00000005"/>
    <w:multiLevelType w:val="singleLevel"/>
    <w:tmpl w:val="00000005"/>
    <w:name w:val="WW8Num4"/>
    <w:lvl w:ilvl="0">
      <w:start w:val="1"/>
      <w:numFmt w:val="decimal"/>
      <w:lvlText w:val="%1."/>
      <w:lvlJc w:val="left"/>
      <w:pPr>
        <w:tabs>
          <w:tab w:val="num" w:pos="360"/>
        </w:tabs>
        <w:ind w:left="360" w:hanging="360"/>
      </w:pPr>
      <w:rPr>
        <w:rFonts w:ascii="Arial" w:hAnsi="Arial" w:cs="Arial"/>
      </w:rPr>
    </w:lvl>
  </w:abstractNum>
  <w:abstractNum w:abstractNumId="5" w15:restartNumberingAfterBreak="0">
    <w:nsid w:val="00000006"/>
    <w:multiLevelType w:val="singleLevel"/>
    <w:tmpl w:val="00000006"/>
    <w:name w:val="WW8Num5"/>
    <w:lvl w:ilvl="0">
      <w:start w:val="1"/>
      <w:numFmt w:val="decimal"/>
      <w:lvlText w:val="%1."/>
      <w:lvlJc w:val="left"/>
      <w:pPr>
        <w:tabs>
          <w:tab w:val="num" w:pos="0"/>
        </w:tabs>
        <w:ind w:left="720" w:hanging="360"/>
      </w:pPr>
      <w:rPr>
        <w:rFonts w:ascii="Arial" w:hAnsi="Arial" w:cs="Arial"/>
      </w:rPr>
    </w:lvl>
  </w:abstractNum>
  <w:abstractNum w:abstractNumId="6" w15:restartNumberingAfterBreak="0">
    <w:nsid w:val="00000007"/>
    <w:multiLevelType w:val="singleLevel"/>
    <w:tmpl w:val="00000007"/>
    <w:name w:val="WW8Num6"/>
    <w:lvl w:ilvl="0">
      <w:start w:val="1"/>
      <w:numFmt w:val="lowerLetter"/>
      <w:lvlText w:val="%1."/>
      <w:lvlJc w:val="left"/>
      <w:pPr>
        <w:tabs>
          <w:tab w:val="num" w:pos="360"/>
        </w:tabs>
        <w:ind w:left="360" w:hanging="360"/>
      </w:pPr>
      <w:rPr>
        <w:rFonts w:hint="default"/>
      </w:rPr>
    </w:lvl>
  </w:abstractNum>
  <w:abstractNum w:abstractNumId="7" w15:restartNumberingAfterBreak="0">
    <w:nsid w:val="00000008"/>
    <w:multiLevelType w:val="singleLevel"/>
    <w:tmpl w:val="00000008"/>
    <w:name w:val="WW8Num7"/>
    <w:lvl w:ilvl="0">
      <w:start w:val="1"/>
      <w:numFmt w:val="decimal"/>
      <w:lvlText w:val="%1."/>
      <w:lvlJc w:val="left"/>
      <w:pPr>
        <w:tabs>
          <w:tab w:val="num" w:pos="720"/>
        </w:tabs>
        <w:ind w:left="720" w:hanging="360"/>
      </w:pPr>
      <w:rPr>
        <w:rFonts w:ascii="Arial" w:hAnsi="Arial" w:cs="Arial"/>
        <w:bCs/>
      </w:rPr>
    </w:lvl>
  </w:abstractNum>
  <w:abstractNum w:abstractNumId="8" w15:restartNumberingAfterBreak="0">
    <w:nsid w:val="00000009"/>
    <w:multiLevelType w:val="singleLevel"/>
    <w:tmpl w:val="00000009"/>
    <w:name w:val="WW8Num8"/>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0000000A"/>
    <w:multiLevelType w:val="singleLevel"/>
    <w:tmpl w:val="0000000A"/>
    <w:name w:val="WW8Num9"/>
    <w:lvl w:ilvl="0">
      <w:start w:val="1"/>
      <w:numFmt w:val="lowerLetter"/>
      <w:lvlText w:val="%1."/>
      <w:lvlJc w:val="left"/>
      <w:pPr>
        <w:tabs>
          <w:tab w:val="num" w:pos="720"/>
        </w:tabs>
        <w:ind w:left="720" w:hanging="360"/>
      </w:pPr>
      <w:rPr>
        <w:rFonts w:ascii="Arial" w:hAnsi="Arial" w:cs="Arial"/>
        <w:b/>
        <w:bCs/>
        <w:lang w:val="es-ES"/>
      </w:rPr>
    </w:lvl>
  </w:abstractNum>
  <w:abstractNum w:abstractNumId="10" w15:restartNumberingAfterBreak="0">
    <w:nsid w:val="0000000B"/>
    <w:multiLevelType w:val="singleLevel"/>
    <w:tmpl w:val="0000000B"/>
    <w:name w:val="WW8Num10"/>
    <w:lvl w:ilvl="0">
      <w:start w:val="1"/>
      <w:numFmt w:val="decimal"/>
      <w:lvlText w:val="%1."/>
      <w:lvlJc w:val="left"/>
      <w:pPr>
        <w:tabs>
          <w:tab w:val="num" w:pos="0"/>
        </w:tabs>
        <w:ind w:left="720" w:hanging="360"/>
      </w:pPr>
      <w:rPr>
        <w:rFonts w:ascii="Arial" w:hAnsi="Arial" w:cs="Arial"/>
      </w:rPr>
    </w:lvl>
  </w:abstractNum>
  <w:abstractNum w:abstractNumId="11" w15:restartNumberingAfterBreak="0">
    <w:nsid w:val="0000000C"/>
    <w:multiLevelType w:val="singleLevel"/>
    <w:tmpl w:val="0000000C"/>
    <w:name w:val="WW8Num11"/>
    <w:lvl w:ilvl="0">
      <w:start w:val="1"/>
      <w:numFmt w:val="decimal"/>
      <w:lvlText w:val="%1."/>
      <w:lvlJc w:val="left"/>
      <w:pPr>
        <w:tabs>
          <w:tab w:val="num" w:pos="283"/>
        </w:tabs>
        <w:ind w:left="283" w:hanging="283"/>
      </w:pPr>
      <w:rPr>
        <w:rFonts w:ascii="Arial" w:hAnsi="Arial" w:cs="Arial"/>
      </w:rPr>
    </w:lvl>
  </w:abstractNum>
  <w:abstractNum w:abstractNumId="12" w15:restartNumberingAfterBreak="0">
    <w:nsid w:val="0000000D"/>
    <w:multiLevelType w:val="singleLevel"/>
    <w:tmpl w:val="0000000D"/>
    <w:name w:val="WW8Num12"/>
    <w:lvl w:ilvl="0">
      <w:start w:val="11"/>
      <w:numFmt w:val="decimal"/>
      <w:lvlText w:val="%1."/>
      <w:lvlJc w:val="left"/>
      <w:pPr>
        <w:tabs>
          <w:tab w:val="num" w:pos="720"/>
        </w:tabs>
        <w:ind w:left="720" w:hanging="360"/>
      </w:pPr>
      <w:rPr>
        <w:rFonts w:hint="default"/>
      </w:rPr>
    </w:lvl>
  </w:abstractNum>
  <w:abstractNum w:abstractNumId="13" w15:restartNumberingAfterBreak="0">
    <w:nsid w:val="0000000E"/>
    <w:multiLevelType w:val="singleLevel"/>
    <w:tmpl w:val="0000000E"/>
    <w:name w:val="WW8Num13"/>
    <w:lvl w:ilvl="0">
      <w:start w:val="1"/>
      <w:numFmt w:val="lowerLetter"/>
      <w:lvlText w:val="%1)"/>
      <w:lvlJc w:val="left"/>
      <w:pPr>
        <w:tabs>
          <w:tab w:val="num" w:pos="0"/>
        </w:tabs>
        <w:ind w:left="2340" w:hanging="360"/>
      </w:pPr>
    </w:lvl>
  </w:abstractNum>
  <w:abstractNum w:abstractNumId="14" w15:restartNumberingAfterBreak="0">
    <w:nsid w:val="0000000F"/>
    <w:multiLevelType w:val="singleLevel"/>
    <w:tmpl w:val="0000000F"/>
    <w:name w:val="WW8Num14"/>
    <w:lvl w:ilvl="0">
      <w:start w:val="1"/>
      <w:numFmt w:val="lowerLetter"/>
      <w:lvlText w:val="%1)"/>
      <w:lvlJc w:val="left"/>
      <w:pPr>
        <w:tabs>
          <w:tab w:val="num" w:pos="0"/>
        </w:tabs>
        <w:ind w:left="2340" w:hanging="360"/>
      </w:pPr>
    </w:lvl>
  </w:abstractNum>
  <w:abstractNum w:abstractNumId="15" w15:restartNumberingAfterBreak="0">
    <w:nsid w:val="00000010"/>
    <w:multiLevelType w:val="singleLevel"/>
    <w:tmpl w:val="00000010"/>
    <w:name w:val="WW8Num15"/>
    <w:lvl w:ilvl="0">
      <w:start w:val="1"/>
      <w:numFmt w:val="decimal"/>
      <w:lvlText w:val="%1."/>
      <w:lvlJc w:val="left"/>
      <w:pPr>
        <w:tabs>
          <w:tab w:val="num" w:pos="1080"/>
        </w:tabs>
        <w:ind w:left="1080" w:hanging="360"/>
      </w:pPr>
    </w:lvl>
  </w:abstractNum>
  <w:abstractNum w:abstractNumId="16" w15:restartNumberingAfterBreak="0">
    <w:nsid w:val="00000011"/>
    <w:multiLevelType w:val="multilevel"/>
    <w:tmpl w:val="00000011"/>
    <w:name w:val="WW8Num1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singleLevel"/>
    <w:tmpl w:val="00000012"/>
    <w:name w:val="WW8Num17"/>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00000013"/>
    <w:multiLevelType w:val="singleLevel"/>
    <w:tmpl w:val="00000013"/>
    <w:name w:val="WW8Num18"/>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00000014"/>
    <w:multiLevelType w:val="singleLevel"/>
    <w:tmpl w:val="00000014"/>
    <w:name w:val="WW8Num19"/>
    <w:lvl w:ilvl="0">
      <w:start w:val="1"/>
      <w:numFmt w:val="decimal"/>
      <w:lvlText w:val="%1)"/>
      <w:lvlJc w:val="left"/>
      <w:pPr>
        <w:tabs>
          <w:tab w:val="num" w:pos="1440"/>
        </w:tabs>
        <w:ind w:left="1440" w:hanging="360"/>
      </w:pPr>
    </w:lvl>
  </w:abstractNum>
  <w:abstractNum w:abstractNumId="20" w15:restartNumberingAfterBreak="0">
    <w:nsid w:val="00000015"/>
    <w:multiLevelType w:val="multilevel"/>
    <w:tmpl w:val="00000015"/>
    <w:name w:val="WW8Num21"/>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180"/>
      </w:pPr>
      <w:rPr>
        <w:rFonts w:ascii="Arial" w:hAnsi="Arial" w:cs="Arial" w:hint="default"/>
        <w:bCs/>
        <w:lang w:val="es-ES"/>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16"/>
    <w:multiLevelType w:val="singleLevel"/>
    <w:tmpl w:val="00000016"/>
    <w:name w:val="WW8Num22"/>
    <w:lvl w:ilvl="0">
      <w:start w:val="1"/>
      <w:numFmt w:val="decimal"/>
      <w:lvlText w:val="%1)"/>
      <w:lvlJc w:val="left"/>
      <w:pPr>
        <w:tabs>
          <w:tab w:val="num" w:pos="1440"/>
        </w:tabs>
        <w:ind w:left="1440" w:hanging="360"/>
      </w:pPr>
    </w:lvl>
  </w:abstractNum>
  <w:abstractNum w:abstractNumId="22" w15:restartNumberingAfterBreak="0">
    <w:nsid w:val="00000017"/>
    <w:multiLevelType w:val="singleLevel"/>
    <w:tmpl w:val="00000017"/>
    <w:name w:val="WW8Num23"/>
    <w:lvl w:ilvl="0">
      <w:start w:val="1"/>
      <w:numFmt w:val="decimal"/>
      <w:lvlText w:val="%1."/>
      <w:lvlJc w:val="left"/>
      <w:pPr>
        <w:tabs>
          <w:tab w:val="num" w:pos="720"/>
        </w:tabs>
        <w:ind w:left="720" w:hanging="360"/>
      </w:pPr>
      <w:rPr>
        <w:rFonts w:ascii="Arial" w:hAnsi="Arial" w:cs="Arial"/>
        <w:bCs/>
      </w:rPr>
    </w:lvl>
  </w:abstractNum>
  <w:abstractNum w:abstractNumId="23" w15:restartNumberingAfterBreak="0">
    <w:nsid w:val="00000018"/>
    <w:multiLevelType w:val="singleLevel"/>
    <w:tmpl w:val="00000018"/>
    <w:name w:val="WW8Num24"/>
    <w:lvl w:ilvl="0">
      <w:start w:val="1"/>
      <w:numFmt w:val="bullet"/>
      <w:lvlText w:val=""/>
      <w:lvlJc w:val="left"/>
      <w:pPr>
        <w:tabs>
          <w:tab w:val="num" w:pos="0"/>
        </w:tabs>
        <w:ind w:left="1068" w:hanging="360"/>
      </w:pPr>
      <w:rPr>
        <w:rFonts w:ascii="Symbol" w:hAnsi="Symbol" w:cs="Symbol" w:hint="default"/>
      </w:rPr>
    </w:lvl>
  </w:abstractNum>
  <w:abstractNum w:abstractNumId="24" w15:restartNumberingAfterBreak="0">
    <w:nsid w:val="00000019"/>
    <w:multiLevelType w:val="multilevel"/>
    <w:tmpl w:val="00000019"/>
    <w:name w:val="WW8Num25"/>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000001A"/>
    <w:multiLevelType w:val="singleLevel"/>
    <w:tmpl w:val="0000001A"/>
    <w:name w:val="WW8Num26"/>
    <w:lvl w:ilvl="0">
      <w:start w:val="1"/>
      <w:numFmt w:val="decimal"/>
      <w:lvlText w:val="%1."/>
      <w:lvlJc w:val="left"/>
      <w:pPr>
        <w:tabs>
          <w:tab w:val="num" w:pos="0"/>
        </w:tabs>
        <w:ind w:left="720" w:hanging="360"/>
      </w:pPr>
      <w:rPr>
        <w:rFonts w:ascii="Arial" w:hAnsi="Arial" w:cs="Arial"/>
        <w:sz w:val="18"/>
      </w:rPr>
    </w:lvl>
  </w:abstractNum>
  <w:abstractNum w:abstractNumId="26" w15:restartNumberingAfterBreak="0">
    <w:nsid w:val="0000001B"/>
    <w:multiLevelType w:val="singleLevel"/>
    <w:tmpl w:val="0000001B"/>
    <w:name w:val="WW8Num27"/>
    <w:lvl w:ilvl="0">
      <w:start w:val="1"/>
      <w:numFmt w:val="decimal"/>
      <w:lvlText w:val="%1."/>
      <w:lvlJc w:val="left"/>
      <w:pPr>
        <w:tabs>
          <w:tab w:val="num" w:pos="360"/>
        </w:tabs>
        <w:ind w:left="360" w:hanging="360"/>
      </w:pPr>
    </w:lvl>
  </w:abstractNum>
  <w:abstractNum w:abstractNumId="27" w15:restartNumberingAfterBreak="0">
    <w:nsid w:val="0000001C"/>
    <w:multiLevelType w:val="multilevel"/>
    <w:tmpl w:val="0000001C"/>
    <w:name w:val="WW8Num28"/>
    <w:lvl w:ilvl="0">
      <w:start w:val="1"/>
      <w:numFmt w:val="decimal"/>
      <w:lvlText w:val="%1)"/>
      <w:lvlJc w:val="left"/>
      <w:pPr>
        <w:tabs>
          <w:tab w:val="num" w:pos="360"/>
        </w:tabs>
        <w:ind w:left="360" w:hanging="360"/>
      </w:pPr>
      <w:rPr>
        <w:rFonts w:ascii="Arial" w:hAnsi="Arial" w:cs="Arial"/>
      </w:r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0000001D"/>
    <w:multiLevelType w:val="singleLevel"/>
    <w:tmpl w:val="0000001D"/>
    <w:lvl w:ilvl="0">
      <w:start w:val="1"/>
      <w:numFmt w:val="decimal"/>
      <w:lvlText w:val="%1."/>
      <w:lvlJc w:val="left"/>
      <w:pPr>
        <w:tabs>
          <w:tab w:val="num" w:pos="283"/>
        </w:tabs>
        <w:ind w:left="567" w:hanging="283"/>
      </w:pPr>
      <w:rPr>
        <w:rFonts w:ascii="Arial" w:hAnsi="Arial" w:cs="Arial"/>
      </w:rPr>
    </w:lvl>
  </w:abstractNum>
  <w:abstractNum w:abstractNumId="29" w15:restartNumberingAfterBreak="0">
    <w:nsid w:val="0000001E"/>
    <w:multiLevelType w:val="multilevel"/>
    <w:tmpl w:val="0000001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61B0783E"/>
    <w:multiLevelType w:val="hybridMultilevel"/>
    <w:tmpl w:val="6388EDD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num w:numId="1" w16cid:durableId="1486823533">
    <w:abstractNumId w:val="0"/>
  </w:num>
  <w:num w:numId="2" w16cid:durableId="2055345910">
    <w:abstractNumId w:val="1"/>
  </w:num>
  <w:num w:numId="3" w16cid:durableId="1216157271">
    <w:abstractNumId w:val="2"/>
  </w:num>
  <w:num w:numId="4" w16cid:durableId="1684167670">
    <w:abstractNumId w:val="3"/>
  </w:num>
  <w:num w:numId="5" w16cid:durableId="854267660">
    <w:abstractNumId w:val="4"/>
  </w:num>
  <w:num w:numId="6" w16cid:durableId="673344750">
    <w:abstractNumId w:val="5"/>
  </w:num>
  <w:num w:numId="7" w16cid:durableId="185337136">
    <w:abstractNumId w:val="6"/>
  </w:num>
  <w:num w:numId="8" w16cid:durableId="570501993">
    <w:abstractNumId w:val="7"/>
  </w:num>
  <w:num w:numId="9" w16cid:durableId="1066760743">
    <w:abstractNumId w:val="8"/>
  </w:num>
  <w:num w:numId="10" w16cid:durableId="2113939679">
    <w:abstractNumId w:val="9"/>
  </w:num>
  <w:num w:numId="11" w16cid:durableId="986475352">
    <w:abstractNumId w:val="10"/>
  </w:num>
  <w:num w:numId="12" w16cid:durableId="1157921159">
    <w:abstractNumId w:val="11"/>
  </w:num>
  <w:num w:numId="13" w16cid:durableId="668823982">
    <w:abstractNumId w:val="12"/>
  </w:num>
  <w:num w:numId="14" w16cid:durableId="1240864974">
    <w:abstractNumId w:val="13"/>
  </w:num>
  <w:num w:numId="15" w16cid:durableId="1071541793">
    <w:abstractNumId w:val="14"/>
  </w:num>
  <w:num w:numId="16" w16cid:durableId="2145418563">
    <w:abstractNumId w:val="15"/>
  </w:num>
  <w:num w:numId="17" w16cid:durableId="1696346137">
    <w:abstractNumId w:val="16"/>
  </w:num>
  <w:num w:numId="18" w16cid:durableId="1404793887">
    <w:abstractNumId w:val="17"/>
  </w:num>
  <w:num w:numId="19" w16cid:durableId="576718115">
    <w:abstractNumId w:val="18"/>
  </w:num>
  <w:num w:numId="20" w16cid:durableId="423962110">
    <w:abstractNumId w:val="19"/>
  </w:num>
  <w:num w:numId="21" w16cid:durableId="1691298880">
    <w:abstractNumId w:val="20"/>
  </w:num>
  <w:num w:numId="22" w16cid:durableId="419105702">
    <w:abstractNumId w:val="21"/>
  </w:num>
  <w:num w:numId="23" w16cid:durableId="1980333741">
    <w:abstractNumId w:val="22"/>
  </w:num>
  <w:num w:numId="24" w16cid:durableId="1065956455">
    <w:abstractNumId w:val="23"/>
  </w:num>
  <w:num w:numId="25" w16cid:durableId="2116899365">
    <w:abstractNumId w:val="24"/>
  </w:num>
  <w:num w:numId="26" w16cid:durableId="1803500143">
    <w:abstractNumId w:val="25"/>
  </w:num>
  <w:num w:numId="27" w16cid:durableId="2075006306">
    <w:abstractNumId w:val="26"/>
  </w:num>
  <w:num w:numId="28" w16cid:durableId="806121170">
    <w:abstractNumId w:val="27"/>
  </w:num>
  <w:num w:numId="29" w16cid:durableId="1951623269">
    <w:abstractNumId w:val="28"/>
  </w:num>
  <w:num w:numId="30" w16cid:durableId="1997683552">
    <w:abstractNumId w:val="29"/>
  </w:num>
  <w:num w:numId="31" w16cid:durableId="15956726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28"/>
    <w:rsid w:val="00073C28"/>
    <w:rsid w:val="000A352B"/>
    <w:rsid w:val="00124539"/>
    <w:rsid w:val="0021491C"/>
    <w:rsid w:val="0023001C"/>
    <w:rsid w:val="00236905"/>
    <w:rsid w:val="002D2C30"/>
    <w:rsid w:val="00311092"/>
    <w:rsid w:val="00442845"/>
    <w:rsid w:val="004505F0"/>
    <w:rsid w:val="00464BE3"/>
    <w:rsid w:val="004D10C9"/>
    <w:rsid w:val="00507660"/>
    <w:rsid w:val="006B446D"/>
    <w:rsid w:val="007556E0"/>
    <w:rsid w:val="00780EDA"/>
    <w:rsid w:val="00AA1ED1"/>
    <w:rsid w:val="00B36591"/>
    <w:rsid w:val="00B43A07"/>
    <w:rsid w:val="00B85EE2"/>
    <w:rsid w:val="00BD539B"/>
    <w:rsid w:val="00C04703"/>
    <w:rsid w:val="00C21DA3"/>
    <w:rsid w:val="00C25EA7"/>
    <w:rsid w:val="00D532E7"/>
    <w:rsid w:val="00D567AB"/>
    <w:rsid w:val="00DA4954"/>
    <w:rsid w:val="00E22267"/>
    <w:rsid w:val="00E43087"/>
    <w:rsid w:val="00E53ADE"/>
    <w:rsid w:val="00ED2DCD"/>
    <w:rsid w:val="00FA0C8C"/>
    <w:rsid w:val="00FB7D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71264EA"/>
  <w15:docId w15:val="{AD90E600-62D6-4462-9F61-A444CC96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C8C"/>
    <w:pPr>
      <w:suppressAutoHyphens/>
    </w:pPr>
    <w:rPr>
      <w:lang w:val="es-ES_tradnl" w:eastAsia="zh-CN"/>
    </w:rPr>
  </w:style>
  <w:style w:type="paragraph" w:styleId="Heading1">
    <w:name w:val="heading 1"/>
    <w:basedOn w:val="Normal"/>
    <w:next w:val="Normal"/>
    <w:qFormat/>
    <w:rsid w:val="00FA0C8C"/>
    <w:pPr>
      <w:keepNext/>
      <w:numPr>
        <w:numId w:val="1"/>
      </w:numPr>
      <w:spacing w:before="240" w:after="60"/>
      <w:outlineLvl w:val="0"/>
    </w:pPr>
    <w:rPr>
      <w:rFonts w:ascii="Arial" w:hAnsi="Arial" w:cs="Arial"/>
      <w:b/>
      <w:kern w:val="1"/>
      <w:sz w:val="28"/>
      <w:lang w:val="es-ES"/>
    </w:rPr>
  </w:style>
  <w:style w:type="paragraph" w:styleId="Heading2">
    <w:name w:val="heading 2"/>
    <w:basedOn w:val="Normal"/>
    <w:next w:val="Normal"/>
    <w:qFormat/>
    <w:rsid w:val="00FA0C8C"/>
    <w:pPr>
      <w:keepNext/>
      <w:widowControl w:val="0"/>
      <w:numPr>
        <w:ilvl w:val="1"/>
        <w:numId w:val="1"/>
      </w:numPr>
      <w:outlineLvl w:val="1"/>
    </w:pPr>
    <w:rPr>
      <w:rFonts w:ascii="Arial" w:hAnsi="Arial" w:cs="Arial"/>
      <w:b/>
      <w:sz w:val="32"/>
    </w:rPr>
  </w:style>
  <w:style w:type="paragraph" w:styleId="Heading3">
    <w:name w:val="heading 3"/>
    <w:basedOn w:val="Normal"/>
    <w:next w:val="Normal"/>
    <w:qFormat/>
    <w:rsid w:val="00FA0C8C"/>
    <w:pPr>
      <w:keepNext/>
      <w:numPr>
        <w:ilvl w:val="2"/>
        <w:numId w:val="1"/>
      </w:numPr>
      <w:outlineLvl w:val="2"/>
    </w:pPr>
    <w:rPr>
      <w:b/>
      <w:sz w:val="24"/>
    </w:rPr>
  </w:style>
  <w:style w:type="paragraph" w:styleId="Heading4">
    <w:name w:val="heading 4"/>
    <w:basedOn w:val="Normal"/>
    <w:next w:val="Normal"/>
    <w:qFormat/>
    <w:rsid w:val="00FA0C8C"/>
    <w:pPr>
      <w:keepNext/>
      <w:numPr>
        <w:ilvl w:val="3"/>
        <w:numId w:val="1"/>
      </w:numPr>
      <w:tabs>
        <w:tab w:val="left" w:pos="6237"/>
      </w:tabs>
      <w:ind w:left="426" w:hanging="426"/>
      <w:outlineLvl w:val="3"/>
    </w:pPr>
    <w:rPr>
      <w:b/>
      <w:sz w:val="22"/>
    </w:rPr>
  </w:style>
  <w:style w:type="paragraph" w:styleId="Heading5">
    <w:name w:val="heading 5"/>
    <w:basedOn w:val="Normal"/>
    <w:next w:val="Normal"/>
    <w:qFormat/>
    <w:rsid w:val="00FA0C8C"/>
    <w:pPr>
      <w:keepNext/>
      <w:numPr>
        <w:ilvl w:val="4"/>
        <w:numId w:val="1"/>
      </w:numPr>
      <w:ind w:left="708"/>
      <w:outlineLvl w:val="4"/>
    </w:pPr>
    <w:rPr>
      <w:b/>
      <w:sz w:val="24"/>
    </w:rPr>
  </w:style>
  <w:style w:type="paragraph" w:styleId="Heading6">
    <w:name w:val="heading 6"/>
    <w:basedOn w:val="Normal"/>
    <w:next w:val="Normal"/>
    <w:qFormat/>
    <w:rsid w:val="00FA0C8C"/>
    <w:pPr>
      <w:keepNext/>
      <w:numPr>
        <w:ilvl w:val="5"/>
        <w:numId w:val="1"/>
      </w:numPr>
      <w:jc w:val="center"/>
      <w:outlineLvl w:val="5"/>
    </w:pPr>
    <w:rPr>
      <w:b/>
      <w:i/>
      <w:sz w:val="48"/>
      <w:u w:val="single"/>
    </w:rPr>
  </w:style>
  <w:style w:type="paragraph" w:styleId="Heading7">
    <w:name w:val="heading 7"/>
    <w:basedOn w:val="Normal"/>
    <w:next w:val="Normal"/>
    <w:qFormat/>
    <w:rsid w:val="00FA0C8C"/>
    <w:pPr>
      <w:keepNext/>
      <w:numPr>
        <w:ilvl w:val="6"/>
        <w:numId w:val="1"/>
      </w:numPr>
      <w:jc w:val="center"/>
      <w:outlineLvl w:val="6"/>
    </w:pPr>
    <w:rPr>
      <w:b/>
      <w:sz w:val="24"/>
    </w:rPr>
  </w:style>
  <w:style w:type="paragraph" w:styleId="Heading8">
    <w:name w:val="heading 8"/>
    <w:basedOn w:val="Normal"/>
    <w:next w:val="Normal"/>
    <w:qFormat/>
    <w:rsid w:val="00FA0C8C"/>
    <w:pPr>
      <w:keepNext/>
      <w:numPr>
        <w:ilvl w:val="7"/>
        <w:numId w:val="1"/>
      </w:numPr>
      <w:jc w:val="center"/>
      <w:outlineLvl w:val="7"/>
    </w:pPr>
    <w:rPr>
      <w:b/>
      <w:i/>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A0C8C"/>
  </w:style>
  <w:style w:type="character" w:customStyle="1" w:styleId="WW8Num1z1">
    <w:name w:val="WW8Num1z1"/>
    <w:rsid w:val="00FA0C8C"/>
  </w:style>
  <w:style w:type="character" w:customStyle="1" w:styleId="WW8Num1z2">
    <w:name w:val="WW8Num1z2"/>
    <w:rsid w:val="00FA0C8C"/>
  </w:style>
  <w:style w:type="character" w:customStyle="1" w:styleId="WW8Num1z3">
    <w:name w:val="WW8Num1z3"/>
    <w:rsid w:val="00FA0C8C"/>
  </w:style>
  <w:style w:type="character" w:customStyle="1" w:styleId="WW8Num1z4">
    <w:name w:val="WW8Num1z4"/>
    <w:rsid w:val="00FA0C8C"/>
  </w:style>
  <w:style w:type="character" w:customStyle="1" w:styleId="WW8Num1z5">
    <w:name w:val="WW8Num1z5"/>
    <w:rsid w:val="00FA0C8C"/>
  </w:style>
  <w:style w:type="character" w:customStyle="1" w:styleId="WW8Num1z6">
    <w:name w:val="WW8Num1z6"/>
    <w:rsid w:val="00FA0C8C"/>
  </w:style>
  <w:style w:type="character" w:customStyle="1" w:styleId="WW8Num1z7">
    <w:name w:val="WW8Num1z7"/>
    <w:rsid w:val="00FA0C8C"/>
  </w:style>
  <w:style w:type="character" w:customStyle="1" w:styleId="WW8Num1z8">
    <w:name w:val="WW8Num1z8"/>
    <w:rsid w:val="00FA0C8C"/>
  </w:style>
  <w:style w:type="character" w:customStyle="1" w:styleId="WW8Num2z0">
    <w:name w:val="WW8Num2z0"/>
    <w:rsid w:val="00FA0C8C"/>
  </w:style>
  <w:style w:type="character" w:customStyle="1" w:styleId="WW8Num2z1">
    <w:name w:val="WW8Num2z1"/>
    <w:rsid w:val="00FA0C8C"/>
  </w:style>
  <w:style w:type="character" w:customStyle="1" w:styleId="WW8Num2z2">
    <w:name w:val="WW8Num2z2"/>
    <w:rsid w:val="00FA0C8C"/>
  </w:style>
  <w:style w:type="character" w:customStyle="1" w:styleId="WW8Num2z3">
    <w:name w:val="WW8Num2z3"/>
    <w:rsid w:val="00FA0C8C"/>
  </w:style>
  <w:style w:type="character" w:customStyle="1" w:styleId="WW8Num2z4">
    <w:name w:val="WW8Num2z4"/>
    <w:rsid w:val="00FA0C8C"/>
  </w:style>
  <w:style w:type="character" w:customStyle="1" w:styleId="WW8Num2z5">
    <w:name w:val="WW8Num2z5"/>
    <w:rsid w:val="00FA0C8C"/>
  </w:style>
  <w:style w:type="character" w:customStyle="1" w:styleId="WW8Num2z6">
    <w:name w:val="WW8Num2z6"/>
    <w:rsid w:val="00FA0C8C"/>
  </w:style>
  <w:style w:type="character" w:customStyle="1" w:styleId="WW8Num2z7">
    <w:name w:val="WW8Num2z7"/>
    <w:rsid w:val="00FA0C8C"/>
  </w:style>
  <w:style w:type="character" w:customStyle="1" w:styleId="WW8Num2z8">
    <w:name w:val="WW8Num2z8"/>
    <w:rsid w:val="00FA0C8C"/>
  </w:style>
  <w:style w:type="character" w:customStyle="1" w:styleId="WW8Num3z0">
    <w:name w:val="WW8Num3z0"/>
    <w:rsid w:val="00FA0C8C"/>
    <w:rPr>
      <w:rFonts w:ascii="Arial" w:hAnsi="Arial" w:cs="Arial"/>
    </w:rPr>
  </w:style>
  <w:style w:type="character" w:customStyle="1" w:styleId="WW8Num3z1">
    <w:name w:val="WW8Num3z1"/>
    <w:rsid w:val="00FA0C8C"/>
  </w:style>
  <w:style w:type="character" w:customStyle="1" w:styleId="WW8Num3z2">
    <w:name w:val="WW8Num3z2"/>
    <w:rsid w:val="00FA0C8C"/>
  </w:style>
  <w:style w:type="character" w:customStyle="1" w:styleId="WW8Num3z3">
    <w:name w:val="WW8Num3z3"/>
    <w:rsid w:val="00FA0C8C"/>
  </w:style>
  <w:style w:type="character" w:customStyle="1" w:styleId="WW8Num3z4">
    <w:name w:val="WW8Num3z4"/>
    <w:rsid w:val="00FA0C8C"/>
  </w:style>
  <w:style w:type="character" w:customStyle="1" w:styleId="WW8Num3z5">
    <w:name w:val="WW8Num3z5"/>
    <w:rsid w:val="00FA0C8C"/>
  </w:style>
  <w:style w:type="character" w:customStyle="1" w:styleId="WW8Num3z6">
    <w:name w:val="WW8Num3z6"/>
    <w:rsid w:val="00FA0C8C"/>
  </w:style>
  <w:style w:type="character" w:customStyle="1" w:styleId="WW8Num3z7">
    <w:name w:val="WW8Num3z7"/>
    <w:rsid w:val="00FA0C8C"/>
  </w:style>
  <w:style w:type="character" w:customStyle="1" w:styleId="WW8Num3z8">
    <w:name w:val="WW8Num3z8"/>
    <w:rsid w:val="00FA0C8C"/>
  </w:style>
  <w:style w:type="character" w:customStyle="1" w:styleId="WW8Num4z0">
    <w:name w:val="WW8Num4z0"/>
    <w:rsid w:val="00FA0C8C"/>
    <w:rPr>
      <w:rFonts w:ascii="Arial" w:hAnsi="Arial" w:cs="Arial"/>
    </w:rPr>
  </w:style>
  <w:style w:type="character" w:customStyle="1" w:styleId="WW8Num5z0">
    <w:name w:val="WW8Num5z0"/>
    <w:rsid w:val="00FA0C8C"/>
    <w:rPr>
      <w:rFonts w:ascii="Arial" w:hAnsi="Arial" w:cs="Arial"/>
    </w:rPr>
  </w:style>
  <w:style w:type="character" w:customStyle="1" w:styleId="WW8Num5z1">
    <w:name w:val="WW8Num5z1"/>
    <w:rsid w:val="00FA0C8C"/>
  </w:style>
  <w:style w:type="character" w:customStyle="1" w:styleId="WW8Num5z2">
    <w:name w:val="WW8Num5z2"/>
    <w:rsid w:val="00FA0C8C"/>
  </w:style>
  <w:style w:type="character" w:customStyle="1" w:styleId="WW8Num5z3">
    <w:name w:val="WW8Num5z3"/>
    <w:rsid w:val="00FA0C8C"/>
  </w:style>
  <w:style w:type="character" w:customStyle="1" w:styleId="WW8Num5z4">
    <w:name w:val="WW8Num5z4"/>
    <w:rsid w:val="00FA0C8C"/>
  </w:style>
  <w:style w:type="character" w:customStyle="1" w:styleId="WW8Num5z5">
    <w:name w:val="WW8Num5z5"/>
    <w:rsid w:val="00FA0C8C"/>
  </w:style>
  <w:style w:type="character" w:customStyle="1" w:styleId="WW8Num5z6">
    <w:name w:val="WW8Num5z6"/>
    <w:rsid w:val="00FA0C8C"/>
  </w:style>
  <w:style w:type="character" w:customStyle="1" w:styleId="WW8Num5z7">
    <w:name w:val="WW8Num5z7"/>
    <w:rsid w:val="00FA0C8C"/>
  </w:style>
  <w:style w:type="character" w:customStyle="1" w:styleId="WW8Num5z8">
    <w:name w:val="WW8Num5z8"/>
    <w:rsid w:val="00FA0C8C"/>
  </w:style>
  <w:style w:type="character" w:customStyle="1" w:styleId="WW8Num6z0">
    <w:name w:val="WW8Num6z0"/>
    <w:rsid w:val="00FA0C8C"/>
    <w:rPr>
      <w:rFonts w:hint="default"/>
    </w:rPr>
  </w:style>
  <w:style w:type="character" w:customStyle="1" w:styleId="WW8Num7z0">
    <w:name w:val="WW8Num7z0"/>
    <w:rsid w:val="00FA0C8C"/>
    <w:rPr>
      <w:rFonts w:ascii="Arial" w:hAnsi="Arial" w:cs="Arial"/>
      <w:bCs/>
    </w:rPr>
  </w:style>
  <w:style w:type="character" w:customStyle="1" w:styleId="WW8Num7z1">
    <w:name w:val="WW8Num7z1"/>
    <w:rsid w:val="00FA0C8C"/>
  </w:style>
  <w:style w:type="character" w:customStyle="1" w:styleId="WW8Num7z2">
    <w:name w:val="WW8Num7z2"/>
    <w:rsid w:val="00FA0C8C"/>
  </w:style>
  <w:style w:type="character" w:customStyle="1" w:styleId="WW8Num7z3">
    <w:name w:val="WW8Num7z3"/>
    <w:rsid w:val="00FA0C8C"/>
  </w:style>
  <w:style w:type="character" w:customStyle="1" w:styleId="WW8Num7z4">
    <w:name w:val="WW8Num7z4"/>
    <w:rsid w:val="00FA0C8C"/>
  </w:style>
  <w:style w:type="character" w:customStyle="1" w:styleId="WW8Num7z5">
    <w:name w:val="WW8Num7z5"/>
    <w:rsid w:val="00FA0C8C"/>
  </w:style>
  <w:style w:type="character" w:customStyle="1" w:styleId="WW8Num7z6">
    <w:name w:val="WW8Num7z6"/>
    <w:rsid w:val="00FA0C8C"/>
  </w:style>
  <w:style w:type="character" w:customStyle="1" w:styleId="WW8Num7z7">
    <w:name w:val="WW8Num7z7"/>
    <w:rsid w:val="00FA0C8C"/>
  </w:style>
  <w:style w:type="character" w:customStyle="1" w:styleId="WW8Num7z8">
    <w:name w:val="WW8Num7z8"/>
    <w:rsid w:val="00FA0C8C"/>
  </w:style>
  <w:style w:type="character" w:customStyle="1" w:styleId="WW8Num8z0">
    <w:name w:val="WW8Num8z0"/>
    <w:rsid w:val="00FA0C8C"/>
    <w:rPr>
      <w:rFonts w:ascii="Symbol" w:hAnsi="Symbol" w:cs="Symbol" w:hint="default"/>
    </w:rPr>
  </w:style>
  <w:style w:type="character" w:customStyle="1" w:styleId="WW8Num9z0">
    <w:name w:val="WW8Num9z0"/>
    <w:rsid w:val="00FA0C8C"/>
    <w:rPr>
      <w:rFonts w:ascii="Arial" w:hAnsi="Arial" w:cs="Arial"/>
      <w:b/>
      <w:bCs/>
      <w:lang w:val="es-ES"/>
    </w:rPr>
  </w:style>
  <w:style w:type="character" w:customStyle="1" w:styleId="WW8Num9z1">
    <w:name w:val="WW8Num9z1"/>
    <w:rsid w:val="00FA0C8C"/>
  </w:style>
  <w:style w:type="character" w:customStyle="1" w:styleId="WW8Num9z2">
    <w:name w:val="WW8Num9z2"/>
    <w:rsid w:val="00FA0C8C"/>
  </w:style>
  <w:style w:type="character" w:customStyle="1" w:styleId="WW8Num9z3">
    <w:name w:val="WW8Num9z3"/>
    <w:rsid w:val="00FA0C8C"/>
  </w:style>
  <w:style w:type="character" w:customStyle="1" w:styleId="WW8Num9z4">
    <w:name w:val="WW8Num9z4"/>
    <w:rsid w:val="00FA0C8C"/>
  </w:style>
  <w:style w:type="character" w:customStyle="1" w:styleId="WW8Num9z5">
    <w:name w:val="WW8Num9z5"/>
    <w:rsid w:val="00FA0C8C"/>
  </w:style>
  <w:style w:type="character" w:customStyle="1" w:styleId="WW8Num9z6">
    <w:name w:val="WW8Num9z6"/>
    <w:rsid w:val="00FA0C8C"/>
  </w:style>
  <w:style w:type="character" w:customStyle="1" w:styleId="WW8Num9z7">
    <w:name w:val="WW8Num9z7"/>
    <w:rsid w:val="00FA0C8C"/>
  </w:style>
  <w:style w:type="character" w:customStyle="1" w:styleId="WW8Num9z8">
    <w:name w:val="WW8Num9z8"/>
    <w:rsid w:val="00FA0C8C"/>
  </w:style>
  <w:style w:type="character" w:customStyle="1" w:styleId="WW8Num10z0">
    <w:name w:val="WW8Num10z0"/>
    <w:rsid w:val="00FA0C8C"/>
    <w:rPr>
      <w:rFonts w:ascii="Arial" w:hAnsi="Arial" w:cs="Arial"/>
    </w:rPr>
  </w:style>
  <w:style w:type="character" w:customStyle="1" w:styleId="WW8Num10z1">
    <w:name w:val="WW8Num10z1"/>
    <w:rsid w:val="00FA0C8C"/>
  </w:style>
  <w:style w:type="character" w:customStyle="1" w:styleId="WW8Num10z2">
    <w:name w:val="WW8Num10z2"/>
    <w:rsid w:val="00FA0C8C"/>
  </w:style>
  <w:style w:type="character" w:customStyle="1" w:styleId="WW8Num10z3">
    <w:name w:val="WW8Num10z3"/>
    <w:rsid w:val="00FA0C8C"/>
  </w:style>
  <w:style w:type="character" w:customStyle="1" w:styleId="WW8Num10z4">
    <w:name w:val="WW8Num10z4"/>
    <w:rsid w:val="00FA0C8C"/>
  </w:style>
  <w:style w:type="character" w:customStyle="1" w:styleId="WW8Num10z5">
    <w:name w:val="WW8Num10z5"/>
    <w:rsid w:val="00FA0C8C"/>
  </w:style>
  <w:style w:type="character" w:customStyle="1" w:styleId="WW8Num10z6">
    <w:name w:val="WW8Num10z6"/>
    <w:rsid w:val="00FA0C8C"/>
  </w:style>
  <w:style w:type="character" w:customStyle="1" w:styleId="WW8Num10z7">
    <w:name w:val="WW8Num10z7"/>
    <w:rsid w:val="00FA0C8C"/>
  </w:style>
  <w:style w:type="character" w:customStyle="1" w:styleId="WW8Num10z8">
    <w:name w:val="WW8Num10z8"/>
    <w:rsid w:val="00FA0C8C"/>
  </w:style>
  <w:style w:type="character" w:customStyle="1" w:styleId="WW8Num11z0">
    <w:name w:val="WW8Num11z0"/>
    <w:rsid w:val="00FA0C8C"/>
    <w:rPr>
      <w:rFonts w:ascii="Arial" w:hAnsi="Arial" w:cs="Arial"/>
    </w:rPr>
  </w:style>
  <w:style w:type="character" w:customStyle="1" w:styleId="WW8Num12z0">
    <w:name w:val="WW8Num12z0"/>
    <w:rsid w:val="00FA0C8C"/>
    <w:rPr>
      <w:rFonts w:hint="default"/>
    </w:rPr>
  </w:style>
  <w:style w:type="character" w:customStyle="1" w:styleId="WW8Num12z1">
    <w:name w:val="WW8Num12z1"/>
    <w:rsid w:val="00FA0C8C"/>
  </w:style>
  <w:style w:type="character" w:customStyle="1" w:styleId="WW8Num12z2">
    <w:name w:val="WW8Num12z2"/>
    <w:rsid w:val="00FA0C8C"/>
  </w:style>
  <w:style w:type="character" w:customStyle="1" w:styleId="WW8Num12z3">
    <w:name w:val="WW8Num12z3"/>
    <w:rsid w:val="00FA0C8C"/>
  </w:style>
  <w:style w:type="character" w:customStyle="1" w:styleId="WW8Num12z4">
    <w:name w:val="WW8Num12z4"/>
    <w:rsid w:val="00FA0C8C"/>
  </w:style>
  <w:style w:type="character" w:customStyle="1" w:styleId="WW8Num12z5">
    <w:name w:val="WW8Num12z5"/>
    <w:rsid w:val="00FA0C8C"/>
  </w:style>
  <w:style w:type="character" w:customStyle="1" w:styleId="WW8Num12z6">
    <w:name w:val="WW8Num12z6"/>
    <w:rsid w:val="00FA0C8C"/>
  </w:style>
  <w:style w:type="character" w:customStyle="1" w:styleId="WW8Num12z7">
    <w:name w:val="WW8Num12z7"/>
    <w:rsid w:val="00FA0C8C"/>
  </w:style>
  <w:style w:type="character" w:customStyle="1" w:styleId="WW8Num12z8">
    <w:name w:val="WW8Num12z8"/>
    <w:rsid w:val="00FA0C8C"/>
  </w:style>
  <w:style w:type="character" w:customStyle="1" w:styleId="WW8Num13z0">
    <w:name w:val="WW8Num13z0"/>
    <w:rsid w:val="00FA0C8C"/>
  </w:style>
  <w:style w:type="character" w:customStyle="1" w:styleId="WW8Num13z1">
    <w:name w:val="WW8Num13z1"/>
    <w:rsid w:val="00FA0C8C"/>
  </w:style>
  <w:style w:type="character" w:customStyle="1" w:styleId="WW8Num13z2">
    <w:name w:val="WW8Num13z2"/>
    <w:rsid w:val="00FA0C8C"/>
  </w:style>
  <w:style w:type="character" w:customStyle="1" w:styleId="WW8Num13z3">
    <w:name w:val="WW8Num13z3"/>
    <w:rsid w:val="00FA0C8C"/>
  </w:style>
  <w:style w:type="character" w:customStyle="1" w:styleId="WW8Num13z4">
    <w:name w:val="WW8Num13z4"/>
    <w:rsid w:val="00FA0C8C"/>
  </w:style>
  <w:style w:type="character" w:customStyle="1" w:styleId="WW8Num13z5">
    <w:name w:val="WW8Num13z5"/>
    <w:rsid w:val="00FA0C8C"/>
  </w:style>
  <w:style w:type="character" w:customStyle="1" w:styleId="WW8Num13z6">
    <w:name w:val="WW8Num13z6"/>
    <w:rsid w:val="00FA0C8C"/>
  </w:style>
  <w:style w:type="character" w:customStyle="1" w:styleId="WW8Num13z7">
    <w:name w:val="WW8Num13z7"/>
    <w:rsid w:val="00FA0C8C"/>
  </w:style>
  <w:style w:type="character" w:customStyle="1" w:styleId="WW8Num13z8">
    <w:name w:val="WW8Num13z8"/>
    <w:rsid w:val="00FA0C8C"/>
  </w:style>
  <w:style w:type="character" w:customStyle="1" w:styleId="WW8Num14z0">
    <w:name w:val="WW8Num14z0"/>
    <w:rsid w:val="00FA0C8C"/>
  </w:style>
  <w:style w:type="character" w:customStyle="1" w:styleId="WW8Num14z1">
    <w:name w:val="WW8Num14z1"/>
    <w:rsid w:val="00FA0C8C"/>
  </w:style>
  <w:style w:type="character" w:customStyle="1" w:styleId="WW8Num14z2">
    <w:name w:val="WW8Num14z2"/>
    <w:rsid w:val="00FA0C8C"/>
  </w:style>
  <w:style w:type="character" w:customStyle="1" w:styleId="WW8Num14z3">
    <w:name w:val="WW8Num14z3"/>
    <w:rsid w:val="00FA0C8C"/>
  </w:style>
  <w:style w:type="character" w:customStyle="1" w:styleId="WW8Num14z4">
    <w:name w:val="WW8Num14z4"/>
    <w:rsid w:val="00FA0C8C"/>
  </w:style>
  <w:style w:type="character" w:customStyle="1" w:styleId="WW8Num14z5">
    <w:name w:val="WW8Num14z5"/>
    <w:rsid w:val="00FA0C8C"/>
  </w:style>
  <w:style w:type="character" w:customStyle="1" w:styleId="WW8Num14z6">
    <w:name w:val="WW8Num14z6"/>
    <w:rsid w:val="00FA0C8C"/>
  </w:style>
  <w:style w:type="character" w:customStyle="1" w:styleId="WW8Num14z7">
    <w:name w:val="WW8Num14z7"/>
    <w:rsid w:val="00FA0C8C"/>
  </w:style>
  <w:style w:type="character" w:customStyle="1" w:styleId="WW8Num14z8">
    <w:name w:val="WW8Num14z8"/>
    <w:rsid w:val="00FA0C8C"/>
  </w:style>
  <w:style w:type="character" w:customStyle="1" w:styleId="WW8Num15z0">
    <w:name w:val="WW8Num15z0"/>
    <w:rsid w:val="00FA0C8C"/>
  </w:style>
  <w:style w:type="character" w:customStyle="1" w:styleId="WW8Num15z1">
    <w:name w:val="WW8Num15z1"/>
    <w:rsid w:val="00FA0C8C"/>
  </w:style>
  <w:style w:type="character" w:customStyle="1" w:styleId="WW8Num15z2">
    <w:name w:val="WW8Num15z2"/>
    <w:rsid w:val="00FA0C8C"/>
  </w:style>
  <w:style w:type="character" w:customStyle="1" w:styleId="WW8Num15z3">
    <w:name w:val="WW8Num15z3"/>
    <w:rsid w:val="00FA0C8C"/>
  </w:style>
  <w:style w:type="character" w:customStyle="1" w:styleId="WW8Num15z4">
    <w:name w:val="WW8Num15z4"/>
    <w:rsid w:val="00FA0C8C"/>
  </w:style>
  <w:style w:type="character" w:customStyle="1" w:styleId="WW8Num15z5">
    <w:name w:val="WW8Num15z5"/>
    <w:rsid w:val="00FA0C8C"/>
  </w:style>
  <w:style w:type="character" w:customStyle="1" w:styleId="WW8Num15z6">
    <w:name w:val="WW8Num15z6"/>
    <w:rsid w:val="00FA0C8C"/>
  </w:style>
  <w:style w:type="character" w:customStyle="1" w:styleId="WW8Num15z7">
    <w:name w:val="WW8Num15z7"/>
    <w:rsid w:val="00FA0C8C"/>
  </w:style>
  <w:style w:type="character" w:customStyle="1" w:styleId="WW8Num15z8">
    <w:name w:val="WW8Num15z8"/>
    <w:rsid w:val="00FA0C8C"/>
  </w:style>
  <w:style w:type="character" w:customStyle="1" w:styleId="WW8Num16z0">
    <w:name w:val="WW8Num16z0"/>
    <w:rsid w:val="00FA0C8C"/>
  </w:style>
  <w:style w:type="character" w:customStyle="1" w:styleId="WW8Num16z1">
    <w:name w:val="WW8Num16z1"/>
    <w:rsid w:val="00FA0C8C"/>
  </w:style>
  <w:style w:type="character" w:customStyle="1" w:styleId="WW8Num16z2">
    <w:name w:val="WW8Num16z2"/>
    <w:rsid w:val="00FA0C8C"/>
  </w:style>
  <w:style w:type="character" w:customStyle="1" w:styleId="WW8Num16z3">
    <w:name w:val="WW8Num16z3"/>
    <w:rsid w:val="00FA0C8C"/>
  </w:style>
  <w:style w:type="character" w:customStyle="1" w:styleId="WW8Num16z4">
    <w:name w:val="WW8Num16z4"/>
    <w:rsid w:val="00FA0C8C"/>
  </w:style>
  <w:style w:type="character" w:customStyle="1" w:styleId="WW8Num16z5">
    <w:name w:val="WW8Num16z5"/>
    <w:rsid w:val="00FA0C8C"/>
  </w:style>
  <w:style w:type="character" w:customStyle="1" w:styleId="WW8Num16z6">
    <w:name w:val="WW8Num16z6"/>
    <w:rsid w:val="00FA0C8C"/>
  </w:style>
  <w:style w:type="character" w:customStyle="1" w:styleId="WW8Num16z7">
    <w:name w:val="WW8Num16z7"/>
    <w:rsid w:val="00FA0C8C"/>
  </w:style>
  <w:style w:type="character" w:customStyle="1" w:styleId="WW8Num16z8">
    <w:name w:val="WW8Num16z8"/>
    <w:rsid w:val="00FA0C8C"/>
  </w:style>
  <w:style w:type="character" w:customStyle="1" w:styleId="WW8Num17z0">
    <w:name w:val="WW8Num17z0"/>
    <w:rsid w:val="00FA0C8C"/>
    <w:rPr>
      <w:rFonts w:ascii="Symbol" w:hAnsi="Symbol" w:cs="Symbol" w:hint="default"/>
    </w:rPr>
  </w:style>
  <w:style w:type="character" w:customStyle="1" w:styleId="WW8Num18z0">
    <w:name w:val="WW8Num18z0"/>
    <w:rsid w:val="00FA0C8C"/>
    <w:rPr>
      <w:rFonts w:ascii="Symbol" w:hAnsi="Symbol" w:cs="Symbol" w:hint="default"/>
    </w:rPr>
  </w:style>
  <w:style w:type="character" w:customStyle="1" w:styleId="WW8Num19z0">
    <w:name w:val="WW8Num19z0"/>
    <w:rsid w:val="00FA0C8C"/>
  </w:style>
  <w:style w:type="character" w:customStyle="1" w:styleId="WW8Num19z1">
    <w:name w:val="WW8Num19z1"/>
    <w:rsid w:val="00FA0C8C"/>
  </w:style>
  <w:style w:type="character" w:customStyle="1" w:styleId="WW8Num19z2">
    <w:name w:val="WW8Num19z2"/>
    <w:rsid w:val="00FA0C8C"/>
  </w:style>
  <w:style w:type="character" w:customStyle="1" w:styleId="WW8Num19z3">
    <w:name w:val="WW8Num19z3"/>
    <w:rsid w:val="00FA0C8C"/>
  </w:style>
  <w:style w:type="character" w:customStyle="1" w:styleId="WW8Num19z4">
    <w:name w:val="WW8Num19z4"/>
    <w:rsid w:val="00FA0C8C"/>
  </w:style>
  <w:style w:type="character" w:customStyle="1" w:styleId="WW8Num19z5">
    <w:name w:val="WW8Num19z5"/>
    <w:rsid w:val="00FA0C8C"/>
  </w:style>
  <w:style w:type="character" w:customStyle="1" w:styleId="WW8Num19z6">
    <w:name w:val="WW8Num19z6"/>
    <w:rsid w:val="00FA0C8C"/>
  </w:style>
  <w:style w:type="character" w:customStyle="1" w:styleId="WW8Num19z7">
    <w:name w:val="WW8Num19z7"/>
    <w:rsid w:val="00FA0C8C"/>
  </w:style>
  <w:style w:type="character" w:customStyle="1" w:styleId="WW8Num19z8">
    <w:name w:val="WW8Num19z8"/>
    <w:rsid w:val="00FA0C8C"/>
  </w:style>
  <w:style w:type="character" w:customStyle="1" w:styleId="WW8Num20z0">
    <w:name w:val="WW8Num20z0"/>
    <w:rsid w:val="00FA0C8C"/>
    <w:rPr>
      <w:rFonts w:hint="default"/>
    </w:rPr>
  </w:style>
  <w:style w:type="character" w:customStyle="1" w:styleId="WW8Num20z2">
    <w:name w:val="WW8Num20z2"/>
    <w:rsid w:val="00FA0C8C"/>
  </w:style>
  <w:style w:type="character" w:customStyle="1" w:styleId="WW8Num20z3">
    <w:name w:val="WW8Num20z3"/>
    <w:rsid w:val="00FA0C8C"/>
  </w:style>
  <w:style w:type="character" w:customStyle="1" w:styleId="WW8Num20z4">
    <w:name w:val="WW8Num20z4"/>
    <w:rsid w:val="00FA0C8C"/>
  </w:style>
  <w:style w:type="character" w:customStyle="1" w:styleId="WW8Num20z5">
    <w:name w:val="WW8Num20z5"/>
    <w:rsid w:val="00FA0C8C"/>
  </w:style>
  <w:style w:type="character" w:customStyle="1" w:styleId="WW8Num20z6">
    <w:name w:val="WW8Num20z6"/>
    <w:rsid w:val="00FA0C8C"/>
  </w:style>
  <w:style w:type="character" w:customStyle="1" w:styleId="WW8Num20z7">
    <w:name w:val="WW8Num20z7"/>
    <w:rsid w:val="00FA0C8C"/>
  </w:style>
  <w:style w:type="character" w:customStyle="1" w:styleId="WW8Num20z8">
    <w:name w:val="WW8Num20z8"/>
    <w:rsid w:val="00FA0C8C"/>
  </w:style>
  <w:style w:type="character" w:customStyle="1" w:styleId="WW8Num21z0">
    <w:name w:val="WW8Num21z0"/>
    <w:rsid w:val="00FA0C8C"/>
  </w:style>
  <w:style w:type="character" w:customStyle="1" w:styleId="WW8Num21z1">
    <w:name w:val="WW8Num21z1"/>
    <w:rsid w:val="00FA0C8C"/>
  </w:style>
  <w:style w:type="character" w:customStyle="1" w:styleId="WW8Num21z2">
    <w:name w:val="WW8Num21z2"/>
    <w:rsid w:val="00FA0C8C"/>
    <w:rPr>
      <w:rFonts w:ascii="Arial" w:hAnsi="Arial" w:cs="Arial" w:hint="default"/>
      <w:bCs/>
      <w:lang w:val="es-ES"/>
    </w:rPr>
  </w:style>
  <w:style w:type="character" w:customStyle="1" w:styleId="WW8Num21z3">
    <w:name w:val="WW8Num21z3"/>
    <w:rsid w:val="00FA0C8C"/>
  </w:style>
  <w:style w:type="character" w:customStyle="1" w:styleId="WW8Num21z4">
    <w:name w:val="WW8Num21z4"/>
    <w:rsid w:val="00FA0C8C"/>
  </w:style>
  <w:style w:type="character" w:customStyle="1" w:styleId="WW8Num21z5">
    <w:name w:val="WW8Num21z5"/>
    <w:rsid w:val="00FA0C8C"/>
  </w:style>
  <w:style w:type="character" w:customStyle="1" w:styleId="WW8Num21z6">
    <w:name w:val="WW8Num21z6"/>
    <w:rsid w:val="00FA0C8C"/>
  </w:style>
  <w:style w:type="character" w:customStyle="1" w:styleId="WW8Num21z7">
    <w:name w:val="WW8Num21z7"/>
    <w:rsid w:val="00FA0C8C"/>
  </w:style>
  <w:style w:type="character" w:customStyle="1" w:styleId="WW8Num21z8">
    <w:name w:val="WW8Num21z8"/>
    <w:rsid w:val="00FA0C8C"/>
  </w:style>
  <w:style w:type="character" w:customStyle="1" w:styleId="WW8Num22z0">
    <w:name w:val="WW8Num22z0"/>
    <w:rsid w:val="00FA0C8C"/>
  </w:style>
  <w:style w:type="character" w:customStyle="1" w:styleId="WW8Num22z1">
    <w:name w:val="WW8Num22z1"/>
    <w:rsid w:val="00FA0C8C"/>
  </w:style>
  <w:style w:type="character" w:customStyle="1" w:styleId="WW8Num22z2">
    <w:name w:val="WW8Num22z2"/>
    <w:rsid w:val="00FA0C8C"/>
  </w:style>
  <w:style w:type="character" w:customStyle="1" w:styleId="WW8Num22z3">
    <w:name w:val="WW8Num22z3"/>
    <w:rsid w:val="00FA0C8C"/>
  </w:style>
  <w:style w:type="character" w:customStyle="1" w:styleId="WW8Num22z4">
    <w:name w:val="WW8Num22z4"/>
    <w:rsid w:val="00FA0C8C"/>
  </w:style>
  <w:style w:type="character" w:customStyle="1" w:styleId="WW8Num22z5">
    <w:name w:val="WW8Num22z5"/>
    <w:rsid w:val="00FA0C8C"/>
  </w:style>
  <w:style w:type="character" w:customStyle="1" w:styleId="WW8Num22z6">
    <w:name w:val="WW8Num22z6"/>
    <w:rsid w:val="00FA0C8C"/>
  </w:style>
  <w:style w:type="character" w:customStyle="1" w:styleId="WW8Num22z7">
    <w:name w:val="WW8Num22z7"/>
    <w:rsid w:val="00FA0C8C"/>
  </w:style>
  <w:style w:type="character" w:customStyle="1" w:styleId="WW8Num22z8">
    <w:name w:val="WW8Num22z8"/>
    <w:rsid w:val="00FA0C8C"/>
  </w:style>
  <w:style w:type="character" w:customStyle="1" w:styleId="WW8Num23z0">
    <w:name w:val="WW8Num23z0"/>
    <w:rsid w:val="00FA0C8C"/>
    <w:rPr>
      <w:rFonts w:ascii="Arial" w:hAnsi="Arial" w:cs="Arial"/>
      <w:bCs/>
    </w:rPr>
  </w:style>
  <w:style w:type="character" w:customStyle="1" w:styleId="WW8Num23z1">
    <w:name w:val="WW8Num23z1"/>
    <w:rsid w:val="00FA0C8C"/>
  </w:style>
  <w:style w:type="character" w:customStyle="1" w:styleId="WW8Num23z2">
    <w:name w:val="WW8Num23z2"/>
    <w:rsid w:val="00FA0C8C"/>
  </w:style>
  <w:style w:type="character" w:customStyle="1" w:styleId="WW8Num23z3">
    <w:name w:val="WW8Num23z3"/>
    <w:rsid w:val="00FA0C8C"/>
  </w:style>
  <w:style w:type="character" w:customStyle="1" w:styleId="WW8Num23z4">
    <w:name w:val="WW8Num23z4"/>
    <w:rsid w:val="00FA0C8C"/>
  </w:style>
  <w:style w:type="character" w:customStyle="1" w:styleId="WW8Num23z5">
    <w:name w:val="WW8Num23z5"/>
    <w:rsid w:val="00FA0C8C"/>
  </w:style>
  <w:style w:type="character" w:customStyle="1" w:styleId="WW8Num23z6">
    <w:name w:val="WW8Num23z6"/>
    <w:rsid w:val="00FA0C8C"/>
  </w:style>
  <w:style w:type="character" w:customStyle="1" w:styleId="WW8Num23z7">
    <w:name w:val="WW8Num23z7"/>
    <w:rsid w:val="00FA0C8C"/>
  </w:style>
  <w:style w:type="character" w:customStyle="1" w:styleId="WW8Num23z8">
    <w:name w:val="WW8Num23z8"/>
    <w:rsid w:val="00FA0C8C"/>
  </w:style>
  <w:style w:type="character" w:customStyle="1" w:styleId="WW8Num24z0">
    <w:name w:val="WW8Num24z0"/>
    <w:rsid w:val="00FA0C8C"/>
    <w:rPr>
      <w:rFonts w:ascii="Symbol" w:hAnsi="Symbol" w:cs="Symbol" w:hint="default"/>
    </w:rPr>
  </w:style>
  <w:style w:type="character" w:customStyle="1" w:styleId="WW8Num24z1">
    <w:name w:val="WW8Num24z1"/>
    <w:rsid w:val="00FA0C8C"/>
  </w:style>
  <w:style w:type="character" w:customStyle="1" w:styleId="WW8Num24z2">
    <w:name w:val="WW8Num24z2"/>
    <w:rsid w:val="00FA0C8C"/>
  </w:style>
  <w:style w:type="character" w:customStyle="1" w:styleId="WW8Num24z3">
    <w:name w:val="WW8Num24z3"/>
    <w:rsid w:val="00FA0C8C"/>
  </w:style>
  <w:style w:type="character" w:customStyle="1" w:styleId="WW8Num24z4">
    <w:name w:val="WW8Num24z4"/>
    <w:rsid w:val="00FA0C8C"/>
  </w:style>
  <w:style w:type="character" w:customStyle="1" w:styleId="WW8Num24z5">
    <w:name w:val="WW8Num24z5"/>
    <w:rsid w:val="00FA0C8C"/>
  </w:style>
  <w:style w:type="character" w:customStyle="1" w:styleId="WW8Num24z6">
    <w:name w:val="WW8Num24z6"/>
    <w:rsid w:val="00FA0C8C"/>
  </w:style>
  <w:style w:type="character" w:customStyle="1" w:styleId="WW8Num24z7">
    <w:name w:val="WW8Num24z7"/>
    <w:rsid w:val="00FA0C8C"/>
  </w:style>
  <w:style w:type="character" w:customStyle="1" w:styleId="WW8Num24z8">
    <w:name w:val="WW8Num24z8"/>
    <w:rsid w:val="00FA0C8C"/>
  </w:style>
  <w:style w:type="character" w:customStyle="1" w:styleId="WW8Num25z0">
    <w:name w:val="WW8Num25z0"/>
    <w:rsid w:val="00FA0C8C"/>
  </w:style>
  <w:style w:type="character" w:customStyle="1" w:styleId="WW8Num25z1">
    <w:name w:val="WW8Num25z1"/>
    <w:rsid w:val="00FA0C8C"/>
  </w:style>
  <w:style w:type="character" w:customStyle="1" w:styleId="WW8Num25z2">
    <w:name w:val="WW8Num25z2"/>
    <w:rsid w:val="00FA0C8C"/>
  </w:style>
  <w:style w:type="character" w:customStyle="1" w:styleId="WW8Num25z3">
    <w:name w:val="WW8Num25z3"/>
    <w:rsid w:val="00FA0C8C"/>
  </w:style>
  <w:style w:type="character" w:customStyle="1" w:styleId="WW8Num25z4">
    <w:name w:val="WW8Num25z4"/>
    <w:rsid w:val="00FA0C8C"/>
  </w:style>
  <w:style w:type="character" w:customStyle="1" w:styleId="WW8Num25z5">
    <w:name w:val="WW8Num25z5"/>
    <w:rsid w:val="00FA0C8C"/>
  </w:style>
  <w:style w:type="character" w:customStyle="1" w:styleId="WW8Num25z6">
    <w:name w:val="WW8Num25z6"/>
    <w:rsid w:val="00FA0C8C"/>
  </w:style>
  <w:style w:type="character" w:customStyle="1" w:styleId="WW8Num25z7">
    <w:name w:val="WW8Num25z7"/>
    <w:rsid w:val="00FA0C8C"/>
  </w:style>
  <w:style w:type="character" w:customStyle="1" w:styleId="WW8Num25z8">
    <w:name w:val="WW8Num25z8"/>
    <w:rsid w:val="00FA0C8C"/>
  </w:style>
  <w:style w:type="character" w:customStyle="1" w:styleId="WW8Num26z0">
    <w:name w:val="WW8Num26z0"/>
    <w:rsid w:val="00FA0C8C"/>
    <w:rPr>
      <w:rFonts w:ascii="Arial" w:hAnsi="Arial" w:cs="Arial"/>
      <w:sz w:val="18"/>
    </w:rPr>
  </w:style>
  <w:style w:type="character" w:customStyle="1" w:styleId="WW8Num26z1">
    <w:name w:val="WW8Num26z1"/>
    <w:rsid w:val="00FA0C8C"/>
  </w:style>
  <w:style w:type="character" w:customStyle="1" w:styleId="WW8Num26z2">
    <w:name w:val="WW8Num26z2"/>
    <w:rsid w:val="00FA0C8C"/>
  </w:style>
  <w:style w:type="character" w:customStyle="1" w:styleId="WW8Num26z3">
    <w:name w:val="WW8Num26z3"/>
    <w:rsid w:val="00FA0C8C"/>
  </w:style>
  <w:style w:type="character" w:customStyle="1" w:styleId="WW8Num26z4">
    <w:name w:val="WW8Num26z4"/>
    <w:rsid w:val="00FA0C8C"/>
  </w:style>
  <w:style w:type="character" w:customStyle="1" w:styleId="WW8Num26z5">
    <w:name w:val="WW8Num26z5"/>
    <w:rsid w:val="00FA0C8C"/>
  </w:style>
  <w:style w:type="character" w:customStyle="1" w:styleId="WW8Num26z6">
    <w:name w:val="WW8Num26z6"/>
    <w:rsid w:val="00FA0C8C"/>
  </w:style>
  <w:style w:type="character" w:customStyle="1" w:styleId="WW8Num26z7">
    <w:name w:val="WW8Num26z7"/>
    <w:rsid w:val="00FA0C8C"/>
  </w:style>
  <w:style w:type="character" w:customStyle="1" w:styleId="WW8Num26z8">
    <w:name w:val="WW8Num26z8"/>
    <w:rsid w:val="00FA0C8C"/>
  </w:style>
  <w:style w:type="character" w:customStyle="1" w:styleId="WW8Num27z0">
    <w:name w:val="WW8Num27z0"/>
    <w:rsid w:val="00FA0C8C"/>
  </w:style>
  <w:style w:type="character" w:customStyle="1" w:styleId="WW8Num28z0">
    <w:name w:val="WW8Num28z0"/>
    <w:rsid w:val="00FA0C8C"/>
    <w:rPr>
      <w:rFonts w:ascii="Arial" w:hAnsi="Arial" w:cs="Arial"/>
    </w:rPr>
  </w:style>
  <w:style w:type="character" w:customStyle="1" w:styleId="WW8Num28z1">
    <w:name w:val="WW8Num28z1"/>
    <w:rsid w:val="00FA0C8C"/>
  </w:style>
  <w:style w:type="character" w:customStyle="1" w:styleId="WW8Num28z2">
    <w:name w:val="WW8Num28z2"/>
    <w:rsid w:val="00FA0C8C"/>
  </w:style>
  <w:style w:type="character" w:customStyle="1" w:styleId="WW8Num28z3">
    <w:name w:val="WW8Num28z3"/>
    <w:rsid w:val="00FA0C8C"/>
  </w:style>
  <w:style w:type="character" w:customStyle="1" w:styleId="WW8Num28z4">
    <w:name w:val="WW8Num28z4"/>
    <w:rsid w:val="00FA0C8C"/>
  </w:style>
  <w:style w:type="character" w:customStyle="1" w:styleId="WW8Num28z5">
    <w:name w:val="WW8Num28z5"/>
    <w:rsid w:val="00FA0C8C"/>
  </w:style>
  <w:style w:type="character" w:customStyle="1" w:styleId="WW8Num28z6">
    <w:name w:val="WW8Num28z6"/>
    <w:rsid w:val="00FA0C8C"/>
  </w:style>
  <w:style w:type="character" w:customStyle="1" w:styleId="WW8Num28z7">
    <w:name w:val="WW8Num28z7"/>
    <w:rsid w:val="00FA0C8C"/>
  </w:style>
  <w:style w:type="character" w:customStyle="1" w:styleId="WW8Num28z8">
    <w:name w:val="WW8Num28z8"/>
    <w:rsid w:val="00FA0C8C"/>
  </w:style>
  <w:style w:type="character" w:customStyle="1" w:styleId="Fuentedeprrafopredeter1">
    <w:name w:val="Fuente de párrafo predeter.1"/>
    <w:rsid w:val="00FA0C8C"/>
  </w:style>
  <w:style w:type="character" w:styleId="PageNumber">
    <w:name w:val="page number"/>
    <w:basedOn w:val="Fuentedeprrafopredeter1"/>
    <w:rsid w:val="00FA0C8C"/>
  </w:style>
  <w:style w:type="character" w:customStyle="1" w:styleId="Sangra2detindependienteCar">
    <w:name w:val="Sangría 2 de t. independiente Car"/>
    <w:rsid w:val="00FA0C8C"/>
    <w:rPr>
      <w:lang w:val="es-ES_tradnl"/>
    </w:rPr>
  </w:style>
  <w:style w:type="character" w:customStyle="1" w:styleId="EncabezadoCar">
    <w:name w:val="Encabezado Car"/>
    <w:rsid w:val="00FA0C8C"/>
    <w:rPr>
      <w:lang w:val="es-ES_tradnl"/>
    </w:rPr>
  </w:style>
  <w:style w:type="character" w:customStyle="1" w:styleId="TextodegloboCar">
    <w:name w:val="Texto de globo Car"/>
    <w:rsid w:val="00FA0C8C"/>
    <w:rPr>
      <w:rFonts w:ascii="Tahoma" w:hAnsi="Tahoma" w:cs="Tahoma"/>
      <w:sz w:val="16"/>
      <w:szCs w:val="16"/>
      <w:lang w:val="es-ES_tradnl"/>
    </w:rPr>
  </w:style>
  <w:style w:type="paragraph" w:customStyle="1" w:styleId="Ttulo1">
    <w:name w:val="Título1"/>
    <w:basedOn w:val="Normal"/>
    <w:next w:val="BodyText"/>
    <w:rsid w:val="00FA0C8C"/>
    <w:pPr>
      <w:jc w:val="center"/>
    </w:pPr>
    <w:rPr>
      <w:b/>
      <w:sz w:val="24"/>
      <w:lang w:val="en-US"/>
    </w:rPr>
  </w:style>
  <w:style w:type="paragraph" w:styleId="BodyText">
    <w:name w:val="Body Text"/>
    <w:basedOn w:val="Normal"/>
    <w:rsid w:val="00FA0C8C"/>
    <w:pPr>
      <w:widowControl w:val="0"/>
      <w:tabs>
        <w:tab w:val="left" w:pos="6237"/>
      </w:tabs>
    </w:pPr>
    <w:rPr>
      <w:b/>
      <w:sz w:val="22"/>
      <w:lang w:val="es-ES"/>
    </w:rPr>
  </w:style>
  <w:style w:type="paragraph" w:styleId="List">
    <w:name w:val="List"/>
    <w:basedOn w:val="BodyText"/>
    <w:rsid w:val="00FA0C8C"/>
    <w:rPr>
      <w:rFonts w:cs="Arial"/>
    </w:rPr>
  </w:style>
  <w:style w:type="paragraph" w:styleId="Caption">
    <w:name w:val="caption"/>
    <w:basedOn w:val="Normal"/>
    <w:qFormat/>
    <w:rsid w:val="00FA0C8C"/>
    <w:pPr>
      <w:suppressLineNumbers/>
      <w:spacing w:before="120" w:after="120"/>
    </w:pPr>
    <w:rPr>
      <w:rFonts w:cs="Arial"/>
      <w:i/>
      <w:iCs/>
      <w:sz w:val="24"/>
      <w:szCs w:val="24"/>
    </w:rPr>
  </w:style>
  <w:style w:type="paragraph" w:customStyle="1" w:styleId="ndice">
    <w:name w:val="Índice"/>
    <w:basedOn w:val="Normal"/>
    <w:rsid w:val="00FA0C8C"/>
    <w:pPr>
      <w:suppressLineNumbers/>
    </w:pPr>
    <w:rPr>
      <w:rFonts w:cs="Arial"/>
    </w:rPr>
  </w:style>
  <w:style w:type="paragraph" w:styleId="Footer">
    <w:name w:val="footer"/>
    <w:basedOn w:val="Normal"/>
    <w:rsid w:val="00FA0C8C"/>
    <w:pPr>
      <w:tabs>
        <w:tab w:val="center" w:pos="4252"/>
        <w:tab w:val="right" w:pos="8504"/>
      </w:tabs>
    </w:pPr>
  </w:style>
  <w:style w:type="paragraph" w:styleId="Header">
    <w:name w:val="header"/>
    <w:basedOn w:val="Normal"/>
    <w:rsid w:val="00FA0C8C"/>
    <w:pPr>
      <w:tabs>
        <w:tab w:val="center" w:pos="4252"/>
        <w:tab w:val="right" w:pos="8504"/>
      </w:tabs>
    </w:pPr>
  </w:style>
  <w:style w:type="paragraph" w:styleId="BodyTextIndent">
    <w:name w:val="Body Text Indent"/>
    <w:basedOn w:val="Normal"/>
    <w:rsid w:val="00FA0C8C"/>
    <w:pPr>
      <w:tabs>
        <w:tab w:val="left" w:pos="6237"/>
      </w:tabs>
      <w:ind w:left="426" w:hanging="426"/>
    </w:pPr>
    <w:rPr>
      <w:b/>
      <w:sz w:val="22"/>
    </w:rPr>
  </w:style>
  <w:style w:type="paragraph" w:customStyle="1" w:styleId="Textoindependiente21">
    <w:name w:val="Texto independiente 21"/>
    <w:basedOn w:val="Normal"/>
    <w:rsid w:val="00FA0C8C"/>
    <w:rPr>
      <w:b/>
      <w:sz w:val="40"/>
    </w:rPr>
  </w:style>
  <w:style w:type="paragraph" w:customStyle="1" w:styleId="Textoindependiente31">
    <w:name w:val="Texto independiente 31"/>
    <w:basedOn w:val="Normal"/>
    <w:rsid w:val="00FA0C8C"/>
    <w:rPr>
      <w:rFonts w:ascii="Arial" w:hAnsi="Arial" w:cs="Arial"/>
      <w:b/>
      <w:sz w:val="24"/>
      <w:lang w:val="en-US"/>
    </w:rPr>
  </w:style>
  <w:style w:type="paragraph" w:styleId="ListParagraph">
    <w:name w:val="List Paragraph"/>
    <w:basedOn w:val="Normal"/>
    <w:qFormat/>
    <w:rsid w:val="00FA0C8C"/>
    <w:pPr>
      <w:ind w:left="708"/>
    </w:pPr>
  </w:style>
  <w:style w:type="paragraph" w:customStyle="1" w:styleId="Sangra2detindependiente1">
    <w:name w:val="Sangría 2 de t. independiente1"/>
    <w:basedOn w:val="Normal"/>
    <w:rsid w:val="00FA0C8C"/>
    <w:pPr>
      <w:spacing w:after="120" w:line="480" w:lineRule="auto"/>
      <w:ind w:left="283"/>
    </w:pPr>
  </w:style>
  <w:style w:type="paragraph" w:styleId="BalloonText">
    <w:name w:val="Balloon Text"/>
    <w:basedOn w:val="Normal"/>
    <w:rsid w:val="00FA0C8C"/>
    <w:rPr>
      <w:rFonts w:ascii="Tahoma" w:hAnsi="Tahoma" w:cs="Tahoma"/>
      <w:sz w:val="16"/>
      <w:szCs w:val="16"/>
    </w:rPr>
  </w:style>
  <w:style w:type="paragraph" w:customStyle="1" w:styleId="Contenidodelatabla">
    <w:name w:val="Contenido de la tabla"/>
    <w:basedOn w:val="Normal"/>
    <w:rsid w:val="00FA0C8C"/>
    <w:pPr>
      <w:suppressLineNumbers/>
    </w:pPr>
  </w:style>
  <w:style w:type="paragraph" w:customStyle="1" w:styleId="Ttulodelatabla">
    <w:name w:val="Título de la tabla"/>
    <w:basedOn w:val="Contenidodelatabla"/>
    <w:rsid w:val="00FA0C8C"/>
    <w:pPr>
      <w:jc w:val="center"/>
    </w:pPr>
    <w:rPr>
      <w:b/>
      <w:bCs/>
    </w:rPr>
  </w:style>
  <w:style w:type="paragraph" w:customStyle="1" w:styleId="Contenidodelmarco">
    <w:name w:val="Contenido del marco"/>
    <w:basedOn w:val="Normal"/>
    <w:rsid w:val="00FA0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868514">
      <w:bodyDiv w:val="1"/>
      <w:marLeft w:val="0"/>
      <w:marRight w:val="0"/>
      <w:marTop w:val="0"/>
      <w:marBottom w:val="0"/>
      <w:divBdr>
        <w:top w:val="none" w:sz="0" w:space="0" w:color="auto"/>
        <w:left w:val="none" w:sz="0" w:space="0" w:color="auto"/>
        <w:bottom w:val="none" w:sz="0" w:space="0" w:color="auto"/>
        <w:right w:val="none" w:sz="0" w:space="0" w:color="auto"/>
      </w:divBdr>
    </w:div>
    <w:div w:id="162584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23</Pages>
  <Words>4915</Words>
  <Characters>28016</Characters>
  <Application>Microsoft Office Word</Application>
  <DocSecurity>0</DocSecurity>
  <Lines>233</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TEMARIO TELEINFORMATICA</vt:lpstr>
      <vt:lpstr>TEMARIO TELEINFORMATICA</vt:lpstr>
    </vt:vector>
  </TitlesOfParts>
  <Company>www.intercambiosvirtuales.org</Company>
  <LinksUpToDate>false</LinksUpToDate>
  <CharactersWithSpaces>32866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TEMARIO TELEINFORMATICA</dc:title>
  <dc:creator>CF FUSARIO</dc:creator>
  <cp:lastModifiedBy>Nicolas Piacentini</cp:lastModifiedBy>
  <cp:revision>2</cp:revision>
  <cp:lastPrinted>2015-01-22T18:56:00Z</cp:lastPrinted>
  <dcterms:created xsi:type="dcterms:W3CDTF">2025-04-07T01:34:00Z</dcterms:created>
  <dcterms:modified xsi:type="dcterms:W3CDTF">2025-04-07T01:34:00Z</dcterms:modified>
</cp:coreProperties>
</file>